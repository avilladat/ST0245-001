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0C854CD2" w14:textId="0216DCFB" w:rsidR="00DB0FDD" w:rsidRDefault="00EE7C5A"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1C594C">
        <w:rPr>
          <w:rFonts w:ascii="Arial" w:hAnsi="Arial" w:cs="Arial"/>
          <w:b/>
          <w:color w:val="000064"/>
          <w:sz w:val="40"/>
          <w:szCs w:val="32"/>
        </w:rPr>
        <w:t>1</w:t>
      </w:r>
      <w:r w:rsidR="00DB0FDD" w:rsidRPr="00C36E70">
        <w:rPr>
          <w:rFonts w:ascii="Arial" w:hAnsi="Arial" w:cs="Arial"/>
          <w:b/>
          <w:color w:val="000064"/>
          <w:sz w:val="40"/>
          <w:szCs w:val="32"/>
        </w:rPr>
        <w:br/>
      </w:r>
      <w:r w:rsidR="001C594C">
        <w:rPr>
          <w:rFonts w:ascii="Arial" w:hAnsi="Arial" w:cs="Arial"/>
          <w:b/>
          <w:color w:val="000064"/>
          <w:sz w:val="40"/>
          <w:szCs w:val="32"/>
        </w:rPr>
        <w:t>Recursión</w:t>
      </w:r>
      <w:r w:rsidR="00DB0FDD" w:rsidRPr="00C36E70">
        <w:rPr>
          <w:rFonts w:ascii="Arial" w:hAnsi="Arial" w:cs="Arial"/>
          <w:b/>
          <w:color w:val="000064"/>
          <w:sz w:val="40"/>
          <w:szCs w:val="32"/>
        </w:rPr>
        <w:t xml:space="preserve"> </w:t>
      </w:r>
    </w:p>
    <w:p w14:paraId="27C4BF98" w14:textId="19AAE7A7" w:rsidR="006F47C4" w:rsidRDefault="006F47C4" w:rsidP="00DB0FDD">
      <w:pPr>
        <w:pStyle w:val="Textoindependiente"/>
        <w:spacing w:before="3"/>
        <w:ind w:firstLine="408"/>
        <w:jc w:val="center"/>
        <w:rPr>
          <w:rFonts w:ascii="Arial" w:hAnsi="Arial" w:cs="Arial"/>
          <w:b/>
          <w:color w:val="000064"/>
          <w:sz w:val="40"/>
          <w:szCs w:val="32"/>
        </w:rPr>
      </w:pPr>
    </w:p>
    <w:p w14:paraId="63C2FCAF" w14:textId="77777777" w:rsidR="006F47C4" w:rsidRPr="006F47C4" w:rsidRDefault="006F47C4" w:rsidP="006F47C4">
      <w:pPr>
        <w:pStyle w:val="Textoindependiente"/>
        <w:rPr>
          <w:rFonts w:ascii="Arial" w:hAnsi="Arial" w:cs="Arial"/>
          <w:sz w:val="22"/>
          <w:szCs w:val="22"/>
        </w:rPr>
      </w:pPr>
    </w:p>
    <w:tbl>
      <w:tblPr>
        <w:tblW w:w="0" w:type="auto"/>
        <w:tblLayout w:type="fixed"/>
        <w:tblLook w:val="0000" w:firstRow="0" w:lastRow="0" w:firstColumn="0" w:lastColumn="0" w:noHBand="0" w:noVBand="0"/>
      </w:tblPr>
      <w:tblGrid>
        <w:gridCol w:w="4605"/>
        <w:gridCol w:w="4605"/>
      </w:tblGrid>
      <w:tr w:rsidR="006F47C4" w:rsidRPr="006F47C4" w14:paraId="07984F0E" w14:textId="77777777" w:rsidTr="00D97C6F">
        <w:tc>
          <w:tcPr>
            <w:tcW w:w="4605" w:type="dxa"/>
            <w:shd w:val="clear" w:color="auto" w:fill="auto"/>
          </w:tcPr>
          <w:p w14:paraId="707B01E8" w14:textId="73CAD8FB" w:rsidR="001C594C" w:rsidRDefault="001C594C" w:rsidP="00D97C6F">
            <w:pPr>
              <w:jc w:val="center"/>
              <w:rPr>
                <w:b/>
                <w:bCs/>
                <w:sz w:val="22"/>
                <w:szCs w:val="22"/>
              </w:rPr>
            </w:pPr>
            <w:r>
              <w:rPr>
                <w:b/>
                <w:bCs/>
                <w:sz w:val="22"/>
                <w:szCs w:val="22"/>
              </w:rPr>
              <w:t>Alejandro Villada Toro</w:t>
            </w:r>
          </w:p>
          <w:p w14:paraId="11BBC13A" w14:textId="4A1A5D52" w:rsidR="006F47C4" w:rsidRPr="006F47C4" w:rsidRDefault="006F47C4" w:rsidP="00D97C6F">
            <w:pPr>
              <w:jc w:val="center"/>
              <w:rPr>
                <w:sz w:val="22"/>
                <w:szCs w:val="22"/>
              </w:rPr>
            </w:pPr>
            <w:r w:rsidRPr="006F47C4">
              <w:rPr>
                <w:bCs/>
                <w:sz w:val="22"/>
                <w:szCs w:val="22"/>
              </w:rPr>
              <w:t>Universidad Eafit</w:t>
            </w:r>
          </w:p>
          <w:p w14:paraId="6AF08CEF" w14:textId="77777777" w:rsidR="006F47C4" w:rsidRPr="006F47C4" w:rsidRDefault="006F47C4" w:rsidP="00D97C6F">
            <w:pPr>
              <w:jc w:val="center"/>
              <w:rPr>
                <w:sz w:val="22"/>
                <w:szCs w:val="22"/>
              </w:rPr>
            </w:pPr>
            <w:r w:rsidRPr="006F47C4">
              <w:rPr>
                <w:bCs/>
                <w:sz w:val="22"/>
                <w:szCs w:val="22"/>
              </w:rPr>
              <w:t>Medellín, Colombia</w:t>
            </w:r>
          </w:p>
          <w:p w14:paraId="295B95E0" w14:textId="6B8ECB73" w:rsidR="006F47C4" w:rsidRPr="006F47C4" w:rsidRDefault="001C594C" w:rsidP="00D97C6F">
            <w:pPr>
              <w:jc w:val="center"/>
              <w:rPr>
                <w:sz w:val="22"/>
                <w:szCs w:val="22"/>
              </w:rPr>
            </w:pPr>
            <w:r>
              <w:rPr>
                <w:bCs/>
                <w:sz w:val="22"/>
                <w:szCs w:val="22"/>
              </w:rPr>
              <w:t>avilladat</w:t>
            </w:r>
            <w:r w:rsidR="006F47C4" w:rsidRPr="006F47C4">
              <w:rPr>
                <w:bCs/>
                <w:sz w:val="22"/>
                <w:szCs w:val="22"/>
              </w:rPr>
              <w:t>@eafit.edu.co</w:t>
            </w:r>
          </w:p>
          <w:p w14:paraId="39917F54" w14:textId="77777777" w:rsidR="006F47C4" w:rsidRPr="006F47C4" w:rsidRDefault="006F47C4" w:rsidP="00D97C6F">
            <w:pPr>
              <w:jc w:val="center"/>
              <w:rPr>
                <w:b/>
                <w:bCs/>
                <w:sz w:val="22"/>
                <w:szCs w:val="22"/>
              </w:rPr>
            </w:pPr>
          </w:p>
        </w:tc>
        <w:tc>
          <w:tcPr>
            <w:tcW w:w="4605" w:type="dxa"/>
            <w:shd w:val="clear" w:color="auto" w:fill="auto"/>
          </w:tcPr>
          <w:p w14:paraId="1DCE81E6" w14:textId="4B4793E3" w:rsidR="006F47C4" w:rsidRPr="006F47C4" w:rsidRDefault="001C594C" w:rsidP="00D97C6F">
            <w:pPr>
              <w:jc w:val="center"/>
              <w:rPr>
                <w:sz w:val="22"/>
                <w:szCs w:val="22"/>
              </w:rPr>
            </w:pPr>
            <w:r>
              <w:rPr>
                <w:b/>
                <w:bCs/>
                <w:sz w:val="22"/>
                <w:szCs w:val="22"/>
              </w:rPr>
              <w:t>Cristian Alzate Urrea</w:t>
            </w:r>
          </w:p>
          <w:p w14:paraId="165A19DE" w14:textId="77777777" w:rsidR="006F47C4" w:rsidRPr="006F47C4" w:rsidRDefault="006F47C4" w:rsidP="00D97C6F">
            <w:pPr>
              <w:jc w:val="center"/>
              <w:rPr>
                <w:sz w:val="22"/>
                <w:szCs w:val="22"/>
              </w:rPr>
            </w:pPr>
            <w:r w:rsidRPr="006F47C4">
              <w:rPr>
                <w:bCs/>
                <w:sz w:val="22"/>
                <w:szCs w:val="22"/>
              </w:rPr>
              <w:t>Universidad Eafit</w:t>
            </w:r>
          </w:p>
          <w:p w14:paraId="199F0DCD" w14:textId="77777777" w:rsidR="006F47C4" w:rsidRPr="006F47C4" w:rsidRDefault="006F47C4" w:rsidP="00D97C6F">
            <w:pPr>
              <w:jc w:val="center"/>
              <w:rPr>
                <w:sz w:val="22"/>
                <w:szCs w:val="22"/>
              </w:rPr>
            </w:pPr>
            <w:r w:rsidRPr="006F47C4">
              <w:rPr>
                <w:bCs/>
                <w:sz w:val="22"/>
                <w:szCs w:val="22"/>
              </w:rPr>
              <w:t>Medellín, Colombia</w:t>
            </w:r>
          </w:p>
          <w:p w14:paraId="05E13523" w14:textId="58F120C5" w:rsidR="006F47C4" w:rsidRPr="006F47C4" w:rsidRDefault="001C594C" w:rsidP="00D97C6F">
            <w:pPr>
              <w:jc w:val="center"/>
              <w:rPr>
                <w:sz w:val="22"/>
                <w:szCs w:val="22"/>
              </w:rPr>
            </w:pPr>
            <w:r>
              <w:rPr>
                <w:bCs/>
                <w:sz w:val="22"/>
                <w:szCs w:val="22"/>
              </w:rPr>
              <w:t>calzateu</w:t>
            </w:r>
            <w:r w:rsidR="006F47C4" w:rsidRPr="006F47C4">
              <w:rPr>
                <w:bCs/>
                <w:sz w:val="22"/>
                <w:szCs w:val="22"/>
              </w:rPr>
              <w:t>@eafit.edu.co</w:t>
            </w:r>
          </w:p>
          <w:p w14:paraId="2BC03404" w14:textId="77777777" w:rsidR="006F47C4" w:rsidRPr="006F47C4" w:rsidRDefault="006F47C4" w:rsidP="00D97C6F">
            <w:pPr>
              <w:jc w:val="center"/>
              <w:rPr>
                <w:b/>
                <w:bCs/>
                <w:sz w:val="22"/>
                <w:szCs w:val="22"/>
              </w:rPr>
            </w:pPr>
          </w:p>
        </w:tc>
      </w:tr>
    </w:tbl>
    <w:p w14:paraId="791D7824" w14:textId="77777777" w:rsidR="006F47C4" w:rsidRPr="006F47C4" w:rsidRDefault="006F47C4" w:rsidP="006F47C4">
      <w:pPr>
        <w:rPr>
          <w:b/>
          <w:bCs/>
          <w:sz w:val="22"/>
          <w:szCs w:val="22"/>
        </w:rPr>
      </w:pPr>
    </w:p>
    <w:p w14:paraId="7A96F5C9" w14:textId="77777777" w:rsidR="006F47C4" w:rsidRPr="006F47C4" w:rsidRDefault="006F47C4" w:rsidP="006F47C4">
      <w:pPr>
        <w:rPr>
          <w:b/>
          <w:bCs/>
          <w:sz w:val="22"/>
          <w:szCs w:val="22"/>
        </w:rPr>
      </w:pPr>
    </w:p>
    <w:p w14:paraId="0C6011D7" w14:textId="77777777" w:rsidR="006F47C4" w:rsidRPr="006F47C4" w:rsidRDefault="006F47C4" w:rsidP="006F47C4">
      <w:pPr>
        <w:rPr>
          <w:sz w:val="22"/>
          <w:szCs w:val="22"/>
        </w:rPr>
      </w:pPr>
      <w:r w:rsidRPr="006F47C4">
        <w:rPr>
          <w:b/>
          <w:bCs/>
          <w:color w:val="002060"/>
          <w:sz w:val="22"/>
          <w:szCs w:val="22"/>
        </w:rPr>
        <w:t>3)</w:t>
      </w:r>
      <w:r w:rsidRPr="006F47C4">
        <w:rPr>
          <w:b/>
          <w:bCs/>
          <w:sz w:val="22"/>
          <w:szCs w:val="22"/>
        </w:rPr>
        <w:t xml:space="preserve"> Simulacro de preguntas de sustentación de Proyectos</w:t>
      </w:r>
    </w:p>
    <w:p w14:paraId="5C991548" w14:textId="77777777" w:rsidR="006F47C4" w:rsidRPr="006F47C4" w:rsidRDefault="006F47C4" w:rsidP="006F47C4">
      <w:pPr>
        <w:rPr>
          <w:b/>
          <w:bCs/>
          <w:sz w:val="22"/>
          <w:szCs w:val="22"/>
        </w:rPr>
      </w:pPr>
    </w:p>
    <w:p w14:paraId="5D3FA7AC" w14:textId="640EE849" w:rsidR="006F47C4" w:rsidRDefault="00320EFF" w:rsidP="00320EFF">
      <w:pPr>
        <w:pStyle w:val="Prrafodelista"/>
        <w:ind w:left="360"/>
        <w:jc w:val="both"/>
        <w:rPr>
          <w:b/>
          <w:bCs/>
          <w:color w:val="002060"/>
          <w:sz w:val="22"/>
          <w:szCs w:val="22"/>
        </w:rPr>
      </w:pPr>
      <w:r w:rsidRPr="00320EFF">
        <w:rPr>
          <w:b/>
          <w:bCs/>
          <w:color w:val="002060"/>
          <w:sz w:val="22"/>
          <w:szCs w:val="22"/>
        </w:rPr>
        <w:t>3.1</w:t>
      </w:r>
    </w:p>
    <w:p w14:paraId="2AF23294" w14:textId="69CD4FC2" w:rsidR="000742AA" w:rsidRDefault="000742AA" w:rsidP="00320EFF">
      <w:pPr>
        <w:pStyle w:val="Prrafodelista"/>
        <w:ind w:left="360"/>
        <w:jc w:val="both"/>
        <w:rPr>
          <w:b/>
          <w:bCs/>
          <w:color w:val="000000" w:themeColor="text1"/>
          <w:sz w:val="22"/>
          <w:szCs w:val="22"/>
        </w:rPr>
      </w:pPr>
      <w:r w:rsidRPr="000742AA">
        <w:rPr>
          <w:b/>
          <w:bCs/>
          <w:color w:val="000000" w:themeColor="text1"/>
          <w:sz w:val="22"/>
          <w:szCs w:val="22"/>
        </w:rPr>
        <w:t>Complejidad del ejercicio 1.1</w:t>
      </w:r>
    </w:p>
    <w:p w14:paraId="04F5CC18" w14:textId="5C955082" w:rsidR="000742AA" w:rsidRPr="000742AA" w:rsidRDefault="000742AA" w:rsidP="000742AA">
      <w:pPr>
        <w:pStyle w:val="Prrafodelista"/>
        <w:ind w:left="360"/>
        <w:jc w:val="both"/>
        <w:rPr>
          <w:color w:val="000000" w:themeColor="text1"/>
          <w:sz w:val="22"/>
          <w:szCs w:val="22"/>
        </w:rPr>
      </w:pPr>
      <w:r>
        <w:rPr>
          <w:color w:val="000000" w:themeColor="text1"/>
          <w:sz w:val="22"/>
          <w:szCs w:val="22"/>
        </w:rPr>
        <w:t>La complejidad esta dada por la función T(</w:t>
      </w:r>
      <w:proofErr w:type="spellStart"/>
      <w:proofErr w:type="gramStart"/>
      <w:r>
        <w:rPr>
          <w:color w:val="000000" w:themeColor="text1"/>
          <w:sz w:val="22"/>
          <w:szCs w:val="22"/>
        </w:rPr>
        <w:t>n,m</w:t>
      </w:r>
      <w:proofErr w:type="spellEnd"/>
      <w:proofErr w:type="gramEnd"/>
      <w:r>
        <w:rPr>
          <w:color w:val="000000" w:themeColor="text1"/>
          <w:sz w:val="22"/>
          <w:szCs w:val="22"/>
        </w:rPr>
        <w:t>), donde n es la longitud de la primera de cadena de caracteres, mientras que m es la longitud de la segunda, C</w:t>
      </w:r>
      <w:r>
        <w:rPr>
          <w:color w:val="000000" w:themeColor="text1"/>
          <w:sz w:val="22"/>
          <w:szCs w:val="22"/>
          <w:vertAlign w:val="subscript"/>
        </w:rPr>
        <w:t xml:space="preserve">n </w:t>
      </w:r>
      <w:r>
        <w:rPr>
          <w:color w:val="000000" w:themeColor="text1"/>
          <w:sz w:val="22"/>
          <w:szCs w:val="22"/>
        </w:rPr>
        <w:t xml:space="preserve"> son cantidades constantes de operaciones.</w:t>
      </w:r>
    </w:p>
    <w:p w14:paraId="6624FF3D" w14:textId="570E9CED" w:rsidR="000742AA" w:rsidRDefault="000742AA" w:rsidP="000742AA">
      <w:pPr>
        <w:pStyle w:val="Prrafodelista"/>
        <w:ind w:left="360"/>
        <w:jc w:val="both"/>
        <w:rPr>
          <w:color w:val="595959" w:themeColor="text1" w:themeTint="A6"/>
          <w:sz w:val="22"/>
          <w:szCs w:val="22"/>
        </w:rPr>
      </w:pPr>
      <w:r w:rsidRPr="006B3E32">
        <w:rPr>
          <w:color w:val="595959" w:themeColor="text1" w:themeTint="A6"/>
          <w:sz w:val="22"/>
          <w:szCs w:val="22"/>
        </w:rPr>
        <w:t>C</w:t>
      </w:r>
      <w:r w:rsidRPr="006B3E32">
        <w:rPr>
          <w:color w:val="595959" w:themeColor="text1" w:themeTint="A6"/>
          <w:sz w:val="22"/>
          <w:szCs w:val="22"/>
          <w:vertAlign w:val="subscript"/>
        </w:rPr>
        <w:t>1</w:t>
      </w:r>
      <w:r w:rsidRPr="006B3E32">
        <w:rPr>
          <w:color w:val="595959" w:themeColor="text1" w:themeTint="A6"/>
          <w:sz w:val="22"/>
          <w:szCs w:val="22"/>
        </w:rPr>
        <w:t>=</w:t>
      </w:r>
      <w:r>
        <w:rPr>
          <w:color w:val="595959" w:themeColor="text1" w:themeTint="A6"/>
          <w:sz w:val="22"/>
          <w:szCs w:val="22"/>
        </w:rPr>
        <w:t>7</w:t>
      </w:r>
      <w:r w:rsidRPr="006B3E32">
        <w:rPr>
          <w:color w:val="595959" w:themeColor="text1" w:themeTint="A6"/>
          <w:sz w:val="22"/>
          <w:szCs w:val="22"/>
        </w:rPr>
        <w:t xml:space="preserve"> C</w:t>
      </w:r>
      <w:r w:rsidRPr="006B3E32">
        <w:rPr>
          <w:color w:val="595959" w:themeColor="text1" w:themeTint="A6"/>
          <w:sz w:val="22"/>
          <w:szCs w:val="22"/>
          <w:vertAlign w:val="subscript"/>
        </w:rPr>
        <w:t>2</w:t>
      </w:r>
      <w:r w:rsidRPr="006B3E32">
        <w:rPr>
          <w:color w:val="595959" w:themeColor="text1" w:themeTint="A6"/>
          <w:sz w:val="22"/>
          <w:szCs w:val="22"/>
        </w:rPr>
        <w:t>=</w:t>
      </w:r>
      <w:r>
        <w:rPr>
          <w:color w:val="595959" w:themeColor="text1" w:themeTint="A6"/>
          <w:sz w:val="22"/>
          <w:szCs w:val="22"/>
        </w:rPr>
        <w:t>12 C</w:t>
      </w:r>
      <w:r>
        <w:rPr>
          <w:color w:val="595959" w:themeColor="text1" w:themeTint="A6"/>
          <w:sz w:val="22"/>
          <w:szCs w:val="22"/>
          <w:vertAlign w:val="subscript"/>
        </w:rPr>
        <w:t>3</w:t>
      </w:r>
      <w:r>
        <w:rPr>
          <w:color w:val="595959" w:themeColor="text1" w:themeTint="A6"/>
          <w:sz w:val="22"/>
          <w:szCs w:val="22"/>
        </w:rPr>
        <w:t xml:space="preserve">=4 </w:t>
      </w:r>
    </w:p>
    <w:p w14:paraId="3460C14B" w14:textId="161EEB7D" w:rsidR="000742AA" w:rsidRDefault="000742AA" w:rsidP="000742AA">
      <w:pPr>
        <w:pStyle w:val="Prrafodelista"/>
        <w:ind w:left="360"/>
        <w:jc w:val="both"/>
        <w:rPr>
          <w:color w:val="595959" w:themeColor="text1" w:themeTint="A6"/>
          <w:sz w:val="22"/>
          <w:szCs w:val="22"/>
        </w:rPr>
      </w:pPr>
      <w:r>
        <w:rPr>
          <w:color w:val="595959" w:themeColor="text1" w:themeTint="A6"/>
          <w:sz w:val="22"/>
          <w:szCs w:val="22"/>
        </w:rPr>
        <w:t>T (n, m) = |C</w:t>
      </w:r>
      <w:r>
        <w:rPr>
          <w:color w:val="595959" w:themeColor="text1" w:themeTint="A6"/>
          <w:sz w:val="22"/>
          <w:szCs w:val="22"/>
          <w:vertAlign w:val="subscript"/>
        </w:rPr>
        <w:t xml:space="preserve">1 </w:t>
      </w:r>
      <w:r>
        <w:rPr>
          <w:color w:val="595959" w:themeColor="text1" w:themeTint="A6"/>
          <w:sz w:val="22"/>
          <w:szCs w:val="22"/>
        </w:rPr>
        <w:t xml:space="preserve">  </w:t>
      </w:r>
      <w:r>
        <w:rPr>
          <w:color w:val="595959" w:themeColor="text1" w:themeTint="A6"/>
          <w:sz w:val="22"/>
          <w:szCs w:val="22"/>
        </w:rPr>
        <w:tab/>
      </w:r>
      <w:r>
        <w:rPr>
          <w:color w:val="595959" w:themeColor="text1" w:themeTint="A6"/>
          <w:sz w:val="22"/>
          <w:szCs w:val="22"/>
        </w:rPr>
        <w:tab/>
        <w:t xml:space="preserve">                      cuando n=0 o m=0</w:t>
      </w:r>
      <w:r>
        <w:rPr>
          <w:color w:val="595959" w:themeColor="text1" w:themeTint="A6"/>
          <w:sz w:val="22"/>
          <w:szCs w:val="22"/>
        </w:rPr>
        <w:tab/>
      </w:r>
      <w:r>
        <w:rPr>
          <w:color w:val="595959" w:themeColor="text1" w:themeTint="A6"/>
          <w:sz w:val="22"/>
          <w:szCs w:val="22"/>
        </w:rPr>
        <w:tab/>
      </w:r>
      <w:r>
        <w:rPr>
          <w:color w:val="595959" w:themeColor="text1" w:themeTint="A6"/>
          <w:sz w:val="22"/>
          <w:szCs w:val="22"/>
        </w:rPr>
        <w:tab/>
      </w:r>
      <w:r>
        <w:rPr>
          <w:color w:val="595959" w:themeColor="text1" w:themeTint="A6"/>
          <w:sz w:val="22"/>
          <w:szCs w:val="22"/>
        </w:rPr>
        <w:tab/>
      </w:r>
      <w:r>
        <w:rPr>
          <w:color w:val="595959" w:themeColor="text1" w:themeTint="A6"/>
          <w:sz w:val="22"/>
          <w:szCs w:val="22"/>
        </w:rPr>
        <w:tab/>
      </w:r>
    </w:p>
    <w:p w14:paraId="7EE436EE" w14:textId="4758CAE5" w:rsidR="000742AA" w:rsidRDefault="000742AA" w:rsidP="000742AA">
      <w:pPr>
        <w:pStyle w:val="Prrafodelista"/>
        <w:ind w:left="360"/>
        <w:jc w:val="both"/>
        <w:rPr>
          <w:color w:val="595959" w:themeColor="text1" w:themeTint="A6"/>
          <w:sz w:val="22"/>
          <w:szCs w:val="22"/>
        </w:rPr>
      </w:pPr>
      <w:r>
        <w:rPr>
          <w:color w:val="595959" w:themeColor="text1" w:themeTint="A6"/>
          <w:sz w:val="22"/>
          <w:szCs w:val="22"/>
        </w:rPr>
        <w:tab/>
        <w:t xml:space="preserve">           |C</w:t>
      </w:r>
      <w:r>
        <w:rPr>
          <w:color w:val="595959" w:themeColor="text1" w:themeTint="A6"/>
          <w:sz w:val="22"/>
          <w:szCs w:val="22"/>
          <w:vertAlign w:val="subscript"/>
        </w:rPr>
        <w:t>2</w:t>
      </w:r>
      <w:r w:rsidRPr="000742AA">
        <w:rPr>
          <w:color w:val="595959" w:themeColor="text1" w:themeTint="A6"/>
          <w:sz w:val="22"/>
          <w:szCs w:val="22"/>
        </w:rPr>
        <w:t xml:space="preserve"> + T (n-1, m-1</w:t>
      </w:r>
      <w:r>
        <w:rPr>
          <w:color w:val="595959" w:themeColor="text1" w:themeTint="A6"/>
          <w:sz w:val="22"/>
          <w:szCs w:val="22"/>
        </w:rPr>
        <w:t>)</w:t>
      </w:r>
    </w:p>
    <w:p w14:paraId="2A58C0EE" w14:textId="03BFA49A" w:rsidR="000742AA" w:rsidRPr="000742AA" w:rsidRDefault="000742AA" w:rsidP="000742AA">
      <w:pPr>
        <w:pStyle w:val="Prrafodelista"/>
        <w:ind w:left="360"/>
        <w:jc w:val="both"/>
        <w:rPr>
          <w:color w:val="595959" w:themeColor="text1" w:themeTint="A6"/>
          <w:sz w:val="22"/>
          <w:szCs w:val="22"/>
          <w:lang w:val="es-CO"/>
        </w:rPr>
      </w:pPr>
      <w:r>
        <w:rPr>
          <w:color w:val="595959" w:themeColor="text1" w:themeTint="A6"/>
          <w:sz w:val="22"/>
          <w:szCs w:val="22"/>
        </w:rPr>
        <w:tab/>
      </w:r>
      <w:r w:rsidRPr="000742AA">
        <w:rPr>
          <w:color w:val="595959" w:themeColor="text1" w:themeTint="A6"/>
          <w:sz w:val="22"/>
          <w:szCs w:val="22"/>
          <w:lang w:val="es-CO"/>
        </w:rPr>
        <w:t xml:space="preserve">           |C</w:t>
      </w:r>
      <w:r w:rsidRPr="000742AA">
        <w:rPr>
          <w:color w:val="595959" w:themeColor="text1" w:themeTint="A6"/>
          <w:sz w:val="22"/>
          <w:szCs w:val="22"/>
          <w:vertAlign w:val="subscript"/>
          <w:lang w:val="es-CO"/>
        </w:rPr>
        <w:t>3</w:t>
      </w:r>
      <w:r w:rsidRPr="000742AA">
        <w:rPr>
          <w:color w:val="595959" w:themeColor="text1" w:themeTint="A6"/>
          <w:sz w:val="22"/>
          <w:szCs w:val="22"/>
          <w:lang w:val="es-CO"/>
        </w:rPr>
        <w:t xml:space="preserve"> + </w:t>
      </w:r>
      <w:r w:rsidR="009E0237" w:rsidRPr="000742AA">
        <w:rPr>
          <w:color w:val="595959" w:themeColor="text1" w:themeTint="A6"/>
          <w:sz w:val="22"/>
          <w:szCs w:val="22"/>
          <w:lang w:val="es-CO"/>
        </w:rPr>
        <w:t>T (</w:t>
      </w:r>
      <w:r w:rsidRPr="000742AA">
        <w:rPr>
          <w:color w:val="595959" w:themeColor="text1" w:themeTint="A6"/>
          <w:sz w:val="22"/>
          <w:szCs w:val="22"/>
          <w:lang w:val="es-CO"/>
        </w:rPr>
        <w:t xml:space="preserve">n-1, m) + </w:t>
      </w:r>
      <w:proofErr w:type="gramStart"/>
      <w:r w:rsidRPr="000742AA">
        <w:rPr>
          <w:color w:val="595959" w:themeColor="text1" w:themeTint="A6"/>
          <w:sz w:val="22"/>
          <w:szCs w:val="22"/>
          <w:lang w:val="es-CO"/>
        </w:rPr>
        <w:t>T(</w:t>
      </w:r>
      <w:proofErr w:type="gramEnd"/>
      <w:r w:rsidRPr="000742AA">
        <w:rPr>
          <w:color w:val="595959" w:themeColor="text1" w:themeTint="A6"/>
          <w:sz w:val="22"/>
          <w:szCs w:val="22"/>
          <w:lang w:val="es-CO"/>
        </w:rPr>
        <w:t>n, m-1)   cuan</w:t>
      </w:r>
      <w:r>
        <w:rPr>
          <w:color w:val="595959" w:themeColor="text1" w:themeTint="A6"/>
          <w:sz w:val="22"/>
          <w:szCs w:val="22"/>
          <w:lang w:val="es-CO"/>
        </w:rPr>
        <w:t>do n&gt;0 y m&gt;0</w:t>
      </w:r>
    </w:p>
    <w:p w14:paraId="141C3CC1" w14:textId="1190BBBB" w:rsidR="000742AA" w:rsidRDefault="000742AA" w:rsidP="000742AA">
      <w:pPr>
        <w:pStyle w:val="Prrafodelista"/>
        <w:ind w:left="360"/>
        <w:jc w:val="both"/>
        <w:rPr>
          <w:color w:val="000000" w:themeColor="text1"/>
          <w:sz w:val="22"/>
          <w:szCs w:val="22"/>
        </w:rPr>
      </w:pPr>
      <w:r w:rsidRPr="00E23E5E">
        <w:rPr>
          <w:color w:val="000000" w:themeColor="text1"/>
          <w:sz w:val="22"/>
          <w:szCs w:val="22"/>
        </w:rPr>
        <w:t>La función recursiva es bastante difícil de encontrar con lo anterior</w:t>
      </w:r>
      <w:r w:rsidR="00536624">
        <w:rPr>
          <w:color w:val="000000" w:themeColor="text1"/>
          <w:sz w:val="22"/>
          <w:szCs w:val="22"/>
        </w:rPr>
        <w:t>,</w:t>
      </w:r>
      <w:r w:rsidR="009E0237">
        <w:rPr>
          <w:color w:val="000000" w:themeColor="text1"/>
          <w:sz w:val="22"/>
          <w:szCs w:val="22"/>
        </w:rPr>
        <w:t xml:space="preserve"> y ya que no tenemos los recursos necesarios para resolverla</w:t>
      </w:r>
      <w:r w:rsidRPr="00E23E5E">
        <w:rPr>
          <w:color w:val="000000" w:themeColor="text1"/>
          <w:sz w:val="22"/>
          <w:szCs w:val="22"/>
        </w:rPr>
        <w:t>, p</w:t>
      </w:r>
      <w:r w:rsidR="009E0237">
        <w:rPr>
          <w:color w:val="000000" w:themeColor="text1"/>
          <w:sz w:val="22"/>
          <w:szCs w:val="22"/>
        </w:rPr>
        <w:t>odemos tener una buena aproximación con</w:t>
      </w:r>
      <w:r w:rsidRPr="00E23E5E">
        <w:rPr>
          <w:color w:val="000000" w:themeColor="text1"/>
          <w:sz w:val="22"/>
          <w:szCs w:val="22"/>
        </w:rPr>
        <w:t xml:space="preserve"> C</w:t>
      </w:r>
      <w:r>
        <w:rPr>
          <w:color w:val="000000" w:themeColor="text1"/>
          <w:sz w:val="22"/>
          <w:szCs w:val="22"/>
          <w:vertAlign w:val="subscript"/>
        </w:rPr>
        <w:t>3</w:t>
      </w:r>
      <w:r>
        <w:rPr>
          <w:color w:val="000000" w:themeColor="text1"/>
          <w:sz w:val="22"/>
          <w:szCs w:val="22"/>
        </w:rPr>
        <w:t xml:space="preserve"> + 2(T(n-1)), de esta manera la ecuación recursiva es:</w:t>
      </w:r>
    </w:p>
    <w:p w14:paraId="1A5367FF" w14:textId="77777777" w:rsidR="000742AA" w:rsidRDefault="000742AA" w:rsidP="000742AA">
      <w:pPr>
        <w:pStyle w:val="Prrafodelista"/>
        <w:ind w:left="360"/>
        <w:jc w:val="both"/>
        <w:rPr>
          <w:color w:val="595959" w:themeColor="text1" w:themeTint="A6"/>
          <w:sz w:val="22"/>
          <w:szCs w:val="22"/>
          <w:vertAlign w:val="superscript"/>
        </w:rPr>
      </w:pPr>
      <w:r w:rsidRPr="006B3E32">
        <w:rPr>
          <w:color w:val="595959" w:themeColor="text1" w:themeTint="A6"/>
          <w:sz w:val="22"/>
          <w:szCs w:val="22"/>
        </w:rPr>
        <w:t>T(n) = C</w:t>
      </w:r>
      <w:r>
        <w:rPr>
          <w:color w:val="595959" w:themeColor="text1" w:themeTint="A6"/>
          <w:sz w:val="22"/>
          <w:szCs w:val="22"/>
          <w:vertAlign w:val="subscript"/>
        </w:rPr>
        <w:t>2</w:t>
      </w:r>
      <w:r>
        <w:rPr>
          <w:color w:val="595959" w:themeColor="text1" w:themeTint="A6"/>
          <w:sz w:val="22"/>
          <w:szCs w:val="22"/>
        </w:rPr>
        <w:t>(2</w:t>
      </w:r>
      <w:r>
        <w:rPr>
          <w:color w:val="595959" w:themeColor="text1" w:themeTint="A6"/>
          <w:sz w:val="22"/>
          <w:szCs w:val="22"/>
          <w:vertAlign w:val="superscript"/>
        </w:rPr>
        <w:t>n</w:t>
      </w:r>
      <w:r>
        <w:rPr>
          <w:color w:val="595959" w:themeColor="text1" w:themeTint="A6"/>
          <w:sz w:val="22"/>
          <w:szCs w:val="22"/>
        </w:rPr>
        <w:t>-1) + C</w:t>
      </w:r>
      <w:r>
        <w:rPr>
          <w:color w:val="595959" w:themeColor="text1" w:themeTint="A6"/>
          <w:sz w:val="22"/>
          <w:szCs w:val="22"/>
          <w:vertAlign w:val="subscript"/>
        </w:rPr>
        <w:t>1</w:t>
      </w:r>
      <w:r>
        <w:rPr>
          <w:color w:val="595959" w:themeColor="text1" w:themeTint="A6"/>
          <w:sz w:val="22"/>
          <w:szCs w:val="22"/>
        </w:rPr>
        <w:t>2</w:t>
      </w:r>
      <w:r>
        <w:rPr>
          <w:color w:val="595959" w:themeColor="text1" w:themeTint="A6"/>
          <w:sz w:val="22"/>
          <w:szCs w:val="22"/>
          <w:vertAlign w:val="superscript"/>
        </w:rPr>
        <w:t>n-1</w:t>
      </w:r>
    </w:p>
    <w:p w14:paraId="0CC957BD" w14:textId="77777777" w:rsidR="000742AA" w:rsidRPr="002257FB" w:rsidRDefault="000742AA" w:rsidP="000742AA">
      <w:pPr>
        <w:pStyle w:val="Prrafodelista"/>
        <w:ind w:left="360"/>
        <w:jc w:val="both"/>
        <w:rPr>
          <w:color w:val="000000" w:themeColor="text1"/>
          <w:sz w:val="22"/>
          <w:szCs w:val="22"/>
        </w:rPr>
      </w:pPr>
      <w:r>
        <w:rPr>
          <w:color w:val="000000" w:themeColor="text1"/>
          <w:sz w:val="22"/>
          <w:szCs w:val="22"/>
        </w:rPr>
        <w:t>Aplicando la notación O</w:t>
      </w:r>
    </w:p>
    <w:p w14:paraId="2337A6AF" w14:textId="77777777" w:rsidR="000742AA" w:rsidRDefault="000742AA" w:rsidP="000742AA">
      <w:pPr>
        <w:pStyle w:val="Prrafodelista"/>
        <w:ind w:left="360"/>
        <w:jc w:val="both"/>
        <w:rPr>
          <w:color w:val="595959" w:themeColor="text1" w:themeTint="A6"/>
          <w:sz w:val="22"/>
          <w:szCs w:val="22"/>
        </w:rPr>
      </w:pPr>
      <w:r w:rsidRPr="006B3E32">
        <w:rPr>
          <w:color w:val="595959" w:themeColor="text1" w:themeTint="A6"/>
          <w:sz w:val="22"/>
          <w:szCs w:val="22"/>
        </w:rPr>
        <w:t xml:space="preserve">T(n) </w:t>
      </w:r>
      <w:r>
        <w:rPr>
          <w:color w:val="595959" w:themeColor="text1" w:themeTint="A6"/>
          <w:sz w:val="22"/>
          <w:szCs w:val="22"/>
        </w:rPr>
        <w:t>es O(</w:t>
      </w:r>
      <w:r w:rsidRPr="006B3E32">
        <w:rPr>
          <w:color w:val="595959" w:themeColor="text1" w:themeTint="A6"/>
          <w:sz w:val="22"/>
          <w:szCs w:val="22"/>
        </w:rPr>
        <w:t>C</w:t>
      </w:r>
      <w:r>
        <w:rPr>
          <w:color w:val="595959" w:themeColor="text1" w:themeTint="A6"/>
          <w:sz w:val="22"/>
          <w:szCs w:val="22"/>
          <w:vertAlign w:val="subscript"/>
        </w:rPr>
        <w:t>2</w:t>
      </w:r>
      <w:r>
        <w:rPr>
          <w:color w:val="595959" w:themeColor="text1" w:themeTint="A6"/>
          <w:sz w:val="22"/>
          <w:szCs w:val="22"/>
        </w:rPr>
        <w:t>(2</w:t>
      </w:r>
      <w:r>
        <w:rPr>
          <w:color w:val="595959" w:themeColor="text1" w:themeTint="A6"/>
          <w:sz w:val="22"/>
          <w:szCs w:val="22"/>
          <w:vertAlign w:val="superscript"/>
        </w:rPr>
        <w:t>n</w:t>
      </w:r>
      <w:r>
        <w:rPr>
          <w:color w:val="595959" w:themeColor="text1" w:themeTint="A6"/>
          <w:sz w:val="22"/>
          <w:szCs w:val="22"/>
        </w:rPr>
        <w:t>-1) + C</w:t>
      </w:r>
      <w:r>
        <w:rPr>
          <w:color w:val="595959" w:themeColor="text1" w:themeTint="A6"/>
          <w:sz w:val="22"/>
          <w:szCs w:val="22"/>
          <w:vertAlign w:val="subscript"/>
        </w:rPr>
        <w:t>1</w:t>
      </w:r>
      <w:r>
        <w:rPr>
          <w:color w:val="595959" w:themeColor="text1" w:themeTint="A6"/>
          <w:sz w:val="22"/>
          <w:szCs w:val="22"/>
        </w:rPr>
        <w:t>2</w:t>
      </w:r>
      <w:r>
        <w:rPr>
          <w:color w:val="595959" w:themeColor="text1" w:themeTint="A6"/>
          <w:sz w:val="22"/>
          <w:szCs w:val="22"/>
          <w:vertAlign w:val="superscript"/>
        </w:rPr>
        <w:t>n-1</w:t>
      </w:r>
      <w:r>
        <w:rPr>
          <w:color w:val="595959" w:themeColor="text1" w:themeTint="A6"/>
          <w:sz w:val="22"/>
          <w:szCs w:val="22"/>
        </w:rPr>
        <w:t>)</w:t>
      </w:r>
    </w:p>
    <w:p w14:paraId="290243D1" w14:textId="77777777" w:rsidR="000742AA" w:rsidRDefault="000742AA" w:rsidP="000742AA">
      <w:pPr>
        <w:pStyle w:val="Prrafodelista"/>
        <w:ind w:left="360"/>
        <w:jc w:val="both"/>
        <w:rPr>
          <w:color w:val="000000" w:themeColor="text1"/>
          <w:sz w:val="22"/>
          <w:szCs w:val="22"/>
        </w:rPr>
      </w:pPr>
      <w:r>
        <w:rPr>
          <w:color w:val="000000" w:themeColor="text1"/>
          <w:sz w:val="22"/>
          <w:szCs w:val="22"/>
        </w:rPr>
        <w:t>Aplicando reglas de suma y producto</w:t>
      </w:r>
    </w:p>
    <w:p w14:paraId="56F08443" w14:textId="77777777" w:rsidR="000742AA" w:rsidRPr="002257FB" w:rsidRDefault="000742AA" w:rsidP="000742AA">
      <w:pPr>
        <w:pStyle w:val="Prrafodelista"/>
        <w:ind w:left="360"/>
        <w:jc w:val="both"/>
        <w:rPr>
          <w:color w:val="000000" w:themeColor="text1"/>
          <w:sz w:val="22"/>
          <w:szCs w:val="22"/>
        </w:rPr>
      </w:pPr>
      <w:r w:rsidRPr="006B3E32">
        <w:rPr>
          <w:color w:val="595959" w:themeColor="text1" w:themeTint="A6"/>
          <w:sz w:val="22"/>
          <w:szCs w:val="22"/>
        </w:rPr>
        <w:t xml:space="preserve">T(n) </w:t>
      </w:r>
      <w:r>
        <w:rPr>
          <w:color w:val="595959" w:themeColor="text1" w:themeTint="A6"/>
          <w:sz w:val="22"/>
          <w:szCs w:val="22"/>
        </w:rPr>
        <w:t>es O(2</w:t>
      </w:r>
      <w:r>
        <w:rPr>
          <w:color w:val="595959" w:themeColor="text1" w:themeTint="A6"/>
          <w:sz w:val="22"/>
          <w:szCs w:val="22"/>
          <w:vertAlign w:val="superscript"/>
        </w:rPr>
        <w:t>n</w:t>
      </w:r>
      <w:r>
        <w:rPr>
          <w:color w:val="595959" w:themeColor="text1" w:themeTint="A6"/>
          <w:sz w:val="22"/>
          <w:szCs w:val="22"/>
        </w:rPr>
        <w:t>)</w:t>
      </w:r>
    </w:p>
    <w:p w14:paraId="3AD4D471" w14:textId="77777777" w:rsidR="000742AA" w:rsidRPr="000742AA" w:rsidRDefault="000742AA" w:rsidP="00320EFF">
      <w:pPr>
        <w:pStyle w:val="Prrafodelista"/>
        <w:ind w:left="360"/>
        <w:jc w:val="both"/>
        <w:rPr>
          <w:b/>
          <w:bCs/>
          <w:color w:val="000000" w:themeColor="text1"/>
          <w:sz w:val="22"/>
          <w:szCs w:val="22"/>
        </w:rPr>
      </w:pPr>
    </w:p>
    <w:p w14:paraId="024CA591" w14:textId="6C6DE79C" w:rsidR="00320EFF" w:rsidRDefault="00320EFF" w:rsidP="00320EFF">
      <w:pPr>
        <w:pStyle w:val="Prrafodelista"/>
        <w:ind w:left="360"/>
        <w:jc w:val="both"/>
        <w:rPr>
          <w:b/>
          <w:bCs/>
          <w:color w:val="002060"/>
          <w:sz w:val="22"/>
          <w:szCs w:val="22"/>
        </w:rPr>
      </w:pPr>
      <w:r w:rsidRPr="00320EFF">
        <w:rPr>
          <w:b/>
          <w:bCs/>
          <w:color w:val="002060"/>
          <w:sz w:val="22"/>
          <w:szCs w:val="22"/>
        </w:rPr>
        <w:t>3.2</w:t>
      </w:r>
    </w:p>
    <w:p w14:paraId="4F5B2EE0" w14:textId="2843C23C" w:rsidR="001B483F" w:rsidRPr="001B483F" w:rsidRDefault="001B483F" w:rsidP="00320EFF">
      <w:pPr>
        <w:pStyle w:val="Prrafodelista"/>
        <w:ind w:left="360"/>
        <w:jc w:val="both"/>
        <w:rPr>
          <w:color w:val="000000" w:themeColor="text1"/>
          <w:sz w:val="22"/>
          <w:szCs w:val="22"/>
        </w:rPr>
      </w:pPr>
      <w:r w:rsidRPr="001B483F">
        <w:rPr>
          <w:color w:val="000000" w:themeColor="text1"/>
          <w:sz w:val="22"/>
          <w:szCs w:val="22"/>
        </w:rPr>
        <w:t>Nota:</w:t>
      </w:r>
      <w:r>
        <w:rPr>
          <w:color w:val="000000" w:themeColor="text1"/>
          <w:sz w:val="22"/>
          <w:szCs w:val="22"/>
        </w:rPr>
        <w:t xml:space="preserve"> No fue posible tomar los tiempos con 20 tamaños diferentes, solo se pudo con 16.</w:t>
      </w:r>
    </w:p>
    <w:p w14:paraId="5452E9A7" w14:textId="4640254C" w:rsidR="00B62227" w:rsidRDefault="00B62227" w:rsidP="00320EFF">
      <w:pPr>
        <w:pStyle w:val="Prrafodelista"/>
        <w:ind w:left="360"/>
        <w:jc w:val="both"/>
        <w:rPr>
          <w:color w:val="000000" w:themeColor="text1"/>
          <w:sz w:val="22"/>
          <w:szCs w:val="22"/>
        </w:rPr>
      </w:pPr>
      <w:r>
        <w:rPr>
          <w:color w:val="000000" w:themeColor="text1"/>
          <w:sz w:val="22"/>
          <w:szCs w:val="22"/>
        </w:rPr>
        <w:t xml:space="preserve">Al tomar los tiempos para </w:t>
      </w:r>
      <w:r w:rsidR="001B483F">
        <w:rPr>
          <w:color w:val="000000" w:themeColor="text1"/>
          <w:sz w:val="22"/>
          <w:szCs w:val="22"/>
        </w:rPr>
        <w:t>16</w:t>
      </w:r>
      <w:r>
        <w:rPr>
          <w:color w:val="000000" w:themeColor="text1"/>
          <w:sz w:val="22"/>
          <w:szCs w:val="22"/>
        </w:rPr>
        <w:t xml:space="preserve"> tamaños diferentes del ejercicio 1.1, se obtiene la siguiente gráfica:</w:t>
      </w:r>
    </w:p>
    <w:p w14:paraId="305E966A" w14:textId="7ED76014" w:rsidR="00E237FC" w:rsidRDefault="00E237FC" w:rsidP="00320EFF">
      <w:pPr>
        <w:pStyle w:val="Prrafodelista"/>
        <w:ind w:left="360"/>
        <w:jc w:val="both"/>
        <w:rPr>
          <w:color w:val="000000" w:themeColor="text1"/>
          <w:sz w:val="22"/>
          <w:szCs w:val="22"/>
        </w:rPr>
      </w:pPr>
      <w:r>
        <w:rPr>
          <w:noProof/>
        </w:rPr>
        <w:lastRenderedPageBreak/>
        <w:drawing>
          <wp:inline distT="0" distB="0" distL="0" distR="0" wp14:anchorId="278DE29E" wp14:editId="76514FA3">
            <wp:extent cx="3070860" cy="2397252"/>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39" cy="2402075"/>
                    </a:xfrm>
                    <a:prstGeom prst="rect">
                      <a:avLst/>
                    </a:prstGeom>
                  </pic:spPr>
                </pic:pic>
              </a:graphicData>
            </a:graphic>
          </wp:inline>
        </w:drawing>
      </w:r>
    </w:p>
    <w:p w14:paraId="29117607" w14:textId="77777777" w:rsidR="00ED168A" w:rsidRDefault="00B62227" w:rsidP="00320EFF">
      <w:pPr>
        <w:pStyle w:val="Prrafodelista"/>
        <w:ind w:left="360"/>
        <w:jc w:val="both"/>
        <w:rPr>
          <w:color w:val="000000" w:themeColor="text1"/>
          <w:sz w:val="22"/>
          <w:szCs w:val="22"/>
        </w:rPr>
      </w:pPr>
      <w:r>
        <w:rPr>
          <w:color w:val="000000" w:themeColor="text1"/>
          <w:sz w:val="22"/>
          <w:szCs w:val="22"/>
        </w:rPr>
        <w:t>Como se observa claramente</w:t>
      </w:r>
      <w:r w:rsidR="00BB2C29">
        <w:rPr>
          <w:color w:val="000000" w:themeColor="text1"/>
          <w:sz w:val="22"/>
          <w:szCs w:val="22"/>
        </w:rPr>
        <w:t xml:space="preserve">, se genera una función exponencial, por lo tanto, la complejidad del tiempo del problema </w:t>
      </w:r>
      <w:r w:rsidR="002E68E2">
        <w:rPr>
          <w:color w:val="000000" w:themeColor="text1"/>
          <w:sz w:val="22"/>
          <w:szCs w:val="22"/>
        </w:rPr>
        <w:t>está dada</w:t>
      </w:r>
      <w:r w:rsidR="00BB2C29">
        <w:rPr>
          <w:color w:val="000000" w:themeColor="text1"/>
          <w:sz w:val="22"/>
          <w:szCs w:val="22"/>
        </w:rPr>
        <w:t xml:space="preserve"> por una función del mismo tipo</w:t>
      </w:r>
      <w:r w:rsidR="00ED168A">
        <w:rPr>
          <w:color w:val="000000" w:themeColor="text1"/>
          <w:sz w:val="22"/>
          <w:szCs w:val="22"/>
        </w:rPr>
        <w:t>.</w:t>
      </w:r>
    </w:p>
    <w:p w14:paraId="27208ED3" w14:textId="77777777" w:rsidR="00ED168A" w:rsidRDefault="00ED168A" w:rsidP="00320EFF">
      <w:pPr>
        <w:pStyle w:val="Prrafodelista"/>
        <w:ind w:left="360"/>
        <w:jc w:val="both"/>
        <w:rPr>
          <w:color w:val="000000" w:themeColor="text1"/>
          <w:sz w:val="22"/>
          <w:szCs w:val="22"/>
        </w:rPr>
      </w:pPr>
    </w:p>
    <w:p w14:paraId="4605F78C" w14:textId="37652979" w:rsidR="00B62227" w:rsidRPr="00ED168A" w:rsidRDefault="00ED168A" w:rsidP="00320EFF">
      <w:pPr>
        <w:pStyle w:val="Prrafodelista"/>
        <w:ind w:left="360"/>
        <w:jc w:val="both"/>
        <w:rPr>
          <w:color w:val="000000" w:themeColor="text1"/>
          <w:sz w:val="22"/>
          <w:szCs w:val="22"/>
        </w:rPr>
      </w:pPr>
      <w:r>
        <w:rPr>
          <w:color w:val="000000" w:themeColor="text1"/>
          <w:sz w:val="22"/>
          <w:szCs w:val="22"/>
        </w:rPr>
        <w:t>Una buena aproximación de la función de la complejidad del tiempo sería O(2</w:t>
      </w:r>
      <w:r>
        <w:rPr>
          <w:color w:val="000000" w:themeColor="text1"/>
          <w:sz w:val="22"/>
          <w:szCs w:val="22"/>
          <w:vertAlign w:val="superscript"/>
        </w:rPr>
        <w:t>n</w:t>
      </w:r>
      <w:r>
        <w:rPr>
          <w:color w:val="000000" w:themeColor="text1"/>
          <w:sz w:val="22"/>
          <w:szCs w:val="22"/>
        </w:rPr>
        <w:t xml:space="preserve">) siendo n la longitud de las cadenas; con esta fórmula tenemos el tiempo que tardaría con unas cadenas cuya longitud es de </w:t>
      </w:r>
      <w:r w:rsidRPr="00ED168A">
        <w:rPr>
          <w:i/>
          <w:iCs/>
          <w:color w:val="000000" w:themeColor="text1"/>
          <w:sz w:val="22"/>
          <w:szCs w:val="22"/>
        </w:rPr>
        <w:t>300 000</w:t>
      </w:r>
      <w:r>
        <w:rPr>
          <w:color w:val="000000" w:themeColor="text1"/>
          <w:sz w:val="22"/>
          <w:szCs w:val="22"/>
        </w:rPr>
        <w:t xml:space="preserve"> es alrededor de </w:t>
      </w:r>
      <w:r w:rsidRPr="00ED168A">
        <w:rPr>
          <w:i/>
          <w:iCs/>
          <w:color w:val="000000" w:themeColor="text1"/>
          <w:sz w:val="22"/>
          <w:szCs w:val="22"/>
        </w:rPr>
        <w:t>2</w:t>
      </w:r>
      <w:r w:rsidRPr="00ED168A">
        <w:rPr>
          <w:i/>
          <w:iCs/>
          <w:color w:val="000000" w:themeColor="text1"/>
          <w:sz w:val="22"/>
          <w:szCs w:val="22"/>
          <w:vertAlign w:val="superscript"/>
        </w:rPr>
        <w:t>300 000</w:t>
      </w:r>
      <w:r>
        <w:rPr>
          <w:color w:val="000000" w:themeColor="text1"/>
          <w:sz w:val="22"/>
          <w:szCs w:val="22"/>
        </w:rPr>
        <w:t>, este valor es simplemente gigantesco.</w:t>
      </w:r>
    </w:p>
    <w:p w14:paraId="25C0ADFB" w14:textId="3EF4E13F" w:rsidR="00320EFF" w:rsidRDefault="00320EFF" w:rsidP="00320EFF">
      <w:pPr>
        <w:pStyle w:val="Prrafodelista"/>
        <w:ind w:left="360"/>
        <w:jc w:val="both"/>
        <w:rPr>
          <w:b/>
          <w:bCs/>
          <w:color w:val="002060"/>
          <w:sz w:val="22"/>
          <w:szCs w:val="22"/>
        </w:rPr>
      </w:pPr>
      <w:r w:rsidRPr="00320EFF">
        <w:rPr>
          <w:b/>
          <w:bCs/>
          <w:color w:val="002060"/>
          <w:sz w:val="22"/>
          <w:szCs w:val="22"/>
        </w:rPr>
        <w:t>3.3</w:t>
      </w:r>
    </w:p>
    <w:p w14:paraId="53720301" w14:textId="6FACEE7B" w:rsidR="00ED168A" w:rsidRPr="00ED168A" w:rsidRDefault="00ED168A" w:rsidP="00320EFF">
      <w:pPr>
        <w:pStyle w:val="Prrafodelista"/>
        <w:ind w:left="360"/>
        <w:jc w:val="both"/>
        <w:rPr>
          <w:color w:val="000000" w:themeColor="text1"/>
          <w:sz w:val="22"/>
          <w:szCs w:val="22"/>
        </w:rPr>
      </w:pPr>
      <w:r>
        <w:rPr>
          <w:color w:val="000000" w:themeColor="text1"/>
          <w:sz w:val="22"/>
          <w:szCs w:val="22"/>
        </w:rPr>
        <w:t>Por lo que vimos en el punto anterior</w:t>
      </w:r>
      <w:r w:rsidR="001E7C4A">
        <w:rPr>
          <w:color w:val="000000" w:themeColor="text1"/>
          <w:sz w:val="22"/>
          <w:szCs w:val="22"/>
        </w:rPr>
        <w:t>,</w:t>
      </w:r>
      <w:r>
        <w:rPr>
          <w:color w:val="000000" w:themeColor="text1"/>
          <w:sz w:val="22"/>
          <w:szCs w:val="22"/>
        </w:rPr>
        <w:t xml:space="preserve"> no es para nada viable utilizar este algoritmo para calcular la longitud de la subcadena común mas larga entre dos cadenas cuya longitud es de alrededor de 300 000 caracteres. Concluimos, se debe </w:t>
      </w:r>
      <w:r w:rsidR="001E7C4A">
        <w:rPr>
          <w:color w:val="000000" w:themeColor="text1"/>
          <w:sz w:val="22"/>
          <w:szCs w:val="22"/>
        </w:rPr>
        <w:t xml:space="preserve">implementar </w:t>
      </w:r>
      <w:r>
        <w:rPr>
          <w:color w:val="000000" w:themeColor="text1"/>
          <w:sz w:val="22"/>
          <w:szCs w:val="22"/>
        </w:rPr>
        <w:t xml:space="preserve">un mejor método para este </w:t>
      </w:r>
      <w:r w:rsidR="001E7C4A">
        <w:rPr>
          <w:color w:val="000000" w:themeColor="text1"/>
          <w:sz w:val="22"/>
          <w:szCs w:val="22"/>
        </w:rPr>
        <w:t>cálculo</w:t>
      </w:r>
      <w:r>
        <w:rPr>
          <w:color w:val="000000" w:themeColor="text1"/>
          <w:sz w:val="22"/>
          <w:szCs w:val="22"/>
        </w:rPr>
        <w:t>.</w:t>
      </w:r>
    </w:p>
    <w:p w14:paraId="562EFDFC" w14:textId="77777777" w:rsidR="00E35C19" w:rsidRDefault="00E35C19" w:rsidP="00320EFF">
      <w:pPr>
        <w:pStyle w:val="Prrafodelista"/>
        <w:ind w:left="360"/>
        <w:jc w:val="both"/>
        <w:rPr>
          <w:b/>
          <w:bCs/>
          <w:color w:val="002060"/>
          <w:sz w:val="22"/>
          <w:szCs w:val="22"/>
        </w:rPr>
      </w:pPr>
    </w:p>
    <w:p w14:paraId="09BC89E3" w14:textId="63D29A3D" w:rsidR="003F4C22" w:rsidRDefault="003F4C22" w:rsidP="00320EFF">
      <w:pPr>
        <w:pStyle w:val="Prrafodelista"/>
        <w:ind w:left="360"/>
        <w:jc w:val="both"/>
        <w:rPr>
          <w:b/>
          <w:bCs/>
          <w:color w:val="002060"/>
          <w:sz w:val="22"/>
          <w:szCs w:val="22"/>
        </w:rPr>
      </w:pPr>
      <w:r>
        <w:rPr>
          <w:b/>
          <w:bCs/>
          <w:color w:val="002060"/>
          <w:sz w:val="22"/>
          <w:szCs w:val="22"/>
        </w:rPr>
        <w:t>3.4</w:t>
      </w:r>
    </w:p>
    <w:p w14:paraId="2174135E" w14:textId="46EE2D2F" w:rsidR="00E35C19" w:rsidRDefault="00E35C19" w:rsidP="00320EFF">
      <w:pPr>
        <w:pStyle w:val="Prrafodelista"/>
        <w:ind w:left="360"/>
        <w:jc w:val="both"/>
        <w:rPr>
          <w:b/>
          <w:bCs/>
          <w:color w:val="000000" w:themeColor="text1"/>
          <w:sz w:val="22"/>
          <w:szCs w:val="22"/>
        </w:rPr>
      </w:pPr>
      <w:r>
        <w:rPr>
          <w:b/>
          <w:bCs/>
          <w:color w:val="000000" w:themeColor="text1"/>
          <w:sz w:val="22"/>
          <w:szCs w:val="22"/>
        </w:rPr>
        <w:t>GroupSum5</w:t>
      </w:r>
    </w:p>
    <w:p w14:paraId="0C8EA679" w14:textId="253E7E3E" w:rsidR="003D6D44" w:rsidRPr="00BB2A81" w:rsidRDefault="00154EBC" w:rsidP="003D6D44">
      <w:pPr>
        <w:pStyle w:val="Prrafodelista"/>
        <w:ind w:left="360"/>
        <w:jc w:val="both"/>
        <w:rPr>
          <w:color w:val="000000" w:themeColor="text1"/>
          <w:sz w:val="22"/>
          <w:szCs w:val="22"/>
        </w:rPr>
      </w:pPr>
      <w:r w:rsidRPr="007A1E6B">
        <w:rPr>
          <w:color w:val="000000" w:themeColor="text1"/>
          <w:sz w:val="22"/>
          <w:szCs w:val="22"/>
        </w:rPr>
        <w:t xml:space="preserve">Dado un arreglo de enteros, el método </w:t>
      </w:r>
      <w:r w:rsidRPr="007A1E6B">
        <w:rPr>
          <w:i/>
          <w:iCs/>
          <w:color w:val="000000" w:themeColor="text1"/>
          <w:sz w:val="22"/>
          <w:szCs w:val="22"/>
        </w:rPr>
        <w:t xml:space="preserve">groupSum5 </w:t>
      </w:r>
      <w:r w:rsidRPr="007A1E6B">
        <w:rPr>
          <w:color w:val="000000" w:themeColor="text1"/>
          <w:sz w:val="22"/>
          <w:szCs w:val="22"/>
        </w:rPr>
        <w:t xml:space="preserve">nos dice si es posible escoger un grupo de esos enteros, de manera que sumen un valor objetivo dado, </w:t>
      </w:r>
      <w:r w:rsidR="00D675F0" w:rsidRPr="007A1E6B">
        <w:rPr>
          <w:color w:val="000000" w:themeColor="text1"/>
          <w:sz w:val="22"/>
          <w:szCs w:val="22"/>
        </w:rPr>
        <w:t>con la condición de que si alguno de los elementos del arreglo es cinco</w:t>
      </w:r>
      <w:r w:rsidR="00F75308">
        <w:rPr>
          <w:color w:val="000000" w:themeColor="text1"/>
          <w:sz w:val="22"/>
          <w:szCs w:val="22"/>
        </w:rPr>
        <w:t>,</w:t>
      </w:r>
      <w:r w:rsidR="00D675F0" w:rsidRPr="007A1E6B">
        <w:rPr>
          <w:color w:val="000000" w:themeColor="text1"/>
          <w:sz w:val="22"/>
          <w:szCs w:val="22"/>
        </w:rPr>
        <w:t xml:space="preserve"> entonces debe ser escogido, excepto si el cinco esta seguido de un uno, en cuyo caso no deben ser escogidos</w:t>
      </w:r>
      <w:r w:rsidR="002B36CC" w:rsidRPr="007A1E6B">
        <w:rPr>
          <w:color w:val="000000" w:themeColor="text1"/>
          <w:sz w:val="22"/>
          <w:szCs w:val="22"/>
        </w:rPr>
        <w:t xml:space="preserve">; recibe los parámetros </w:t>
      </w:r>
      <w:r w:rsidR="002B36CC" w:rsidRPr="007A1E6B">
        <w:rPr>
          <w:i/>
          <w:iCs/>
          <w:color w:val="000000" w:themeColor="text1"/>
          <w:sz w:val="22"/>
          <w:szCs w:val="22"/>
        </w:rPr>
        <w:t xml:space="preserve">nums, </w:t>
      </w:r>
      <w:r w:rsidR="002B36CC" w:rsidRPr="007A1E6B">
        <w:rPr>
          <w:color w:val="000000" w:themeColor="text1"/>
          <w:sz w:val="22"/>
          <w:szCs w:val="22"/>
        </w:rPr>
        <w:t xml:space="preserve">que es un arreglo de enteros, </w:t>
      </w:r>
      <w:r w:rsidR="002B36CC" w:rsidRPr="007A1E6B">
        <w:rPr>
          <w:i/>
          <w:iCs/>
          <w:color w:val="000000" w:themeColor="text1"/>
          <w:sz w:val="22"/>
          <w:szCs w:val="22"/>
        </w:rPr>
        <w:t xml:space="preserve">start </w:t>
      </w:r>
      <w:r w:rsidR="002B36CC" w:rsidRPr="007A1E6B">
        <w:rPr>
          <w:color w:val="000000" w:themeColor="text1"/>
          <w:sz w:val="22"/>
          <w:szCs w:val="22"/>
        </w:rPr>
        <w:t xml:space="preserve">que es un entero y al principio siempre va a ser igual cero, y </w:t>
      </w:r>
      <w:r w:rsidR="002B36CC" w:rsidRPr="007A1E6B">
        <w:rPr>
          <w:i/>
          <w:iCs/>
          <w:color w:val="000000" w:themeColor="text1"/>
          <w:sz w:val="22"/>
          <w:szCs w:val="22"/>
        </w:rPr>
        <w:t xml:space="preserve">target </w:t>
      </w:r>
      <w:r w:rsidR="002B36CC" w:rsidRPr="007A1E6B">
        <w:rPr>
          <w:color w:val="000000" w:themeColor="text1"/>
          <w:sz w:val="22"/>
          <w:szCs w:val="22"/>
        </w:rPr>
        <w:t xml:space="preserve">que es un entero que representa el objetivo al que se debe llegar. El funcionamiento de la función es el siguiente: primero pregunta si </w:t>
      </w:r>
      <w:r w:rsidR="002B36CC" w:rsidRPr="007A1E6B">
        <w:rPr>
          <w:i/>
          <w:iCs/>
          <w:color w:val="000000" w:themeColor="text1"/>
          <w:sz w:val="22"/>
          <w:szCs w:val="22"/>
        </w:rPr>
        <w:t xml:space="preserve">start </w:t>
      </w:r>
      <w:r w:rsidR="002B36CC" w:rsidRPr="007A1E6B">
        <w:rPr>
          <w:color w:val="000000" w:themeColor="text1"/>
          <w:sz w:val="22"/>
          <w:szCs w:val="22"/>
        </w:rPr>
        <w:t xml:space="preserve">es mayor o igual que la longitud de </w:t>
      </w:r>
      <w:r w:rsidR="002B36CC" w:rsidRPr="007A1E6B">
        <w:rPr>
          <w:i/>
          <w:iCs/>
          <w:color w:val="000000" w:themeColor="text1"/>
          <w:sz w:val="22"/>
          <w:szCs w:val="22"/>
        </w:rPr>
        <w:t>nums</w:t>
      </w:r>
      <w:r w:rsidR="002B36CC" w:rsidRPr="007A1E6B">
        <w:rPr>
          <w:color w:val="000000" w:themeColor="text1"/>
          <w:sz w:val="22"/>
          <w:szCs w:val="22"/>
        </w:rPr>
        <w:t xml:space="preserve">, en caso de que si, retorna </w:t>
      </w:r>
      <w:r w:rsidR="002B36CC" w:rsidRPr="007A1E6B">
        <w:rPr>
          <w:i/>
          <w:iCs/>
          <w:color w:val="000000" w:themeColor="text1"/>
          <w:sz w:val="22"/>
          <w:szCs w:val="22"/>
        </w:rPr>
        <w:t>true</w:t>
      </w:r>
      <w:r w:rsidR="002B36CC" w:rsidRPr="007A1E6B">
        <w:rPr>
          <w:color w:val="000000" w:themeColor="text1"/>
          <w:sz w:val="22"/>
          <w:szCs w:val="22"/>
        </w:rPr>
        <w:t xml:space="preserve"> si </w:t>
      </w:r>
      <w:r w:rsidR="002B36CC" w:rsidRPr="007A1E6B">
        <w:rPr>
          <w:i/>
          <w:iCs/>
          <w:color w:val="000000" w:themeColor="text1"/>
          <w:sz w:val="22"/>
          <w:szCs w:val="22"/>
        </w:rPr>
        <w:t>target</w:t>
      </w:r>
      <w:r w:rsidR="002B36CC" w:rsidRPr="007A1E6B">
        <w:rPr>
          <w:color w:val="000000" w:themeColor="text1"/>
          <w:sz w:val="22"/>
          <w:szCs w:val="22"/>
        </w:rPr>
        <w:t xml:space="preserve"> es igual a cero, o </w:t>
      </w:r>
      <w:r w:rsidR="002B36CC" w:rsidRPr="007A1E6B">
        <w:rPr>
          <w:i/>
          <w:iCs/>
          <w:color w:val="000000" w:themeColor="text1"/>
          <w:sz w:val="22"/>
          <w:szCs w:val="22"/>
        </w:rPr>
        <w:t>false</w:t>
      </w:r>
      <w:r w:rsidR="002B36CC" w:rsidRPr="007A1E6B">
        <w:rPr>
          <w:color w:val="000000" w:themeColor="text1"/>
          <w:sz w:val="22"/>
          <w:szCs w:val="22"/>
        </w:rPr>
        <w:t xml:space="preserve"> si pasa lo contrario; en caso de que no</w:t>
      </w:r>
      <w:r w:rsidR="00375FF9" w:rsidRPr="007A1E6B">
        <w:rPr>
          <w:color w:val="000000" w:themeColor="text1"/>
          <w:sz w:val="22"/>
          <w:szCs w:val="22"/>
        </w:rPr>
        <w:t xml:space="preserve">; existen cuatro posibilidades, la primera sucede si el elemento de </w:t>
      </w:r>
      <w:r w:rsidR="00375FF9" w:rsidRPr="007A1E6B">
        <w:rPr>
          <w:i/>
          <w:iCs/>
          <w:color w:val="000000" w:themeColor="text1"/>
          <w:sz w:val="22"/>
          <w:szCs w:val="22"/>
        </w:rPr>
        <w:t xml:space="preserve">nums </w:t>
      </w:r>
      <w:r w:rsidR="00375FF9" w:rsidRPr="007A1E6B">
        <w:rPr>
          <w:color w:val="000000" w:themeColor="text1"/>
          <w:sz w:val="22"/>
          <w:szCs w:val="22"/>
        </w:rPr>
        <w:t xml:space="preserve"> en la posición </w:t>
      </w:r>
      <w:r w:rsidR="00375FF9" w:rsidRPr="007A1E6B">
        <w:rPr>
          <w:i/>
          <w:iCs/>
          <w:color w:val="000000" w:themeColor="text1"/>
          <w:sz w:val="22"/>
          <w:szCs w:val="22"/>
        </w:rPr>
        <w:t xml:space="preserve">start </w:t>
      </w:r>
      <w:r w:rsidR="00375FF9" w:rsidRPr="007A1E6B">
        <w:rPr>
          <w:color w:val="000000" w:themeColor="text1"/>
          <w:sz w:val="22"/>
          <w:szCs w:val="22"/>
        </w:rPr>
        <w:t xml:space="preserve">es múltiplo de 5 y además es el último elemento de nums, de este modo retorna un llamado recursivo de la función, con </w:t>
      </w:r>
      <w:r w:rsidR="00375FF9" w:rsidRPr="007A1E6B">
        <w:rPr>
          <w:i/>
          <w:iCs/>
          <w:color w:val="000000" w:themeColor="text1"/>
          <w:sz w:val="22"/>
          <w:szCs w:val="22"/>
        </w:rPr>
        <w:t xml:space="preserve">start </w:t>
      </w:r>
      <w:r w:rsidR="00375FF9" w:rsidRPr="007A1E6B">
        <w:rPr>
          <w:color w:val="000000" w:themeColor="text1"/>
          <w:sz w:val="22"/>
          <w:szCs w:val="22"/>
        </w:rPr>
        <w:t xml:space="preserve">mas uno, el mismo </w:t>
      </w:r>
      <w:r w:rsidR="00375FF9" w:rsidRPr="007A1E6B">
        <w:rPr>
          <w:i/>
          <w:iCs/>
          <w:color w:val="000000" w:themeColor="text1"/>
          <w:sz w:val="22"/>
          <w:szCs w:val="22"/>
        </w:rPr>
        <w:t xml:space="preserve">nums, </w:t>
      </w:r>
      <w:r w:rsidR="00375FF9" w:rsidRPr="007A1E6B">
        <w:rPr>
          <w:color w:val="000000" w:themeColor="text1"/>
          <w:sz w:val="22"/>
          <w:szCs w:val="22"/>
        </w:rPr>
        <w:t xml:space="preserve">y </w:t>
      </w:r>
      <w:r w:rsidR="00375FF9" w:rsidRPr="007A1E6B">
        <w:rPr>
          <w:i/>
          <w:iCs/>
          <w:color w:val="000000" w:themeColor="text1"/>
          <w:sz w:val="22"/>
          <w:szCs w:val="22"/>
        </w:rPr>
        <w:t xml:space="preserve">target </w:t>
      </w:r>
      <w:r w:rsidR="00375FF9" w:rsidRPr="007A1E6B">
        <w:rPr>
          <w:color w:val="000000" w:themeColor="text1"/>
          <w:sz w:val="22"/>
          <w:szCs w:val="22"/>
        </w:rPr>
        <w:t xml:space="preserve"> menos el elemento de </w:t>
      </w:r>
      <w:r w:rsidR="00375FF9" w:rsidRPr="007A1E6B">
        <w:rPr>
          <w:i/>
          <w:iCs/>
          <w:color w:val="000000" w:themeColor="text1"/>
          <w:sz w:val="22"/>
          <w:szCs w:val="22"/>
        </w:rPr>
        <w:t xml:space="preserve">nums </w:t>
      </w:r>
      <w:r w:rsidR="00375FF9" w:rsidRPr="007A1E6B">
        <w:rPr>
          <w:color w:val="000000" w:themeColor="text1"/>
          <w:sz w:val="22"/>
          <w:szCs w:val="22"/>
        </w:rPr>
        <w:t xml:space="preserve"> en la posición </w:t>
      </w:r>
      <w:r w:rsidR="00375FF9" w:rsidRPr="007A1E6B">
        <w:rPr>
          <w:i/>
          <w:iCs/>
          <w:color w:val="000000" w:themeColor="text1"/>
          <w:sz w:val="22"/>
          <w:szCs w:val="22"/>
        </w:rPr>
        <w:t xml:space="preserve">start, groupSum5(start + 1, nums, target - nums[start]. </w:t>
      </w:r>
      <w:r w:rsidR="00375FF9" w:rsidRPr="007A1E6B">
        <w:rPr>
          <w:color w:val="000000" w:themeColor="text1"/>
          <w:sz w:val="22"/>
          <w:szCs w:val="22"/>
        </w:rPr>
        <w:t xml:space="preserve">La segunda sucede cuando el elemento en </w:t>
      </w:r>
      <w:r w:rsidR="00375FF9" w:rsidRPr="007A1E6B">
        <w:rPr>
          <w:i/>
          <w:iCs/>
          <w:color w:val="000000" w:themeColor="text1"/>
          <w:sz w:val="22"/>
          <w:szCs w:val="22"/>
        </w:rPr>
        <w:t xml:space="preserve">start </w:t>
      </w:r>
      <w:r w:rsidR="00375FF9" w:rsidRPr="007A1E6B">
        <w:rPr>
          <w:color w:val="000000" w:themeColor="text1"/>
          <w:sz w:val="22"/>
          <w:szCs w:val="22"/>
        </w:rPr>
        <w:t xml:space="preserve">de </w:t>
      </w:r>
      <w:r w:rsidR="00375FF9" w:rsidRPr="007A1E6B">
        <w:rPr>
          <w:i/>
          <w:iCs/>
          <w:color w:val="000000" w:themeColor="text1"/>
          <w:sz w:val="22"/>
          <w:szCs w:val="22"/>
        </w:rPr>
        <w:t>nums</w:t>
      </w:r>
      <w:r w:rsidR="00375FF9" w:rsidRPr="007A1E6B">
        <w:rPr>
          <w:sz w:val="22"/>
          <w:szCs w:val="22"/>
        </w:rPr>
        <w:t xml:space="preserve"> es múltiplo de cinco y el siguiente elemento es distinto de uno, </w:t>
      </w:r>
      <w:r w:rsidR="007A1E6B" w:rsidRPr="007A1E6B">
        <w:rPr>
          <w:sz w:val="22"/>
          <w:szCs w:val="22"/>
        </w:rPr>
        <w:t>así</w:t>
      </w:r>
      <w:r w:rsidR="00375FF9" w:rsidRPr="007A1E6B">
        <w:rPr>
          <w:sz w:val="22"/>
          <w:szCs w:val="22"/>
        </w:rPr>
        <w:t xml:space="preserve"> retorna </w:t>
      </w:r>
      <w:r w:rsidR="007A1E6B" w:rsidRPr="007A1E6B">
        <w:rPr>
          <w:color w:val="000000" w:themeColor="text1"/>
          <w:sz w:val="22"/>
          <w:szCs w:val="22"/>
        </w:rPr>
        <w:t xml:space="preserve">un llamado recursivo de la función, con </w:t>
      </w:r>
      <w:r w:rsidR="007A1E6B" w:rsidRPr="007A1E6B">
        <w:rPr>
          <w:i/>
          <w:iCs/>
          <w:color w:val="000000" w:themeColor="text1"/>
          <w:sz w:val="22"/>
          <w:szCs w:val="22"/>
        </w:rPr>
        <w:t xml:space="preserve">start </w:t>
      </w:r>
      <w:r w:rsidR="007A1E6B" w:rsidRPr="007A1E6B">
        <w:rPr>
          <w:color w:val="000000" w:themeColor="text1"/>
          <w:sz w:val="22"/>
          <w:szCs w:val="22"/>
        </w:rPr>
        <w:t xml:space="preserve">más uno, el mismo </w:t>
      </w:r>
      <w:r w:rsidR="007A1E6B" w:rsidRPr="007A1E6B">
        <w:rPr>
          <w:i/>
          <w:iCs/>
          <w:color w:val="000000" w:themeColor="text1"/>
          <w:sz w:val="22"/>
          <w:szCs w:val="22"/>
        </w:rPr>
        <w:t xml:space="preserve">nums, </w:t>
      </w:r>
      <w:r w:rsidR="007A1E6B" w:rsidRPr="007A1E6B">
        <w:rPr>
          <w:color w:val="000000" w:themeColor="text1"/>
          <w:sz w:val="22"/>
          <w:szCs w:val="22"/>
        </w:rPr>
        <w:t xml:space="preserve">y </w:t>
      </w:r>
      <w:r w:rsidR="007A1E6B" w:rsidRPr="007A1E6B">
        <w:rPr>
          <w:i/>
          <w:iCs/>
          <w:color w:val="000000" w:themeColor="text1"/>
          <w:sz w:val="22"/>
          <w:szCs w:val="22"/>
        </w:rPr>
        <w:t xml:space="preserve">target </w:t>
      </w:r>
      <w:r w:rsidR="007A1E6B" w:rsidRPr="007A1E6B">
        <w:rPr>
          <w:color w:val="000000" w:themeColor="text1"/>
          <w:sz w:val="22"/>
          <w:szCs w:val="22"/>
        </w:rPr>
        <w:t xml:space="preserve">menos el elemento de </w:t>
      </w:r>
      <w:r w:rsidR="007A1E6B" w:rsidRPr="007A1E6B">
        <w:rPr>
          <w:i/>
          <w:iCs/>
          <w:color w:val="000000" w:themeColor="text1"/>
          <w:sz w:val="22"/>
          <w:szCs w:val="22"/>
        </w:rPr>
        <w:t xml:space="preserve">nums </w:t>
      </w:r>
      <w:r w:rsidR="007A1E6B" w:rsidRPr="007A1E6B">
        <w:rPr>
          <w:color w:val="000000" w:themeColor="text1"/>
          <w:sz w:val="22"/>
          <w:szCs w:val="22"/>
        </w:rPr>
        <w:t xml:space="preserve">en la posición </w:t>
      </w:r>
      <w:r w:rsidR="007A1E6B" w:rsidRPr="007A1E6B">
        <w:rPr>
          <w:i/>
          <w:iCs/>
          <w:color w:val="000000" w:themeColor="text1"/>
          <w:sz w:val="22"/>
          <w:szCs w:val="22"/>
        </w:rPr>
        <w:t>start, groupSum5(start + 1, nums, target - nums[start].</w:t>
      </w:r>
      <w:r w:rsidR="007A1E6B">
        <w:rPr>
          <w:i/>
          <w:iCs/>
          <w:color w:val="000000" w:themeColor="text1"/>
          <w:sz w:val="22"/>
          <w:szCs w:val="22"/>
        </w:rPr>
        <w:t xml:space="preserve"> </w:t>
      </w:r>
      <w:r w:rsidR="007A1E6B" w:rsidRPr="007A1E6B">
        <w:rPr>
          <w:color w:val="000000" w:themeColor="text1"/>
          <w:sz w:val="22"/>
          <w:szCs w:val="22"/>
        </w:rPr>
        <w:t xml:space="preserve">La tercera sucede </w:t>
      </w:r>
      <w:r w:rsidR="007A1E6B">
        <w:rPr>
          <w:color w:val="000000" w:themeColor="text1"/>
          <w:sz w:val="22"/>
          <w:szCs w:val="22"/>
        </w:rPr>
        <w:t xml:space="preserve">solo </w:t>
      </w:r>
      <w:r w:rsidR="007A1E6B" w:rsidRPr="007A1E6B">
        <w:rPr>
          <w:color w:val="000000" w:themeColor="text1"/>
          <w:sz w:val="22"/>
          <w:szCs w:val="22"/>
        </w:rPr>
        <w:t>cuando</w:t>
      </w:r>
      <w:r w:rsidR="007A1E6B">
        <w:rPr>
          <w:i/>
          <w:iCs/>
          <w:color w:val="000000" w:themeColor="text1"/>
          <w:sz w:val="22"/>
          <w:szCs w:val="22"/>
        </w:rPr>
        <w:t xml:space="preserve"> </w:t>
      </w:r>
      <w:r w:rsidR="007A1E6B" w:rsidRPr="007A1E6B">
        <w:rPr>
          <w:color w:val="000000" w:themeColor="text1"/>
          <w:sz w:val="22"/>
          <w:szCs w:val="22"/>
        </w:rPr>
        <w:t xml:space="preserve">el elemento en </w:t>
      </w:r>
      <w:r w:rsidR="007A1E6B" w:rsidRPr="007A1E6B">
        <w:rPr>
          <w:i/>
          <w:iCs/>
          <w:color w:val="000000" w:themeColor="text1"/>
          <w:sz w:val="22"/>
          <w:szCs w:val="22"/>
        </w:rPr>
        <w:t xml:space="preserve">start </w:t>
      </w:r>
      <w:r w:rsidR="007A1E6B" w:rsidRPr="007A1E6B">
        <w:rPr>
          <w:color w:val="000000" w:themeColor="text1"/>
          <w:sz w:val="22"/>
          <w:szCs w:val="22"/>
        </w:rPr>
        <w:t xml:space="preserve">de </w:t>
      </w:r>
      <w:r w:rsidR="007A1E6B" w:rsidRPr="007A1E6B">
        <w:rPr>
          <w:i/>
          <w:iCs/>
          <w:color w:val="000000" w:themeColor="text1"/>
          <w:sz w:val="22"/>
          <w:szCs w:val="22"/>
        </w:rPr>
        <w:t>nums</w:t>
      </w:r>
      <w:r w:rsidR="007A1E6B" w:rsidRPr="007A1E6B">
        <w:rPr>
          <w:sz w:val="22"/>
          <w:szCs w:val="22"/>
        </w:rPr>
        <w:t xml:space="preserve"> es múltiplo de cinco</w:t>
      </w:r>
      <w:r w:rsidR="007A1E6B">
        <w:rPr>
          <w:sz w:val="22"/>
          <w:szCs w:val="22"/>
        </w:rPr>
        <w:t xml:space="preserve">, de esta manera retorna </w:t>
      </w:r>
      <w:r w:rsidR="007A1E6B" w:rsidRPr="007A1E6B">
        <w:rPr>
          <w:color w:val="000000" w:themeColor="text1"/>
          <w:sz w:val="22"/>
          <w:szCs w:val="22"/>
        </w:rPr>
        <w:t xml:space="preserve">un llamado recursivo de la función, con </w:t>
      </w:r>
      <w:r w:rsidR="007A1E6B" w:rsidRPr="007A1E6B">
        <w:rPr>
          <w:i/>
          <w:iCs/>
          <w:color w:val="000000" w:themeColor="text1"/>
          <w:sz w:val="22"/>
          <w:szCs w:val="22"/>
        </w:rPr>
        <w:t xml:space="preserve">start </w:t>
      </w:r>
      <w:r w:rsidR="007A1E6B" w:rsidRPr="007A1E6B">
        <w:rPr>
          <w:color w:val="000000" w:themeColor="text1"/>
          <w:sz w:val="22"/>
          <w:szCs w:val="22"/>
        </w:rPr>
        <w:t xml:space="preserve">más </w:t>
      </w:r>
      <w:r w:rsidR="007A1E6B">
        <w:rPr>
          <w:color w:val="000000" w:themeColor="text1"/>
          <w:sz w:val="22"/>
          <w:szCs w:val="22"/>
        </w:rPr>
        <w:t>dos</w:t>
      </w:r>
      <w:r w:rsidR="007A1E6B" w:rsidRPr="007A1E6B">
        <w:rPr>
          <w:color w:val="000000" w:themeColor="text1"/>
          <w:sz w:val="22"/>
          <w:szCs w:val="22"/>
        </w:rPr>
        <w:t xml:space="preserve">, el mismo </w:t>
      </w:r>
      <w:r w:rsidR="007A1E6B" w:rsidRPr="007A1E6B">
        <w:rPr>
          <w:i/>
          <w:iCs/>
          <w:color w:val="000000" w:themeColor="text1"/>
          <w:sz w:val="22"/>
          <w:szCs w:val="22"/>
        </w:rPr>
        <w:t xml:space="preserve">nums, </w:t>
      </w:r>
      <w:r w:rsidR="007A1E6B" w:rsidRPr="007A1E6B">
        <w:rPr>
          <w:color w:val="000000" w:themeColor="text1"/>
          <w:sz w:val="22"/>
          <w:szCs w:val="22"/>
        </w:rPr>
        <w:t xml:space="preserve">y </w:t>
      </w:r>
      <w:r w:rsidR="007A1E6B" w:rsidRPr="007A1E6B">
        <w:rPr>
          <w:i/>
          <w:iCs/>
          <w:color w:val="000000" w:themeColor="text1"/>
          <w:sz w:val="22"/>
          <w:szCs w:val="22"/>
        </w:rPr>
        <w:t xml:space="preserve">target </w:t>
      </w:r>
      <w:r w:rsidR="007A1E6B" w:rsidRPr="007A1E6B">
        <w:rPr>
          <w:color w:val="000000" w:themeColor="text1"/>
          <w:sz w:val="22"/>
          <w:szCs w:val="22"/>
        </w:rPr>
        <w:t xml:space="preserve">menos el elemento de </w:t>
      </w:r>
      <w:r w:rsidR="007A1E6B" w:rsidRPr="007A1E6B">
        <w:rPr>
          <w:i/>
          <w:iCs/>
          <w:color w:val="000000" w:themeColor="text1"/>
          <w:sz w:val="22"/>
          <w:szCs w:val="22"/>
        </w:rPr>
        <w:t xml:space="preserve">nums </w:t>
      </w:r>
      <w:r w:rsidR="007A1E6B" w:rsidRPr="007A1E6B">
        <w:rPr>
          <w:color w:val="000000" w:themeColor="text1"/>
          <w:sz w:val="22"/>
          <w:szCs w:val="22"/>
        </w:rPr>
        <w:t xml:space="preserve">en la </w:t>
      </w:r>
      <w:r w:rsidR="007A1E6B" w:rsidRPr="007A1E6B">
        <w:rPr>
          <w:color w:val="000000" w:themeColor="text1"/>
          <w:sz w:val="22"/>
          <w:szCs w:val="22"/>
        </w:rPr>
        <w:lastRenderedPageBreak/>
        <w:t xml:space="preserve">posición </w:t>
      </w:r>
      <w:r w:rsidR="007A1E6B" w:rsidRPr="007A1E6B">
        <w:rPr>
          <w:i/>
          <w:iCs/>
          <w:color w:val="000000" w:themeColor="text1"/>
          <w:sz w:val="22"/>
          <w:szCs w:val="22"/>
        </w:rPr>
        <w:t>star</w:t>
      </w:r>
      <w:r w:rsidR="007A1E6B">
        <w:rPr>
          <w:i/>
          <w:iCs/>
          <w:color w:val="000000" w:themeColor="text1"/>
          <w:sz w:val="22"/>
          <w:szCs w:val="22"/>
        </w:rPr>
        <w:t>t,</w:t>
      </w:r>
      <w:r w:rsidR="007A1E6B" w:rsidRPr="007A1E6B">
        <w:t xml:space="preserve"> </w:t>
      </w:r>
      <w:r w:rsidR="007A1E6B" w:rsidRPr="007A1E6B">
        <w:rPr>
          <w:i/>
          <w:iCs/>
          <w:color w:val="000000" w:themeColor="text1"/>
          <w:sz w:val="22"/>
          <w:szCs w:val="22"/>
        </w:rPr>
        <w:t>groupSum5(start + 2, nums, target-nums[start])</w:t>
      </w:r>
      <w:r w:rsidR="007A1E6B">
        <w:rPr>
          <w:i/>
          <w:iCs/>
          <w:color w:val="000000" w:themeColor="text1"/>
          <w:sz w:val="22"/>
          <w:szCs w:val="22"/>
        </w:rPr>
        <w:t xml:space="preserve">. </w:t>
      </w:r>
      <w:r w:rsidR="007A1E6B">
        <w:rPr>
          <w:color w:val="000000" w:themeColor="text1"/>
          <w:sz w:val="22"/>
          <w:szCs w:val="22"/>
        </w:rPr>
        <w:t xml:space="preserve">El cuarto sucede cuando no se cumple ninguna de las condiciones anteriores, </w:t>
      </w:r>
      <w:r w:rsidR="003D6D44">
        <w:rPr>
          <w:color w:val="000000" w:themeColor="text1"/>
          <w:sz w:val="22"/>
          <w:szCs w:val="22"/>
        </w:rPr>
        <w:t xml:space="preserve">en este caso, </w:t>
      </w:r>
      <w:r w:rsidR="003D6D44" w:rsidRPr="00BB2A81">
        <w:rPr>
          <w:color w:val="000000" w:themeColor="text1"/>
          <w:sz w:val="22"/>
          <w:szCs w:val="22"/>
        </w:rPr>
        <w:t xml:space="preserve">retorna la disyunción entre dos llamados recursivos, el primer disyunto es el llamado de recursivo de la función con </w:t>
      </w:r>
      <w:r w:rsidR="003D6D44" w:rsidRPr="00BB2A81">
        <w:rPr>
          <w:i/>
          <w:iCs/>
          <w:color w:val="000000" w:themeColor="text1"/>
          <w:sz w:val="22"/>
          <w:szCs w:val="22"/>
        </w:rPr>
        <w:t>start</w:t>
      </w:r>
      <w:r w:rsidR="003D6D44" w:rsidRPr="00BB2A81">
        <w:rPr>
          <w:color w:val="000000" w:themeColor="text1"/>
          <w:sz w:val="22"/>
          <w:szCs w:val="22"/>
        </w:rPr>
        <w:t xml:space="preserve"> más </w:t>
      </w:r>
      <w:r w:rsidR="003D6D44">
        <w:rPr>
          <w:color w:val="000000" w:themeColor="text1"/>
          <w:sz w:val="22"/>
          <w:szCs w:val="22"/>
        </w:rPr>
        <w:t>uno</w:t>
      </w:r>
      <w:r w:rsidR="003D6D44" w:rsidRPr="00BB2A81">
        <w:rPr>
          <w:color w:val="000000" w:themeColor="text1"/>
          <w:sz w:val="22"/>
          <w:szCs w:val="22"/>
        </w:rPr>
        <w:t xml:space="preserve">, el mismo </w:t>
      </w:r>
      <w:r w:rsidR="003D6D44" w:rsidRPr="00BB2A81">
        <w:rPr>
          <w:i/>
          <w:iCs/>
          <w:color w:val="000000" w:themeColor="text1"/>
          <w:sz w:val="22"/>
          <w:szCs w:val="22"/>
        </w:rPr>
        <w:t>nums</w:t>
      </w:r>
      <w:r w:rsidR="003D6D44" w:rsidRPr="00BB2A81">
        <w:rPr>
          <w:color w:val="000000" w:themeColor="text1"/>
          <w:sz w:val="22"/>
          <w:szCs w:val="22"/>
        </w:rPr>
        <w:t xml:space="preserve"> y </w:t>
      </w:r>
      <w:r w:rsidR="003D6D44" w:rsidRPr="00BB2A81">
        <w:rPr>
          <w:i/>
          <w:iCs/>
          <w:color w:val="000000" w:themeColor="text1"/>
          <w:sz w:val="22"/>
          <w:szCs w:val="22"/>
        </w:rPr>
        <w:t>target</w:t>
      </w:r>
      <w:r w:rsidR="003D6D44" w:rsidRPr="00BB2A81">
        <w:rPr>
          <w:color w:val="000000" w:themeColor="text1"/>
          <w:sz w:val="22"/>
          <w:szCs w:val="22"/>
        </w:rPr>
        <w:t xml:space="preserve"> menos el elemento en la posición </w:t>
      </w:r>
      <w:r w:rsidR="003D6D44" w:rsidRPr="00BB2A81">
        <w:rPr>
          <w:i/>
          <w:iCs/>
          <w:color w:val="000000" w:themeColor="text1"/>
          <w:sz w:val="22"/>
          <w:szCs w:val="22"/>
        </w:rPr>
        <w:t>start</w:t>
      </w:r>
      <w:r w:rsidR="003D6D44" w:rsidRPr="00BB2A81">
        <w:rPr>
          <w:color w:val="000000" w:themeColor="text1"/>
          <w:sz w:val="22"/>
          <w:szCs w:val="22"/>
        </w:rPr>
        <w:t xml:space="preserve"> de </w:t>
      </w:r>
      <w:r w:rsidR="003D6D44" w:rsidRPr="003D6D44">
        <w:rPr>
          <w:i/>
          <w:iCs/>
          <w:color w:val="000000" w:themeColor="text1"/>
          <w:sz w:val="22"/>
          <w:szCs w:val="22"/>
        </w:rPr>
        <w:t>nums</w:t>
      </w:r>
      <w:r w:rsidR="003D6D44">
        <w:rPr>
          <w:color w:val="000000" w:themeColor="text1"/>
          <w:sz w:val="22"/>
          <w:szCs w:val="22"/>
        </w:rPr>
        <w:t xml:space="preserve"> </w:t>
      </w:r>
      <w:r w:rsidR="003D6D44" w:rsidRPr="003D6D44">
        <w:rPr>
          <w:i/>
          <w:iCs/>
          <w:color w:val="000000" w:themeColor="text1"/>
          <w:sz w:val="22"/>
          <w:szCs w:val="22"/>
        </w:rPr>
        <w:t>groupSum5(start + 1, nums, target - nums[start])</w:t>
      </w:r>
      <w:r w:rsidR="003D6D44">
        <w:rPr>
          <w:i/>
          <w:iCs/>
          <w:color w:val="000000" w:themeColor="text1"/>
          <w:sz w:val="22"/>
          <w:szCs w:val="22"/>
        </w:rPr>
        <w:t>;</w:t>
      </w:r>
      <w:r w:rsidR="003D6D44" w:rsidRPr="003D6D44">
        <w:rPr>
          <w:color w:val="000000" w:themeColor="text1"/>
          <w:sz w:val="22"/>
          <w:szCs w:val="22"/>
        </w:rPr>
        <w:t xml:space="preserve"> </w:t>
      </w:r>
      <w:r w:rsidR="003D6D44" w:rsidRPr="00BB2A81">
        <w:rPr>
          <w:color w:val="000000" w:themeColor="text1"/>
          <w:sz w:val="22"/>
          <w:szCs w:val="22"/>
        </w:rPr>
        <w:t xml:space="preserve">el segundo disyunto es el llamado recursivo de la función con </w:t>
      </w:r>
      <w:r w:rsidR="003D6D44" w:rsidRPr="00BB2A81">
        <w:rPr>
          <w:i/>
          <w:iCs/>
          <w:color w:val="000000" w:themeColor="text1"/>
          <w:sz w:val="22"/>
          <w:szCs w:val="22"/>
        </w:rPr>
        <w:t>start</w:t>
      </w:r>
      <w:r w:rsidR="003D6D44" w:rsidRPr="00BB2A81">
        <w:rPr>
          <w:color w:val="000000" w:themeColor="text1"/>
          <w:sz w:val="22"/>
          <w:szCs w:val="22"/>
        </w:rPr>
        <w:t xml:space="preserve"> más uno, el mismo </w:t>
      </w:r>
      <w:r w:rsidR="003D6D44" w:rsidRPr="00BB2A81">
        <w:rPr>
          <w:i/>
          <w:iCs/>
          <w:color w:val="000000" w:themeColor="text1"/>
          <w:sz w:val="22"/>
          <w:szCs w:val="22"/>
        </w:rPr>
        <w:t>nums</w:t>
      </w:r>
      <w:r w:rsidR="003D6D44" w:rsidRPr="00BB2A81">
        <w:rPr>
          <w:color w:val="000000" w:themeColor="text1"/>
          <w:sz w:val="22"/>
          <w:szCs w:val="22"/>
        </w:rPr>
        <w:t xml:space="preserve"> y </w:t>
      </w:r>
      <w:r w:rsidR="003D6D44" w:rsidRPr="00BB2A81">
        <w:rPr>
          <w:i/>
          <w:iCs/>
          <w:color w:val="000000" w:themeColor="text1"/>
          <w:sz w:val="22"/>
          <w:szCs w:val="22"/>
        </w:rPr>
        <w:t xml:space="preserve">target </w:t>
      </w:r>
      <w:r w:rsidR="003D6D44" w:rsidRPr="00BB2A81">
        <w:rPr>
          <w:color w:val="000000" w:themeColor="text1"/>
          <w:sz w:val="22"/>
          <w:szCs w:val="22"/>
        </w:rPr>
        <w:t>sin ningún cambio</w:t>
      </w:r>
      <w:r w:rsidR="003D6D44" w:rsidRPr="00BB2A81">
        <w:rPr>
          <w:i/>
          <w:iCs/>
          <w:color w:val="000000" w:themeColor="text1"/>
          <w:sz w:val="22"/>
          <w:szCs w:val="22"/>
        </w:rPr>
        <w:t xml:space="preserve"> group</w:t>
      </w:r>
      <w:r w:rsidR="003D6D44">
        <w:rPr>
          <w:i/>
          <w:iCs/>
          <w:color w:val="000000" w:themeColor="text1"/>
          <w:sz w:val="22"/>
          <w:szCs w:val="22"/>
        </w:rPr>
        <w:t>Sum5</w:t>
      </w:r>
      <w:r w:rsidR="003D6D44" w:rsidRPr="00BB2A81">
        <w:rPr>
          <w:i/>
          <w:iCs/>
          <w:color w:val="000000" w:themeColor="text1"/>
          <w:sz w:val="22"/>
          <w:szCs w:val="22"/>
        </w:rPr>
        <w:t xml:space="preserve">(start + 1, nums, target). </w:t>
      </w:r>
      <w:r w:rsidR="003D6D44" w:rsidRPr="00BB2A81">
        <w:rPr>
          <w:color w:val="000000" w:themeColor="text1"/>
          <w:sz w:val="22"/>
          <w:szCs w:val="22"/>
        </w:rPr>
        <w:t xml:space="preserve">El principio en el que se basa la función es que existe alguna manera de que la suma de un grupo de enteros sea igual a un valor objetivo, si y solo si, existe alguna manera de que el valor objetivo menos la suma de un grupo de enteros </w:t>
      </w:r>
      <w:r w:rsidR="003D6D44" w:rsidRPr="00B57B61">
        <w:rPr>
          <w:color w:val="000000" w:themeColor="text1"/>
          <w:sz w:val="22"/>
          <w:szCs w:val="22"/>
        </w:rPr>
        <w:t>sea</w:t>
      </w:r>
      <w:r w:rsidR="003D6D44" w:rsidRPr="00BB2A81">
        <w:rPr>
          <w:color w:val="000000" w:themeColor="text1"/>
          <w:sz w:val="22"/>
          <w:szCs w:val="22"/>
        </w:rPr>
        <w:t xml:space="preserve"> igual a cero.</w:t>
      </w:r>
    </w:p>
    <w:p w14:paraId="4AFA2825" w14:textId="77777777" w:rsidR="00950A24" w:rsidRDefault="003D6D44" w:rsidP="003D6D44">
      <w:pPr>
        <w:pStyle w:val="Prrafodelista"/>
        <w:ind w:left="360"/>
        <w:jc w:val="both"/>
        <w:rPr>
          <w:i/>
          <w:iCs/>
          <w:color w:val="000000" w:themeColor="text1"/>
          <w:sz w:val="22"/>
          <w:szCs w:val="22"/>
          <w:lang w:val="en-US"/>
        </w:rPr>
      </w:pPr>
      <w:r w:rsidRPr="00C73D6D">
        <w:rPr>
          <w:i/>
          <w:iCs/>
          <w:color w:val="000000" w:themeColor="text1"/>
          <w:sz w:val="22"/>
          <w:szCs w:val="22"/>
          <w:lang w:val="en-US"/>
        </w:rPr>
        <w:t xml:space="preserve">target = a+b+c  </w:t>
      </w:r>
      <w:r w:rsidRPr="00C73D6D">
        <w:rPr>
          <w:i/>
          <w:iCs/>
          <w:color w:val="000000" w:themeColor="text1"/>
          <w:sz w:val="22"/>
          <w:szCs w:val="22"/>
        </w:rPr>
        <w:sym w:font="Wingdings" w:char="F0DF"/>
      </w:r>
      <w:r w:rsidRPr="00C73D6D">
        <w:rPr>
          <w:i/>
          <w:iCs/>
          <w:color w:val="000000" w:themeColor="text1"/>
          <w:sz w:val="22"/>
          <w:szCs w:val="22"/>
        </w:rPr>
        <w:sym w:font="Wingdings" w:char="F0E0"/>
      </w:r>
      <w:r w:rsidRPr="00C73D6D">
        <w:rPr>
          <w:i/>
          <w:iCs/>
          <w:color w:val="000000" w:themeColor="text1"/>
          <w:sz w:val="22"/>
          <w:szCs w:val="22"/>
          <w:lang w:val="en-US"/>
        </w:rPr>
        <w:t xml:space="preserve">  target-a-b-c = 0</w:t>
      </w:r>
      <w:r>
        <w:rPr>
          <w:i/>
          <w:iCs/>
          <w:color w:val="000000" w:themeColor="text1"/>
          <w:sz w:val="22"/>
          <w:szCs w:val="22"/>
          <w:lang w:val="en-US"/>
        </w:rPr>
        <w:t>.</w:t>
      </w:r>
    </w:p>
    <w:p w14:paraId="3A483692" w14:textId="46732909" w:rsidR="00154EBC" w:rsidRPr="003D6D44" w:rsidRDefault="003D6D44" w:rsidP="003D6D44">
      <w:pPr>
        <w:pStyle w:val="Prrafodelista"/>
        <w:ind w:left="360"/>
        <w:jc w:val="both"/>
        <w:rPr>
          <w:sz w:val="22"/>
          <w:szCs w:val="22"/>
          <w:lang w:val="en-US"/>
        </w:rPr>
      </w:pPr>
      <w:r w:rsidRPr="003D6D44">
        <w:rPr>
          <w:i/>
          <w:iCs/>
          <w:color w:val="000000" w:themeColor="text1"/>
          <w:sz w:val="22"/>
          <w:szCs w:val="22"/>
          <w:lang w:val="en-US"/>
        </w:rPr>
        <w:tab/>
      </w:r>
    </w:p>
    <w:p w14:paraId="37431C79" w14:textId="24B11A88" w:rsidR="003F4C22" w:rsidRDefault="003F4C22" w:rsidP="00320EFF">
      <w:pPr>
        <w:pStyle w:val="Prrafodelista"/>
        <w:ind w:left="360"/>
        <w:jc w:val="both"/>
        <w:rPr>
          <w:b/>
          <w:bCs/>
          <w:color w:val="002060"/>
          <w:sz w:val="22"/>
          <w:szCs w:val="22"/>
        </w:rPr>
      </w:pPr>
      <w:r>
        <w:rPr>
          <w:b/>
          <w:bCs/>
          <w:color w:val="002060"/>
          <w:sz w:val="22"/>
          <w:szCs w:val="22"/>
        </w:rPr>
        <w:t>3.5</w:t>
      </w:r>
    </w:p>
    <w:p w14:paraId="395391E6" w14:textId="411CA52E" w:rsidR="00BB2C29" w:rsidRDefault="00BB2C29" w:rsidP="00320EFF">
      <w:pPr>
        <w:pStyle w:val="Prrafodelista"/>
        <w:ind w:left="360"/>
        <w:jc w:val="both"/>
        <w:rPr>
          <w:b/>
          <w:bCs/>
          <w:color w:val="000000" w:themeColor="text1"/>
          <w:sz w:val="22"/>
          <w:szCs w:val="22"/>
        </w:rPr>
      </w:pPr>
      <w:r>
        <w:rPr>
          <w:b/>
          <w:bCs/>
          <w:color w:val="000000" w:themeColor="text1"/>
          <w:sz w:val="22"/>
          <w:szCs w:val="22"/>
        </w:rPr>
        <w:t>Ejercicios de Recursión 1 en CodingBat</w:t>
      </w:r>
    </w:p>
    <w:p w14:paraId="02F99E05" w14:textId="5D23B7D5" w:rsidR="00BB2C29" w:rsidRDefault="00BB2C29" w:rsidP="00320EFF">
      <w:pPr>
        <w:pStyle w:val="Prrafodelista"/>
        <w:ind w:left="360"/>
        <w:jc w:val="both"/>
        <w:rPr>
          <w:b/>
          <w:bCs/>
          <w:color w:val="000000" w:themeColor="text1"/>
          <w:sz w:val="22"/>
          <w:szCs w:val="22"/>
        </w:rPr>
      </w:pPr>
      <w:r>
        <w:rPr>
          <w:b/>
          <w:bCs/>
          <w:color w:val="000000" w:themeColor="text1"/>
          <w:sz w:val="22"/>
          <w:szCs w:val="22"/>
        </w:rPr>
        <w:t>BunnyEars</w:t>
      </w:r>
    </w:p>
    <w:p w14:paraId="1C91D4B4" w14:textId="5EB667E6" w:rsidR="004F0E90" w:rsidRDefault="00737081" w:rsidP="004F0E90">
      <w:pPr>
        <w:pStyle w:val="Prrafodelista"/>
        <w:ind w:left="360"/>
        <w:jc w:val="both"/>
        <w:rPr>
          <w:color w:val="000000" w:themeColor="text1"/>
          <w:sz w:val="22"/>
          <w:szCs w:val="22"/>
        </w:rPr>
      </w:pPr>
      <w:r>
        <w:rPr>
          <w:color w:val="000000" w:themeColor="text1"/>
          <w:sz w:val="22"/>
          <w:szCs w:val="22"/>
        </w:rPr>
        <w:t xml:space="preserve">El método </w:t>
      </w:r>
      <w:r w:rsidRPr="00737081">
        <w:rPr>
          <w:i/>
          <w:iCs/>
          <w:color w:val="000000" w:themeColor="text1"/>
          <w:sz w:val="22"/>
          <w:szCs w:val="22"/>
        </w:rPr>
        <w:t>BunnyEars</w:t>
      </w:r>
      <w:r>
        <w:rPr>
          <w:color w:val="000000" w:themeColor="text1"/>
          <w:sz w:val="22"/>
          <w:szCs w:val="22"/>
        </w:rPr>
        <w:t xml:space="preserve"> calcula la cantidad de orejas que hay en un </w:t>
      </w:r>
      <w:r w:rsidR="003D269C">
        <w:rPr>
          <w:color w:val="000000" w:themeColor="text1"/>
          <w:sz w:val="22"/>
          <w:szCs w:val="22"/>
        </w:rPr>
        <w:t>número</w:t>
      </w:r>
      <w:r>
        <w:rPr>
          <w:color w:val="000000" w:themeColor="text1"/>
          <w:sz w:val="22"/>
          <w:szCs w:val="22"/>
        </w:rPr>
        <w:t xml:space="preserve"> dado de conejos; recibe el parámetro </w:t>
      </w:r>
      <w:r w:rsidRPr="00737081">
        <w:rPr>
          <w:i/>
          <w:iCs/>
          <w:color w:val="000000" w:themeColor="text1"/>
          <w:sz w:val="22"/>
          <w:szCs w:val="22"/>
        </w:rPr>
        <w:t>bunnies</w:t>
      </w:r>
      <w:r>
        <w:rPr>
          <w:color w:val="000000" w:themeColor="text1"/>
          <w:sz w:val="22"/>
          <w:szCs w:val="22"/>
        </w:rPr>
        <w:t xml:space="preserve"> que es un entero positivo y representa la cantidad de conejos a los que se le calculara </w:t>
      </w:r>
      <w:r w:rsidR="003D269C">
        <w:rPr>
          <w:color w:val="000000" w:themeColor="text1"/>
          <w:sz w:val="22"/>
          <w:szCs w:val="22"/>
        </w:rPr>
        <w:t>el</w:t>
      </w:r>
      <w:r>
        <w:rPr>
          <w:color w:val="000000" w:themeColor="text1"/>
          <w:sz w:val="22"/>
          <w:szCs w:val="22"/>
        </w:rPr>
        <w:t xml:space="preserve"> </w:t>
      </w:r>
      <w:r w:rsidR="004F0E90">
        <w:rPr>
          <w:color w:val="000000" w:themeColor="text1"/>
          <w:sz w:val="22"/>
          <w:szCs w:val="22"/>
        </w:rPr>
        <w:t xml:space="preserve">número </w:t>
      </w:r>
      <w:r>
        <w:rPr>
          <w:color w:val="000000" w:themeColor="text1"/>
          <w:sz w:val="22"/>
          <w:szCs w:val="22"/>
        </w:rPr>
        <w:t xml:space="preserve">de orejas. El método tiene el siguiente funcionamiento: primero verifica si la cantidad de conejos es menor o igual a 1, en el caso de que si, retorna la cantidad de conejos </w:t>
      </w:r>
      <w:r w:rsidRPr="00737081">
        <w:rPr>
          <w:i/>
          <w:iCs/>
          <w:color w:val="000000" w:themeColor="text1"/>
          <w:sz w:val="22"/>
          <w:szCs w:val="22"/>
        </w:rPr>
        <w:t>bunnies</w:t>
      </w:r>
      <w:r>
        <w:rPr>
          <w:i/>
          <w:iCs/>
          <w:color w:val="000000" w:themeColor="text1"/>
          <w:sz w:val="22"/>
          <w:szCs w:val="22"/>
        </w:rPr>
        <w:t xml:space="preserve"> </w:t>
      </w:r>
      <w:r>
        <w:rPr>
          <w:color w:val="000000" w:themeColor="text1"/>
          <w:sz w:val="22"/>
          <w:szCs w:val="22"/>
        </w:rPr>
        <w:t>multiplicada por dos; en caso de que no, retorna el método con la cantidad de conejos menos uno</w:t>
      </w:r>
      <w:r w:rsidR="003D269C">
        <w:rPr>
          <w:color w:val="000000" w:themeColor="text1"/>
          <w:sz w:val="22"/>
          <w:szCs w:val="22"/>
        </w:rPr>
        <w:t xml:space="preserve"> </w:t>
      </w:r>
      <w:r>
        <w:rPr>
          <w:color w:val="000000" w:themeColor="text1"/>
          <w:sz w:val="22"/>
          <w:szCs w:val="22"/>
        </w:rPr>
        <w:t>y a esto se le suma dos</w:t>
      </w:r>
      <w:r w:rsidR="003D269C">
        <w:rPr>
          <w:color w:val="000000" w:themeColor="text1"/>
          <w:sz w:val="22"/>
          <w:szCs w:val="22"/>
        </w:rPr>
        <w:t xml:space="preserve"> </w:t>
      </w:r>
      <w:r w:rsidR="003D269C" w:rsidRPr="003D269C">
        <w:rPr>
          <w:i/>
          <w:iCs/>
          <w:color w:val="000000" w:themeColor="text1"/>
          <w:sz w:val="22"/>
          <w:szCs w:val="22"/>
        </w:rPr>
        <w:t>BunnyEars(bunnies-1) +2</w:t>
      </w:r>
      <w:r w:rsidR="003D269C">
        <w:rPr>
          <w:color w:val="000000" w:themeColor="text1"/>
          <w:sz w:val="22"/>
          <w:szCs w:val="22"/>
        </w:rPr>
        <w:t>.</w:t>
      </w:r>
      <w:r>
        <w:rPr>
          <w:color w:val="000000" w:themeColor="text1"/>
          <w:sz w:val="22"/>
          <w:szCs w:val="22"/>
        </w:rPr>
        <w:t xml:space="preserve"> La idea en la que se basa el algoritmo es que el </w:t>
      </w:r>
      <w:r w:rsidR="003D269C">
        <w:rPr>
          <w:color w:val="000000" w:themeColor="text1"/>
          <w:sz w:val="22"/>
          <w:szCs w:val="22"/>
        </w:rPr>
        <w:t>número</w:t>
      </w:r>
      <w:r>
        <w:rPr>
          <w:color w:val="000000" w:themeColor="text1"/>
          <w:sz w:val="22"/>
          <w:szCs w:val="22"/>
        </w:rPr>
        <w:t xml:space="preserve"> de orejas de una cantidad de conejos </w:t>
      </w:r>
      <w:r w:rsidR="003D269C">
        <w:rPr>
          <w:color w:val="000000" w:themeColor="text1"/>
          <w:sz w:val="22"/>
          <w:szCs w:val="22"/>
        </w:rPr>
        <w:t>dada</w:t>
      </w:r>
      <w:r>
        <w:rPr>
          <w:color w:val="000000" w:themeColor="text1"/>
          <w:sz w:val="22"/>
          <w:szCs w:val="22"/>
        </w:rPr>
        <w:t xml:space="preserve"> es igual a dos </w:t>
      </w:r>
      <w:r w:rsidR="004F0E90">
        <w:rPr>
          <w:color w:val="000000" w:themeColor="text1"/>
          <w:sz w:val="22"/>
          <w:szCs w:val="22"/>
        </w:rPr>
        <w:t>más</w:t>
      </w:r>
      <w:r>
        <w:rPr>
          <w:color w:val="000000" w:themeColor="text1"/>
          <w:sz w:val="22"/>
          <w:szCs w:val="22"/>
        </w:rPr>
        <w:t xml:space="preserve"> el </w:t>
      </w:r>
      <w:r w:rsidR="003D269C">
        <w:rPr>
          <w:color w:val="000000" w:themeColor="text1"/>
          <w:sz w:val="22"/>
          <w:szCs w:val="22"/>
        </w:rPr>
        <w:t>número</w:t>
      </w:r>
      <w:r>
        <w:rPr>
          <w:color w:val="000000" w:themeColor="text1"/>
          <w:sz w:val="22"/>
          <w:szCs w:val="22"/>
        </w:rPr>
        <w:t xml:space="preserve"> de orejas de la cantidad de conejos menos 1.</w:t>
      </w:r>
    </w:p>
    <w:p w14:paraId="16BCD99E" w14:textId="77777777" w:rsidR="004F0E90" w:rsidRPr="004F0E90" w:rsidRDefault="004F0E90" w:rsidP="004F0E90">
      <w:pPr>
        <w:pStyle w:val="Prrafodelista"/>
        <w:ind w:left="360"/>
        <w:jc w:val="both"/>
        <w:rPr>
          <w:color w:val="000000" w:themeColor="text1"/>
          <w:sz w:val="22"/>
          <w:szCs w:val="22"/>
        </w:rPr>
      </w:pPr>
    </w:p>
    <w:p w14:paraId="76ADED6C" w14:textId="4B79F3C3" w:rsidR="002E68E2" w:rsidRDefault="00BB2C29" w:rsidP="00320EFF">
      <w:pPr>
        <w:pStyle w:val="Prrafodelista"/>
        <w:ind w:left="360"/>
        <w:jc w:val="both"/>
        <w:rPr>
          <w:color w:val="000000" w:themeColor="text1"/>
          <w:sz w:val="22"/>
          <w:szCs w:val="22"/>
        </w:rPr>
      </w:pPr>
      <w:r>
        <w:rPr>
          <w:color w:val="000000" w:themeColor="text1"/>
          <w:sz w:val="22"/>
          <w:szCs w:val="22"/>
        </w:rPr>
        <w:t>La complejidad del tiempo est</w:t>
      </w:r>
      <w:r w:rsidR="00915AE9">
        <w:rPr>
          <w:color w:val="000000" w:themeColor="text1"/>
          <w:sz w:val="22"/>
          <w:szCs w:val="22"/>
        </w:rPr>
        <w:t>á</w:t>
      </w:r>
      <w:r>
        <w:rPr>
          <w:color w:val="000000" w:themeColor="text1"/>
          <w:sz w:val="22"/>
          <w:szCs w:val="22"/>
        </w:rPr>
        <w:t xml:space="preserve"> dada por la función T(n)</w:t>
      </w:r>
      <w:r w:rsidR="007C13A6">
        <w:rPr>
          <w:color w:val="000000" w:themeColor="text1"/>
          <w:sz w:val="22"/>
          <w:szCs w:val="22"/>
        </w:rPr>
        <w:t>,</w:t>
      </w:r>
      <w:r>
        <w:rPr>
          <w:color w:val="000000" w:themeColor="text1"/>
          <w:sz w:val="22"/>
          <w:szCs w:val="22"/>
        </w:rPr>
        <w:t xml:space="preserve"> donde n es la cantidad de conejos</w:t>
      </w:r>
      <w:r w:rsidR="002E68E2">
        <w:rPr>
          <w:color w:val="000000" w:themeColor="text1"/>
          <w:sz w:val="22"/>
          <w:szCs w:val="22"/>
        </w:rPr>
        <w:t xml:space="preserve"> y C</w:t>
      </w:r>
      <w:r w:rsidR="002E68E2">
        <w:rPr>
          <w:color w:val="000000" w:themeColor="text1"/>
          <w:sz w:val="22"/>
          <w:szCs w:val="22"/>
          <w:vertAlign w:val="subscript"/>
        </w:rPr>
        <w:t xml:space="preserve">n </w:t>
      </w:r>
      <w:r w:rsidR="002E68E2">
        <w:rPr>
          <w:color w:val="000000" w:themeColor="text1"/>
          <w:sz w:val="22"/>
          <w:szCs w:val="22"/>
        </w:rPr>
        <w:t xml:space="preserve">son cantidades constantes de operaciones. </w:t>
      </w:r>
    </w:p>
    <w:p w14:paraId="3AADB3B6" w14:textId="116CA346" w:rsidR="002E68E2" w:rsidRPr="006B3E32" w:rsidRDefault="002E68E2" w:rsidP="006B3E32">
      <w:pPr>
        <w:pStyle w:val="Prrafodelista"/>
        <w:ind w:left="360"/>
        <w:jc w:val="both"/>
        <w:rPr>
          <w:color w:val="595959" w:themeColor="text1" w:themeTint="A6"/>
          <w:sz w:val="22"/>
          <w:szCs w:val="22"/>
        </w:rPr>
      </w:pPr>
      <w:r w:rsidRPr="006B3E32">
        <w:rPr>
          <w:color w:val="595959" w:themeColor="text1" w:themeTint="A6"/>
          <w:sz w:val="22"/>
          <w:szCs w:val="22"/>
        </w:rPr>
        <w:t>C</w:t>
      </w:r>
      <w:r w:rsidRPr="006B3E32">
        <w:rPr>
          <w:color w:val="595959" w:themeColor="text1" w:themeTint="A6"/>
          <w:sz w:val="22"/>
          <w:szCs w:val="22"/>
          <w:vertAlign w:val="subscript"/>
        </w:rPr>
        <w:t>1</w:t>
      </w:r>
      <w:r w:rsidRPr="006B3E32">
        <w:rPr>
          <w:color w:val="595959" w:themeColor="text1" w:themeTint="A6"/>
          <w:sz w:val="22"/>
          <w:szCs w:val="22"/>
        </w:rPr>
        <w:t>=4 C</w:t>
      </w:r>
      <w:r w:rsidRPr="006B3E32">
        <w:rPr>
          <w:color w:val="595959" w:themeColor="text1" w:themeTint="A6"/>
          <w:sz w:val="22"/>
          <w:szCs w:val="22"/>
          <w:vertAlign w:val="subscript"/>
        </w:rPr>
        <w:t>2</w:t>
      </w:r>
      <w:r w:rsidRPr="006B3E32">
        <w:rPr>
          <w:color w:val="595959" w:themeColor="text1" w:themeTint="A6"/>
          <w:sz w:val="22"/>
          <w:szCs w:val="22"/>
        </w:rPr>
        <w:t>=3</w:t>
      </w:r>
    </w:p>
    <w:p w14:paraId="267D0412" w14:textId="31241091" w:rsidR="002E68E2" w:rsidRPr="006B3E32" w:rsidRDefault="002E68E2" w:rsidP="002E68E2">
      <w:pPr>
        <w:pStyle w:val="Prrafodelista"/>
        <w:ind w:left="360"/>
        <w:jc w:val="both"/>
        <w:rPr>
          <w:color w:val="595959" w:themeColor="text1" w:themeTint="A6"/>
          <w:sz w:val="22"/>
          <w:szCs w:val="22"/>
        </w:rPr>
      </w:pPr>
      <w:r w:rsidRPr="006B3E32">
        <w:rPr>
          <w:color w:val="595959" w:themeColor="text1" w:themeTint="A6"/>
          <w:sz w:val="22"/>
          <w:szCs w:val="22"/>
        </w:rPr>
        <w:t>T(n) = |C</w:t>
      </w:r>
      <w:r w:rsidRPr="006B3E32">
        <w:rPr>
          <w:color w:val="595959" w:themeColor="text1" w:themeTint="A6"/>
          <w:sz w:val="22"/>
          <w:szCs w:val="22"/>
          <w:vertAlign w:val="subscript"/>
        </w:rPr>
        <w:t xml:space="preserve">1                      </w:t>
      </w:r>
      <w:r w:rsidRPr="006B3E32">
        <w:rPr>
          <w:color w:val="595959" w:themeColor="text1" w:themeTint="A6"/>
          <w:sz w:val="22"/>
          <w:szCs w:val="22"/>
        </w:rPr>
        <w:t xml:space="preserve">   cuando n&lt;=1</w:t>
      </w:r>
    </w:p>
    <w:p w14:paraId="098629AA" w14:textId="5DDFF8AE" w:rsidR="002E68E2" w:rsidRPr="006B3E32" w:rsidRDefault="002E68E2" w:rsidP="006B3E32">
      <w:pPr>
        <w:pStyle w:val="Prrafodelista"/>
        <w:ind w:left="360"/>
        <w:jc w:val="both"/>
        <w:rPr>
          <w:color w:val="595959" w:themeColor="text1" w:themeTint="A6"/>
          <w:sz w:val="22"/>
          <w:szCs w:val="22"/>
        </w:rPr>
      </w:pPr>
      <w:r w:rsidRPr="006B3E32">
        <w:rPr>
          <w:color w:val="595959" w:themeColor="text1" w:themeTint="A6"/>
          <w:sz w:val="22"/>
          <w:szCs w:val="22"/>
        </w:rPr>
        <w:t xml:space="preserve">           |C</w:t>
      </w:r>
      <w:r w:rsidRPr="006B3E32">
        <w:rPr>
          <w:color w:val="595959" w:themeColor="text1" w:themeTint="A6"/>
          <w:sz w:val="22"/>
          <w:szCs w:val="22"/>
          <w:vertAlign w:val="subscript"/>
        </w:rPr>
        <w:t xml:space="preserve">2 </w:t>
      </w:r>
      <w:r w:rsidRPr="006B3E32">
        <w:rPr>
          <w:color w:val="595959" w:themeColor="text1" w:themeTint="A6"/>
          <w:sz w:val="22"/>
          <w:szCs w:val="22"/>
        </w:rPr>
        <w:t>+ T(n-1)   cuando n&gt;1</w:t>
      </w:r>
    </w:p>
    <w:p w14:paraId="1D5EC8C0" w14:textId="478D614D" w:rsidR="002E68E2" w:rsidRPr="006B3E32" w:rsidRDefault="002E68E2" w:rsidP="006B3E32">
      <w:pPr>
        <w:pStyle w:val="Prrafodelista"/>
        <w:ind w:left="360"/>
        <w:jc w:val="both"/>
        <w:rPr>
          <w:color w:val="000000" w:themeColor="text1"/>
          <w:sz w:val="22"/>
          <w:szCs w:val="22"/>
        </w:rPr>
      </w:pPr>
      <w:r>
        <w:rPr>
          <w:color w:val="000000" w:themeColor="text1"/>
          <w:sz w:val="22"/>
          <w:szCs w:val="22"/>
        </w:rPr>
        <w:t>La función de recursividad está dada por:</w:t>
      </w:r>
    </w:p>
    <w:p w14:paraId="18BE46CE" w14:textId="1D93DB01" w:rsidR="002E68E2" w:rsidRPr="006B3E32" w:rsidRDefault="002E68E2" w:rsidP="006B3E32">
      <w:pPr>
        <w:pStyle w:val="Prrafodelista"/>
        <w:ind w:left="360"/>
        <w:jc w:val="both"/>
        <w:rPr>
          <w:color w:val="000000" w:themeColor="text1"/>
          <w:sz w:val="22"/>
          <w:szCs w:val="22"/>
          <w:vertAlign w:val="subscript"/>
        </w:rPr>
      </w:pPr>
      <w:r w:rsidRPr="006B3E32">
        <w:rPr>
          <w:color w:val="595959" w:themeColor="text1" w:themeTint="A6"/>
          <w:sz w:val="22"/>
          <w:szCs w:val="22"/>
        </w:rPr>
        <w:t>T(n) = C</w:t>
      </w:r>
      <w:r w:rsidRPr="006B3E32">
        <w:rPr>
          <w:color w:val="595959" w:themeColor="text1" w:themeTint="A6"/>
          <w:sz w:val="22"/>
          <w:szCs w:val="22"/>
          <w:vertAlign w:val="subscript"/>
        </w:rPr>
        <w:t>2</w:t>
      </w:r>
      <w:r w:rsidRPr="006B3E32">
        <w:rPr>
          <w:color w:val="595959" w:themeColor="text1" w:themeTint="A6"/>
          <w:sz w:val="22"/>
          <w:szCs w:val="22"/>
        </w:rPr>
        <w:t>n + C</w:t>
      </w:r>
      <w:r w:rsidRPr="006B3E32">
        <w:rPr>
          <w:color w:val="595959" w:themeColor="text1" w:themeTint="A6"/>
          <w:sz w:val="22"/>
          <w:szCs w:val="22"/>
          <w:vertAlign w:val="subscript"/>
        </w:rPr>
        <w:t>1</w:t>
      </w:r>
    </w:p>
    <w:p w14:paraId="409A7C8B" w14:textId="1CB77A29" w:rsidR="002E68E2" w:rsidRPr="006B3E32" w:rsidRDefault="002E68E2" w:rsidP="006B3E32">
      <w:pPr>
        <w:pStyle w:val="Prrafodelista"/>
        <w:ind w:left="360"/>
        <w:jc w:val="both"/>
        <w:rPr>
          <w:color w:val="000000" w:themeColor="text1"/>
          <w:sz w:val="22"/>
          <w:szCs w:val="22"/>
        </w:rPr>
      </w:pPr>
      <w:r>
        <w:rPr>
          <w:color w:val="000000" w:themeColor="text1"/>
          <w:sz w:val="22"/>
          <w:szCs w:val="22"/>
        </w:rPr>
        <w:t>Aplicando la notación O</w:t>
      </w:r>
    </w:p>
    <w:p w14:paraId="3E078930" w14:textId="7814D412" w:rsidR="002E68E2" w:rsidRDefault="002E68E2" w:rsidP="002E68E2">
      <w:pPr>
        <w:pStyle w:val="Prrafodelista"/>
        <w:ind w:left="360"/>
        <w:jc w:val="both"/>
        <w:rPr>
          <w:color w:val="000000" w:themeColor="text1"/>
          <w:sz w:val="22"/>
          <w:szCs w:val="22"/>
        </w:rPr>
      </w:pPr>
      <w:r w:rsidRPr="006B3E32">
        <w:rPr>
          <w:color w:val="595959" w:themeColor="text1" w:themeTint="A6"/>
          <w:sz w:val="22"/>
          <w:szCs w:val="22"/>
        </w:rPr>
        <w:t>T(n)</w:t>
      </w:r>
      <w:r>
        <w:rPr>
          <w:color w:val="000000" w:themeColor="text1"/>
          <w:sz w:val="22"/>
          <w:szCs w:val="22"/>
        </w:rPr>
        <w:t xml:space="preserve"> es </w:t>
      </w:r>
      <w:r w:rsidR="00375FF9" w:rsidRPr="006B3E32">
        <w:rPr>
          <w:color w:val="595959" w:themeColor="text1" w:themeTint="A6"/>
          <w:sz w:val="22"/>
          <w:szCs w:val="22"/>
        </w:rPr>
        <w:t>O (</w:t>
      </w:r>
      <w:r w:rsidRPr="006B3E32">
        <w:rPr>
          <w:color w:val="595959" w:themeColor="text1" w:themeTint="A6"/>
          <w:sz w:val="22"/>
          <w:szCs w:val="22"/>
        </w:rPr>
        <w:t>C</w:t>
      </w:r>
      <w:r w:rsidRPr="006B3E32">
        <w:rPr>
          <w:color w:val="595959" w:themeColor="text1" w:themeTint="A6"/>
          <w:sz w:val="22"/>
          <w:szCs w:val="22"/>
          <w:vertAlign w:val="subscript"/>
        </w:rPr>
        <w:t>2</w:t>
      </w:r>
      <w:r w:rsidRPr="006B3E32">
        <w:rPr>
          <w:color w:val="595959" w:themeColor="text1" w:themeTint="A6"/>
          <w:sz w:val="22"/>
          <w:szCs w:val="22"/>
        </w:rPr>
        <w:t>n + C</w:t>
      </w:r>
      <w:r w:rsidRPr="006B3E32">
        <w:rPr>
          <w:color w:val="595959" w:themeColor="text1" w:themeTint="A6"/>
          <w:sz w:val="22"/>
          <w:szCs w:val="22"/>
          <w:vertAlign w:val="subscript"/>
        </w:rPr>
        <w:t>1</w:t>
      </w:r>
      <w:r w:rsidRPr="006B3E32">
        <w:rPr>
          <w:color w:val="595959" w:themeColor="text1" w:themeTint="A6"/>
          <w:sz w:val="22"/>
          <w:szCs w:val="22"/>
        </w:rPr>
        <w:t>)</w:t>
      </w:r>
    </w:p>
    <w:p w14:paraId="6DCB8755" w14:textId="64EF75AD" w:rsidR="002E68E2" w:rsidRDefault="002E68E2" w:rsidP="002E68E2">
      <w:pPr>
        <w:pStyle w:val="Prrafodelista"/>
        <w:ind w:left="360"/>
        <w:jc w:val="both"/>
        <w:rPr>
          <w:color w:val="000000" w:themeColor="text1"/>
          <w:sz w:val="22"/>
          <w:szCs w:val="22"/>
        </w:rPr>
      </w:pPr>
      <w:r>
        <w:rPr>
          <w:color w:val="000000" w:themeColor="text1"/>
          <w:sz w:val="22"/>
          <w:szCs w:val="22"/>
        </w:rPr>
        <w:t>Aplicando reglas de sumas y producto</w:t>
      </w:r>
    </w:p>
    <w:p w14:paraId="640B26F0" w14:textId="6EEDB175" w:rsidR="006B3E32" w:rsidRDefault="006B3E32" w:rsidP="006B3E32">
      <w:pPr>
        <w:pStyle w:val="Prrafodelista"/>
        <w:ind w:left="360"/>
        <w:jc w:val="both"/>
        <w:rPr>
          <w:color w:val="595959" w:themeColor="text1" w:themeTint="A6"/>
          <w:sz w:val="22"/>
          <w:szCs w:val="22"/>
        </w:rPr>
      </w:pPr>
      <w:r w:rsidRPr="006B3E32">
        <w:rPr>
          <w:color w:val="595959" w:themeColor="text1" w:themeTint="A6"/>
          <w:sz w:val="22"/>
          <w:szCs w:val="22"/>
        </w:rPr>
        <w:t>T(n)</w:t>
      </w:r>
      <w:r>
        <w:rPr>
          <w:color w:val="000000" w:themeColor="text1"/>
          <w:sz w:val="22"/>
          <w:szCs w:val="22"/>
        </w:rPr>
        <w:t xml:space="preserve"> es </w:t>
      </w:r>
      <w:r w:rsidRPr="006B3E32">
        <w:rPr>
          <w:color w:val="595959" w:themeColor="text1" w:themeTint="A6"/>
          <w:sz w:val="22"/>
          <w:szCs w:val="22"/>
        </w:rPr>
        <w:t>O(n)</w:t>
      </w:r>
    </w:p>
    <w:p w14:paraId="2FBDB50A" w14:textId="77777777" w:rsidR="00B57B61" w:rsidRDefault="00B57B61" w:rsidP="006B3E32">
      <w:pPr>
        <w:pStyle w:val="Prrafodelista"/>
        <w:ind w:left="360"/>
        <w:jc w:val="both"/>
        <w:rPr>
          <w:color w:val="000000" w:themeColor="text1"/>
          <w:sz w:val="22"/>
          <w:szCs w:val="22"/>
        </w:rPr>
      </w:pPr>
    </w:p>
    <w:p w14:paraId="51825553" w14:textId="0C8657B7" w:rsidR="006B3E32" w:rsidRDefault="004F0E90" w:rsidP="004F0E90">
      <w:pPr>
        <w:pStyle w:val="Prrafodelista"/>
        <w:ind w:left="360"/>
        <w:jc w:val="both"/>
        <w:rPr>
          <w:b/>
          <w:bCs/>
          <w:color w:val="000000" w:themeColor="text1"/>
          <w:sz w:val="22"/>
          <w:szCs w:val="22"/>
        </w:rPr>
      </w:pPr>
      <w:r>
        <w:rPr>
          <w:b/>
          <w:bCs/>
          <w:color w:val="000000" w:themeColor="text1"/>
          <w:sz w:val="22"/>
          <w:szCs w:val="22"/>
        </w:rPr>
        <w:t>BunnyEars2</w:t>
      </w:r>
    </w:p>
    <w:p w14:paraId="6E2FB6AB" w14:textId="41624982" w:rsidR="002E68E2" w:rsidRDefault="004F0E90" w:rsidP="00915AE9">
      <w:pPr>
        <w:pStyle w:val="Prrafodelista"/>
        <w:ind w:left="360"/>
        <w:jc w:val="both"/>
        <w:rPr>
          <w:i/>
          <w:iCs/>
          <w:color w:val="000000" w:themeColor="text1"/>
          <w:sz w:val="22"/>
          <w:szCs w:val="22"/>
        </w:rPr>
      </w:pPr>
      <w:r>
        <w:rPr>
          <w:color w:val="000000" w:themeColor="text1"/>
          <w:sz w:val="22"/>
          <w:szCs w:val="22"/>
        </w:rPr>
        <w:t xml:space="preserve">El método </w:t>
      </w:r>
      <w:r w:rsidRPr="004F0E90">
        <w:rPr>
          <w:i/>
          <w:iCs/>
          <w:color w:val="000000" w:themeColor="text1"/>
          <w:sz w:val="22"/>
          <w:szCs w:val="22"/>
        </w:rPr>
        <w:t>BunnyEars2</w:t>
      </w:r>
      <w:r>
        <w:rPr>
          <w:i/>
          <w:iCs/>
          <w:color w:val="000000" w:themeColor="text1"/>
          <w:sz w:val="22"/>
          <w:szCs w:val="22"/>
        </w:rPr>
        <w:t xml:space="preserve"> </w:t>
      </w:r>
      <w:r>
        <w:rPr>
          <w:color w:val="000000" w:themeColor="text1"/>
          <w:sz w:val="22"/>
          <w:szCs w:val="22"/>
        </w:rPr>
        <w:t xml:space="preserve">calcula la cantidad de orejas de un numero dado de conejos, con una particularidad, aquellos conejos que se encuentran en posiciones pares han sufrido una mutación y poseen tres orejas, por lo que la cantidad de orejas será mayor a lo común; al igual que </w:t>
      </w:r>
      <w:r w:rsidRPr="004F0E90">
        <w:rPr>
          <w:i/>
          <w:iCs/>
          <w:color w:val="000000" w:themeColor="text1"/>
          <w:sz w:val="22"/>
          <w:szCs w:val="22"/>
        </w:rPr>
        <w:t>BunnyEars</w:t>
      </w:r>
      <w:r>
        <w:rPr>
          <w:i/>
          <w:iCs/>
          <w:color w:val="000000" w:themeColor="text1"/>
          <w:sz w:val="22"/>
          <w:szCs w:val="22"/>
        </w:rPr>
        <w:t xml:space="preserve"> </w:t>
      </w:r>
      <w:r>
        <w:rPr>
          <w:color w:val="000000" w:themeColor="text1"/>
          <w:sz w:val="22"/>
          <w:szCs w:val="22"/>
        </w:rPr>
        <w:t xml:space="preserve">recibe el parámetro </w:t>
      </w:r>
      <w:r w:rsidRPr="004F0E90">
        <w:rPr>
          <w:i/>
          <w:iCs/>
          <w:color w:val="000000" w:themeColor="text1"/>
          <w:sz w:val="22"/>
          <w:szCs w:val="22"/>
        </w:rPr>
        <w:t>Bunnies</w:t>
      </w:r>
      <w:r>
        <w:rPr>
          <w:i/>
          <w:iCs/>
          <w:color w:val="000000" w:themeColor="text1"/>
          <w:sz w:val="22"/>
          <w:szCs w:val="22"/>
        </w:rPr>
        <w:t xml:space="preserve"> </w:t>
      </w:r>
      <w:r>
        <w:rPr>
          <w:color w:val="000000" w:themeColor="text1"/>
          <w:sz w:val="22"/>
          <w:szCs w:val="22"/>
        </w:rPr>
        <w:t>que es un numero entero positivo y representa el numero de conejos a los que se le calcular</w:t>
      </w:r>
      <w:r w:rsidR="0063461E">
        <w:rPr>
          <w:color w:val="000000" w:themeColor="text1"/>
          <w:sz w:val="22"/>
          <w:szCs w:val="22"/>
        </w:rPr>
        <w:t>á</w:t>
      </w:r>
      <w:r>
        <w:rPr>
          <w:color w:val="000000" w:themeColor="text1"/>
          <w:sz w:val="22"/>
          <w:szCs w:val="22"/>
        </w:rPr>
        <w:t xml:space="preserve"> </w:t>
      </w:r>
      <w:r w:rsidR="00915AE9">
        <w:rPr>
          <w:color w:val="000000" w:themeColor="text1"/>
          <w:sz w:val="22"/>
          <w:szCs w:val="22"/>
        </w:rPr>
        <w:t xml:space="preserve">la cantidad de orejas. El método tiene un funcionamiento muy similar al de </w:t>
      </w:r>
      <w:r w:rsidR="00915AE9" w:rsidRPr="00915AE9">
        <w:rPr>
          <w:i/>
          <w:iCs/>
          <w:color w:val="000000" w:themeColor="text1"/>
          <w:sz w:val="22"/>
          <w:szCs w:val="22"/>
        </w:rPr>
        <w:t>Bunn</w:t>
      </w:r>
      <w:r w:rsidR="00915AE9">
        <w:rPr>
          <w:i/>
          <w:iCs/>
          <w:color w:val="000000" w:themeColor="text1"/>
          <w:sz w:val="22"/>
          <w:szCs w:val="22"/>
        </w:rPr>
        <w:t>y</w:t>
      </w:r>
      <w:r w:rsidR="00915AE9" w:rsidRPr="00915AE9">
        <w:rPr>
          <w:i/>
          <w:iCs/>
          <w:color w:val="000000" w:themeColor="text1"/>
          <w:sz w:val="22"/>
          <w:szCs w:val="22"/>
        </w:rPr>
        <w:t>Ears</w:t>
      </w:r>
      <w:r w:rsidR="00915AE9">
        <w:rPr>
          <w:i/>
          <w:iCs/>
          <w:color w:val="000000" w:themeColor="text1"/>
          <w:sz w:val="22"/>
          <w:szCs w:val="22"/>
        </w:rPr>
        <w:t xml:space="preserve">, </w:t>
      </w:r>
      <w:r w:rsidR="00915AE9">
        <w:rPr>
          <w:color w:val="000000" w:themeColor="text1"/>
          <w:sz w:val="22"/>
          <w:szCs w:val="22"/>
        </w:rPr>
        <w:t xml:space="preserve">con la diferencia de que a la hora de realizar el llamado recursivo comprueba si el conejo esta ubicado en una posición par o impar, en el caso de que sea par, suma 3 al llamado de la función </w:t>
      </w:r>
      <w:r w:rsidR="00915AE9" w:rsidRPr="003D269C">
        <w:rPr>
          <w:i/>
          <w:iCs/>
          <w:color w:val="000000" w:themeColor="text1"/>
          <w:sz w:val="22"/>
          <w:szCs w:val="22"/>
        </w:rPr>
        <w:t>BunnyEars</w:t>
      </w:r>
      <w:r w:rsidR="00915AE9">
        <w:rPr>
          <w:i/>
          <w:iCs/>
          <w:color w:val="000000" w:themeColor="text1"/>
          <w:sz w:val="22"/>
          <w:szCs w:val="22"/>
        </w:rPr>
        <w:t>2</w:t>
      </w:r>
      <w:r w:rsidR="00915AE9" w:rsidRPr="003D269C">
        <w:rPr>
          <w:i/>
          <w:iCs/>
          <w:color w:val="000000" w:themeColor="text1"/>
          <w:sz w:val="22"/>
          <w:szCs w:val="22"/>
        </w:rPr>
        <w:t>(bunnies-1) +</w:t>
      </w:r>
      <w:r w:rsidR="00915AE9">
        <w:rPr>
          <w:i/>
          <w:iCs/>
          <w:color w:val="000000" w:themeColor="text1"/>
          <w:sz w:val="22"/>
          <w:szCs w:val="22"/>
        </w:rPr>
        <w:t xml:space="preserve">3; </w:t>
      </w:r>
      <w:r w:rsidR="00915AE9">
        <w:rPr>
          <w:color w:val="000000" w:themeColor="text1"/>
          <w:sz w:val="22"/>
          <w:szCs w:val="22"/>
        </w:rPr>
        <w:t xml:space="preserve">en caso de que sea impar suma solo 2 </w:t>
      </w:r>
      <w:r w:rsidR="00915AE9" w:rsidRPr="003D269C">
        <w:rPr>
          <w:i/>
          <w:iCs/>
          <w:color w:val="000000" w:themeColor="text1"/>
          <w:sz w:val="22"/>
          <w:szCs w:val="22"/>
        </w:rPr>
        <w:t>BunnyEars</w:t>
      </w:r>
      <w:r w:rsidR="00915AE9">
        <w:rPr>
          <w:i/>
          <w:iCs/>
          <w:color w:val="000000" w:themeColor="text1"/>
          <w:sz w:val="22"/>
          <w:szCs w:val="22"/>
        </w:rPr>
        <w:t>2</w:t>
      </w:r>
      <w:r w:rsidR="00915AE9" w:rsidRPr="003D269C">
        <w:rPr>
          <w:i/>
          <w:iCs/>
          <w:color w:val="000000" w:themeColor="text1"/>
          <w:sz w:val="22"/>
          <w:szCs w:val="22"/>
        </w:rPr>
        <w:t>(bunnies-1) +</w:t>
      </w:r>
      <w:r w:rsidR="00915AE9">
        <w:rPr>
          <w:i/>
          <w:iCs/>
          <w:color w:val="000000" w:themeColor="text1"/>
          <w:sz w:val="22"/>
          <w:szCs w:val="22"/>
        </w:rPr>
        <w:t xml:space="preserve">2. </w:t>
      </w:r>
      <w:r w:rsidR="00915AE9">
        <w:rPr>
          <w:color w:val="000000" w:themeColor="text1"/>
          <w:sz w:val="22"/>
          <w:szCs w:val="22"/>
        </w:rPr>
        <w:t xml:space="preserve">El principio en el que se basa este algoritmo es el mismo que el de </w:t>
      </w:r>
      <w:r w:rsidR="00915AE9" w:rsidRPr="00915AE9">
        <w:rPr>
          <w:i/>
          <w:iCs/>
          <w:color w:val="000000" w:themeColor="text1"/>
          <w:sz w:val="22"/>
          <w:szCs w:val="22"/>
        </w:rPr>
        <w:t>BunnyEars</w:t>
      </w:r>
      <w:r w:rsidR="00915AE9">
        <w:rPr>
          <w:i/>
          <w:iCs/>
          <w:color w:val="000000" w:themeColor="text1"/>
          <w:sz w:val="22"/>
          <w:szCs w:val="22"/>
        </w:rPr>
        <w:t>.</w:t>
      </w:r>
    </w:p>
    <w:p w14:paraId="7B09FB7B" w14:textId="4901A8E6" w:rsidR="00915AE9" w:rsidRDefault="00915AE9" w:rsidP="00915AE9">
      <w:pPr>
        <w:pStyle w:val="Prrafodelista"/>
        <w:ind w:left="360"/>
        <w:jc w:val="both"/>
        <w:rPr>
          <w:color w:val="000000" w:themeColor="text1"/>
          <w:sz w:val="22"/>
          <w:szCs w:val="22"/>
        </w:rPr>
      </w:pPr>
    </w:p>
    <w:p w14:paraId="2C00D5AC" w14:textId="06BE3EC0" w:rsidR="00915AE9" w:rsidRDefault="00915AE9" w:rsidP="00915AE9">
      <w:pPr>
        <w:pStyle w:val="Prrafodelista"/>
        <w:ind w:left="360"/>
        <w:jc w:val="both"/>
        <w:rPr>
          <w:color w:val="000000" w:themeColor="text1"/>
          <w:sz w:val="22"/>
          <w:szCs w:val="22"/>
        </w:rPr>
      </w:pPr>
      <w:r>
        <w:rPr>
          <w:color w:val="000000" w:themeColor="text1"/>
          <w:sz w:val="22"/>
          <w:szCs w:val="22"/>
        </w:rPr>
        <w:lastRenderedPageBreak/>
        <w:t>La complejidad del tiempo está dada por la función T(n)</w:t>
      </w:r>
      <w:r w:rsidR="007C13A6">
        <w:rPr>
          <w:color w:val="000000" w:themeColor="text1"/>
          <w:sz w:val="22"/>
          <w:szCs w:val="22"/>
        </w:rPr>
        <w:t>,</w:t>
      </w:r>
      <w:r>
        <w:rPr>
          <w:color w:val="000000" w:themeColor="text1"/>
          <w:sz w:val="22"/>
          <w:szCs w:val="22"/>
        </w:rPr>
        <w:t xml:space="preserve"> donde n es la cantidad de conejos y C</w:t>
      </w:r>
      <w:r>
        <w:rPr>
          <w:color w:val="000000" w:themeColor="text1"/>
          <w:sz w:val="22"/>
          <w:szCs w:val="22"/>
          <w:vertAlign w:val="subscript"/>
        </w:rPr>
        <w:t xml:space="preserve">n </w:t>
      </w:r>
      <w:r>
        <w:rPr>
          <w:color w:val="000000" w:themeColor="text1"/>
          <w:sz w:val="22"/>
          <w:szCs w:val="22"/>
        </w:rPr>
        <w:t xml:space="preserve">son cantidades constantes de operaciones. </w:t>
      </w:r>
    </w:p>
    <w:p w14:paraId="25273ACC" w14:textId="6E495B8E" w:rsidR="00915AE9" w:rsidRDefault="00915AE9" w:rsidP="00915AE9">
      <w:pPr>
        <w:pStyle w:val="Prrafodelista"/>
        <w:ind w:left="360"/>
        <w:jc w:val="both"/>
        <w:rPr>
          <w:color w:val="595959" w:themeColor="text1" w:themeTint="A6"/>
          <w:sz w:val="22"/>
          <w:szCs w:val="22"/>
        </w:rPr>
      </w:pPr>
      <w:r w:rsidRPr="006B3E32">
        <w:rPr>
          <w:color w:val="595959" w:themeColor="text1" w:themeTint="A6"/>
          <w:sz w:val="22"/>
          <w:szCs w:val="22"/>
        </w:rPr>
        <w:t>C</w:t>
      </w:r>
      <w:r w:rsidRPr="006B3E32">
        <w:rPr>
          <w:color w:val="595959" w:themeColor="text1" w:themeTint="A6"/>
          <w:sz w:val="22"/>
          <w:szCs w:val="22"/>
          <w:vertAlign w:val="subscript"/>
        </w:rPr>
        <w:t>1</w:t>
      </w:r>
      <w:r w:rsidRPr="006B3E32">
        <w:rPr>
          <w:color w:val="595959" w:themeColor="text1" w:themeTint="A6"/>
          <w:sz w:val="22"/>
          <w:szCs w:val="22"/>
        </w:rPr>
        <w:t>=4 C</w:t>
      </w:r>
      <w:r w:rsidRPr="006B3E32">
        <w:rPr>
          <w:color w:val="595959" w:themeColor="text1" w:themeTint="A6"/>
          <w:sz w:val="22"/>
          <w:szCs w:val="22"/>
          <w:vertAlign w:val="subscript"/>
        </w:rPr>
        <w:t>2</w:t>
      </w:r>
      <w:r w:rsidRPr="006B3E32">
        <w:rPr>
          <w:color w:val="595959" w:themeColor="text1" w:themeTint="A6"/>
          <w:sz w:val="22"/>
          <w:szCs w:val="22"/>
        </w:rPr>
        <w:t>=</w:t>
      </w:r>
      <w:r>
        <w:rPr>
          <w:color w:val="595959" w:themeColor="text1" w:themeTint="A6"/>
          <w:sz w:val="22"/>
          <w:szCs w:val="22"/>
        </w:rPr>
        <w:t>6 C</w:t>
      </w:r>
      <w:r>
        <w:rPr>
          <w:color w:val="595959" w:themeColor="text1" w:themeTint="A6"/>
          <w:sz w:val="22"/>
          <w:szCs w:val="22"/>
          <w:vertAlign w:val="subscript"/>
        </w:rPr>
        <w:t>3</w:t>
      </w:r>
      <w:r>
        <w:rPr>
          <w:color w:val="595959" w:themeColor="text1" w:themeTint="A6"/>
          <w:sz w:val="22"/>
          <w:szCs w:val="22"/>
        </w:rPr>
        <w:t>=3</w:t>
      </w:r>
    </w:p>
    <w:p w14:paraId="2A8B5807" w14:textId="570D9B2D" w:rsidR="00915AE9" w:rsidRPr="006B3E32" w:rsidRDefault="00915AE9" w:rsidP="00915AE9">
      <w:pPr>
        <w:pStyle w:val="Prrafodelista"/>
        <w:ind w:left="360"/>
        <w:jc w:val="both"/>
        <w:rPr>
          <w:color w:val="595959" w:themeColor="text1" w:themeTint="A6"/>
          <w:sz w:val="22"/>
          <w:szCs w:val="22"/>
        </w:rPr>
      </w:pPr>
      <w:r w:rsidRPr="006B3E32">
        <w:rPr>
          <w:color w:val="595959" w:themeColor="text1" w:themeTint="A6"/>
          <w:sz w:val="22"/>
          <w:szCs w:val="22"/>
        </w:rPr>
        <w:t>T(n) = |C</w:t>
      </w:r>
      <w:r w:rsidRPr="006B3E32">
        <w:rPr>
          <w:color w:val="595959" w:themeColor="text1" w:themeTint="A6"/>
          <w:sz w:val="22"/>
          <w:szCs w:val="22"/>
          <w:vertAlign w:val="subscript"/>
        </w:rPr>
        <w:t xml:space="preserve">1                      </w:t>
      </w:r>
      <w:r w:rsidRPr="006B3E32">
        <w:rPr>
          <w:color w:val="595959" w:themeColor="text1" w:themeTint="A6"/>
          <w:sz w:val="22"/>
          <w:szCs w:val="22"/>
        </w:rPr>
        <w:t xml:space="preserve">   cuando n&lt;=1</w:t>
      </w:r>
    </w:p>
    <w:p w14:paraId="3EBCCFC5" w14:textId="0771B16E" w:rsidR="00915AE9" w:rsidRDefault="00915AE9" w:rsidP="00915AE9">
      <w:pPr>
        <w:pStyle w:val="Prrafodelista"/>
        <w:ind w:left="360"/>
        <w:jc w:val="both"/>
        <w:rPr>
          <w:color w:val="595959" w:themeColor="text1" w:themeTint="A6"/>
          <w:sz w:val="22"/>
          <w:szCs w:val="22"/>
        </w:rPr>
      </w:pPr>
      <w:r w:rsidRPr="006B3E32">
        <w:rPr>
          <w:color w:val="595959" w:themeColor="text1" w:themeTint="A6"/>
          <w:sz w:val="22"/>
          <w:szCs w:val="22"/>
        </w:rPr>
        <w:t xml:space="preserve">           |C</w:t>
      </w:r>
      <w:r w:rsidRPr="006B3E32">
        <w:rPr>
          <w:color w:val="595959" w:themeColor="text1" w:themeTint="A6"/>
          <w:sz w:val="22"/>
          <w:szCs w:val="22"/>
          <w:vertAlign w:val="subscript"/>
        </w:rPr>
        <w:t xml:space="preserve">2 </w:t>
      </w:r>
      <w:r w:rsidRPr="006B3E32">
        <w:rPr>
          <w:color w:val="595959" w:themeColor="text1" w:themeTint="A6"/>
          <w:sz w:val="22"/>
          <w:szCs w:val="22"/>
        </w:rPr>
        <w:t>+ T(n-1)   cuando n&gt;1</w:t>
      </w:r>
      <w:r>
        <w:rPr>
          <w:color w:val="595959" w:themeColor="text1" w:themeTint="A6"/>
          <w:sz w:val="22"/>
          <w:szCs w:val="22"/>
        </w:rPr>
        <w:t xml:space="preserve"> y n%2==0</w:t>
      </w:r>
    </w:p>
    <w:p w14:paraId="2FB08774" w14:textId="77BBFB8A" w:rsidR="00915AE9" w:rsidRDefault="00915AE9" w:rsidP="00915AE9">
      <w:pPr>
        <w:pStyle w:val="Prrafodelista"/>
        <w:ind w:left="360"/>
        <w:jc w:val="both"/>
        <w:rPr>
          <w:color w:val="595959" w:themeColor="text1" w:themeTint="A6"/>
          <w:sz w:val="22"/>
          <w:szCs w:val="22"/>
        </w:rPr>
      </w:pPr>
      <w:r>
        <w:rPr>
          <w:color w:val="595959" w:themeColor="text1" w:themeTint="A6"/>
          <w:sz w:val="22"/>
          <w:szCs w:val="22"/>
        </w:rPr>
        <w:t xml:space="preserve">           |</w:t>
      </w:r>
      <w:r w:rsidR="001C594C">
        <w:rPr>
          <w:color w:val="595959" w:themeColor="text1" w:themeTint="A6"/>
          <w:sz w:val="22"/>
          <w:szCs w:val="22"/>
        </w:rPr>
        <w:t>C</w:t>
      </w:r>
      <w:r w:rsidR="001C594C">
        <w:rPr>
          <w:color w:val="595959" w:themeColor="text1" w:themeTint="A6"/>
          <w:sz w:val="22"/>
          <w:szCs w:val="22"/>
          <w:vertAlign w:val="subscript"/>
        </w:rPr>
        <w:t>3</w:t>
      </w:r>
      <w:r w:rsidR="001C594C">
        <w:rPr>
          <w:color w:val="595959" w:themeColor="text1" w:themeTint="A6"/>
          <w:sz w:val="22"/>
          <w:szCs w:val="22"/>
          <w:vertAlign w:val="superscript"/>
        </w:rPr>
        <w:t xml:space="preserve"> </w:t>
      </w:r>
      <w:r w:rsidR="001C594C">
        <w:rPr>
          <w:color w:val="595959" w:themeColor="text1" w:themeTint="A6"/>
          <w:sz w:val="22"/>
          <w:szCs w:val="22"/>
        </w:rPr>
        <w:t>+ T(n-1)   cuando n&gt;1</w:t>
      </w:r>
    </w:p>
    <w:p w14:paraId="01ADD2A0" w14:textId="1F39404F" w:rsidR="001C594C" w:rsidRPr="001C594C" w:rsidRDefault="001C594C" w:rsidP="001C594C">
      <w:pPr>
        <w:jc w:val="both"/>
        <w:rPr>
          <w:color w:val="595959" w:themeColor="text1" w:themeTint="A6"/>
          <w:sz w:val="22"/>
          <w:szCs w:val="22"/>
        </w:rPr>
      </w:pPr>
      <w:r>
        <w:rPr>
          <w:color w:val="595959" w:themeColor="text1" w:themeTint="A6"/>
          <w:sz w:val="22"/>
          <w:szCs w:val="22"/>
        </w:rPr>
        <w:t xml:space="preserve">      </w:t>
      </w:r>
    </w:p>
    <w:p w14:paraId="3CE7B68C" w14:textId="77777777" w:rsidR="001C594C" w:rsidRPr="006B3E32" w:rsidRDefault="001C594C" w:rsidP="001C594C">
      <w:pPr>
        <w:pStyle w:val="Prrafodelista"/>
        <w:ind w:left="360"/>
        <w:jc w:val="both"/>
        <w:rPr>
          <w:color w:val="000000" w:themeColor="text1"/>
          <w:sz w:val="22"/>
          <w:szCs w:val="22"/>
        </w:rPr>
      </w:pPr>
      <w:r>
        <w:rPr>
          <w:color w:val="000000" w:themeColor="text1"/>
          <w:sz w:val="22"/>
          <w:szCs w:val="22"/>
        </w:rPr>
        <w:t>La función de recursividad está dada por:</w:t>
      </w:r>
    </w:p>
    <w:p w14:paraId="2052DF25" w14:textId="26475075" w:rsidR="001C594C" w:rsidRPr="006B3E32" w:rsidRDefault="001C594C" w:rsidP="001C594C">
      <w:pPr>
        <w:pStyle w:val="Prrafodelista"/>
        <w:ind w:left="360"/>
        <w:jc w:val="both"/>
        <w:rPr>
          <w:color w:val="000000" w:themeColor="text1"/>
          <w:sz w:val="22"/>
          <w:szCs w:val="22"/>
          <w:vertAlign w:val="subscript"/>
        </w:rPr>
      </w:pPr>
      <w:r w:rsidRPr="006B3E32">
        <w:rPr>
          <w:color w:val="595959" w:themeColor="text1" w:themeTint="A6"/>
          <w:sz w:val="22"/>
          <w:szCs w:val="22"/>
        </w:rPr>
        <w:t>T(n) = Cn + C</w:t>
      </w:r>
      <w:r w:rsidRPr="006B3E32">
        <w:rPr>
          <w:color w:val="595959" w:themeColor="text1" w:themeTint="A6"/>
          <w:sz w:val="22"/>
          <w:szCs w:val="22"/>
          <w:vertAlign w:val="subscript"/>
        </w:rPr>
        <w:t>1</w:t>
      </w:r>
    </w:p>
    <w:p w14:paraId="77F54369" w14:textId="77777777" w:rsidR="001C594C" w:rsidRPr="006B3E32" w:rsidRDefault="001C594C" w:rsidP="001C594C">
      <w:pPr>
        <w:pStyle w:val="Prrafodelista"/>
        <w:ind w:left="360"/>
        <w:jc w:val="both"/>
        <w:rPr>
          <w:color w:val="000000" w:themeColor="text1"/>
          <w:sz w:val="22"/>
          <w:szCs w:val="22"/>
        </w:rPr>
      </w:pPr>
      <w:r>
        <w:rPr>
          <w:color w:val="000000" w:themeColor="text1"/>
          <w:sz w:val="22"/>
          <w:szCs w:val="22"/>
        </w:rPr>
        <w:t>Aplicando la notación O</w:t>
      </w:r>
    </w:p>
    <w:p w14:paraId="1728062A" w14:textId="77777777" w:rsidR="001C594C" w:rsidRDefault="001C594C" w:rsidP="001C594C">
      <w:pPr>
        <w:pStyle w:val="Prrafodelista"/>
        <w:ind w:left="360"/>
        <w:jc w:val="both"/>
        <w:rPr>
          <w:color w:val="000000" w:themeColor="text1"/>
          <w:sz w:val="22"/>
          <w:szCs w:val="22"/>
        </w:rPr>
      </w:pPr>
      <w:r w:rsidRPr="006B3E32">
        <w:rPr>
          <w:color w:val="595959" w:themeColor="text1" w:themeTint="A6"/>
          <w:sz w:val="22"/>
          <w:szCs w:val="22"/>
        </w:rPr>
        <w:t>T(n)</w:t>
      </w:r>
      <w:r>
        <w:rPr>
          <w:color w:val="000000" w:themeColor="text1"/>
          <w:sz w:val="22"/>
          <w:szCs w:val="22"/>
        </w:rPr>
        <w:t xml:space="preserve"> es </w:t>
      </w:r>
      <w:proofErr w:type="gramStart"/>
      <w:r w:rsidRPr="006B3E32">
        <w:rPr>
          <w:color w:val="595959" w:themeColor="text1" w:themeTint="A6"/>
          <w:sz w:val="22"/>
          <w:szCs w:val="22"/>
        </w:rPr>
        <w:t>O(</w:t>
      </w:r>
      <w:proofErr w:type="gramEnd"/>
      <w:r w:rsidRPr="006B3E32">
        <w:rPr>
          <w:color w:val="595959" w:themeColor="text1" w:themeTint="A6"/>
          <w:sz w:val="22"/>
          <w:szCs w:val="22"/>
        </w:rPr>
        <w:t>C</w:t>
      </w:r>
      <w:r w:rsidRPr="006B3E32">
        <w:rPr>
          <w:color w:val="595959" w:themeColor="text1" w:themeTint="A6"/>
          <w:sz w:val="22"/>
          <w:szCs w:val="22"/>
          <w:vertAlign w:val="subscript"/>
        </w:rPr>
        <w:t>2</w:t>
      </w:r>
      <w:r w:rsidRPr="006B3E32">
        <w:rPr>
          <w:color w:val="595959" w:themeColor="text1" w:themeTint="A6"/>
          <w:sz w:val="22"/>
          <w:szCs w:val="22"/>
        </w:rPr>
        <w:t>n + C</w:t>
      </w:r>
      <w:r w:rsidRPr="006B3E32">
        <w:rPr>
          <w:color w:val="595959" w:themeColor="text1" w:themeTint="A6"/>
          <w:sz w:val="22"/>
          <w:szCs w:val="22"/>
          <w:vertAlign w:val="subscript"/>
        </w:rPr>
        <w:t>1</w:t>
      </w:r>
      <w:r w:rsidRPr="006B3E32">
        <w:rPr>
          <w:color w:val="595959" w:themeColor="text1" w:themeTint="A6"/>
          <w:sz w:val="22"/>
          <w:szCs w:val="22"/>
        </w:rPr>
        <w:t>)</w:t>
      </w:r>
    </w:p>
    <w:p w14:paraId="758125D6" w14:textId="77777777" w:rsidR="001C594C" w:rsidRDefault="001C594C" w:rsidP="001C594C">
      <w:pPr>
        <w:pStyle w:val="Prrafodelista"/>
        <w:ind w:left="360"/>
        <w:jc w:val="both"/>
        <w:rPr>
          <w:color w:val="000000" w:themeColor="text1"/>
          <w:sz w:val="22"/>
          <w:szCs w:val="22"/>
        </w:rPr>
      </w:pPr>
      <w:r>
        <w:rPr>
          <w:color w:val="000000" w:themeColor="text1"/>
          <w:sz w:val="22"/>
          <w:szCs w:val="22"/>
        </w:rPr>
        <w:t>Aplicando reglas de sumas y producto</w:t>
      </w:r>
    </w:p>
    <w:p w14:paraId="769585DD" w14:textId="613D6AB1" w:rsidR="001C594C" w:rsidRDefault="001C594C" w:rsidP="001C594C">
      <w:pPr>
        <w:pStyle w:val="Prrafodelista"/>
        <w:ind w:left="360"/>
        <w:jc w:val="both"/>
        <w:rPr>
          <w:color w:val="595959" w:themeColor="text1" w:themeTint="A6"/>
          <w:sz w:val="22"/>
          <w:szCs w:val="22"/>
        </w:rPr>
      </w:pPr>
      <w:r w:rsidRPr="006B3E32">
        <w:rPr>
          <w:color w:val="595959" w:themeColor="text1" w:themeTint="A6"/>
          <w:sz w:val="22"/>
          <w:szCs w:val="22"/>
        </w:rPr>
        <w:t>T(n)</w:t>
      </w:r>
      <w:r>
        <w:rPr>
          <w:color w:val="000000" w:themeColor="text1"/>
          <w:sz w:val="22"/>
          <w:szCs w:val="22"/>
        </w:rPr>
        <w:t xml:space="preserve"> es </w:t>
      </w:r>
      <w:r w:rsidRPr="006B3E32">
        <w:rPr>
          <w:color w:val="595959" w:themeColor="text1" w:themeTint="A6"/>
          <w:sz w:val="22"/>
          <w:szCs w:val="22"/>
        </w:rPr>
        <w:t>O(n)</w:t>
      </w:r>
    </w:p>
    <w:p w14:paraId="0C32E870" w14:textId="180BC5E4" w:rsidR="001C594C" w:rsidRDefault="001C594C" w:rsidP="001C594C">
      <w:pPr>
        <w:pStyle w:val="Prrafodelista"/>
        <w:ind w:left="360"/>
        <w:jc w:val="both"/>
        <w:rPr>
          <w:color w:val="595959" w:themeColor="text1" w:themeTint="A6"/>
          <w:sz w:val="22"/>
          <w:szCs w:val="22"/>
        </w:rPr>
      </w:pPr>
    </w:p>
    <w:p w14:paraId="16B36DF5" w14:textId="4D50C0C2" w:rsidR="001C594C" w:rsidRPr="001C594C" w:rsidRDefault="001C594C" w:rsidP="001C594C">
      <w:pPr>
        <w:pStyle w:val="Prrafodelista"/>
        <w:ind w:left="360"/>
        <w:jc w:val="both"/>
        <w:rPr>
          <w:b/>
          <w:bCs/>
          <w:color w:val="0D0D0D" w:themeColor="text1" w:themeTint="F2"/>
          <w:sz w:val="22"/>
          <w:szCs w:val="22"/>
        </w:rPr>
      </w:pPr>
      <w:r w:rsidRPr="001C594C">
        <w:rPr>
          <w:b/>
          <w:bCs/>
          <w:color w:val="0D0D0D" w:themeColor="text1" w:themeTint="F2"/>
          <w:sz w:val="22"/>
          <w:szCs w:val="22"/>
        </w:rPr>
        <w:t>CountHi</w:t>
      </w:r>
    </w:p>
    <w:p w14:paraId="2DFFC019" w14:textId="4A307336" w:rsidR="001C594C" w:rsidRPr="001E4BA9" w:rsidRDefault="001C594C" w:rsidP="001C594C">
      <w:pPr>
        <w:pStyle w:val="Prrafodelista"/>
        <w:ind w:left="360"/>
        <w:jc w:val="both"/>
        <w:rPr>
          <w:color w:val="0D0D0D" w:themeColor="text1" w:themeTint="F2"/>
          <w:sz w:val="22"/>
          <w:szCs w:val="22"/>
        </w:rPr>
      </w:pPr>
      <w:r>
        <w:rPr>
          <w:color w:val="0D0D0D" w:themeColor="text1" w:themeTint="F2"/>
          <w:sz w:val="22"/>
          <w:szCs w:val="22"/>
        </w:rPr>
        <w:t xml:space="preserve">El método </w:t>
      </w:r>
      <w:r w:rsidRPr="001C594C">
        <w:rPr>
          <w:i/>
          <w:iCs/>
          <w:color w:val="0D0D0D" w:themeColor="text1" w:themeTint="F2"/>
          <w:sz w:val="22"/>
          <w:szCs w:val="22"/>
        </w:rPr>
        <w:t>counHi</w:t>
      </w:r>
      <w:r>
        <w:rPr>
          <w:i/>
          <w:iCs/>
          <w:color w:val="0D0D0D" w:themeColor="text1" w:themeTint="F2"/>
          <w:sz w:val="22"/>
          <w:szCs w:val="22"/>
        </w:rPr>
        <w:t xml:space="preserve"> </w:t>
      </w:r>
      <w:r>
        <w:rPr>
          <w:color w:val="0D0D0D" w:themeColor="text1" w:themeTint="F2"/>
          <w:sz w:val="22"/>
          <w:szCs w:val="22"/>
        </w:rPr>
        <w:t xml:space="preserve">calcula el numero de veces que aparece </w:t>
      </w:r>
      <w:r w:rsidRPr="00A0714B">
        <w:rPr>
          <w:i/>
          <w:iCs/>
          <w:color w:val="0D0D0D" w:themeColor="text1" w:themeTint="F2"/>
          <w:sz w:val="22"/>
          <w:szCs w:val="22"/>
        </w:rPr>
        <w:t>“hi”</w:t>
      </w:r>
      <w:r w:rsidR="00A0714B">
        <w:rPr>
          <w:i/>
          <w:iCs/>
          <w:color w:val="0D0D0D" w:themeColor="text1" w:themeTint="F2"/>
          <w:sz w:val="22"/>
          <w:szCs w:val="22"/>
        </w:rPr>
        <w:t xml:space="preserve"> </w:t>
      </w:r>
      <w:r w:rsidR="00A0714B">
        <w:rPr>
          <w:color w:val="0D0D0D" w:themeColor="text1" w:themeTint="F2"/>
          <w:sz w:val="22"/>
          <w:szCs w:val="22"/>
        </w:rPr>
        <w:t xml:space="preserve">en minúsculas dentro de una cadena dada; recibe el parámetro </w:t>
      </w:r>
      <w:r w:rsidR="00A0714B" w:rsidRPr="00A0714B">
        <w:rPr>
          <w:i/>
          <w:iCs/>
          <w:color w:val="0D0D0D" w:themeColor="text1" w:themeTint="F2"/>
          <w:sz w:val="22"/>
          <w:szCs w:val="22"/>
        </w:rPr>
        <w:t>str</w:t>
      </w:r>
      <w:r>
        <w:rPr>
          <w:color w:val="0D0D0D" w:themeColor="text1" w:themeTint="F2"/>
          <w:sz w:val="22"/>
          <w:szCs w:val="22"/>
        </w:rPr>
        <w:t xml:space="preserve"> </w:t>
      </w:r>
      <w:r w:rsidR="00A0714B">
        <w:rPr>
          <w:color w:val="0D0D0D" w:themeColor="text1" w:themeTint="F2"/>
          <w:sz w:val="22"/>
          <w:szCs w:val="22"/>
        </w:rPr>
        <w:t xml:space="preserve">que es una cadena de caracteres a la cual se le realizara el cálculo. El método tiene el siguiente funcionamiento: primero pregunta si la longitud de la cadena de caracteres es menor o igual a uno, en el caso de que si, retorna cero, en el caso de que no, continua preguntándose si los últimos dos elementos de la cadena son </w:t>
      </w:r>
      <w:r w:rsidR="00A0714B" w:rsidRPr="00B30FA9">
        <w:rPr>
          <w:i/>
          <w:iCs/>
          <w:color w:val="0D0D0D" w:themeColor="text1" w:themeTint="F2"/>
          <w:sz w:val="22"/>
          <w:szCs w:val="22"/>
        </w:rPr>
        <w:t>‘h’</w:t>
      </w:r>
      <w:r w:rsidR="00A0714B">
        <w:rPr>
          <w:color w:val="0D0D0D" w:themeColor="text1" w:themeTint="F2"/>
          <w:sz w:val="22"/>
          <w:szCs w:val="22"/>
        </w:rPr>
        <w:t xml:space="preserve"> e </w:t>
      </w:r>
      <w:r w:rsidR="00A0714B" w:rsidRPr="00B30FA9">
        <w:rPr>
          <w:i/>
          <w:iCs/>
          <w:color w:val="0D0D0D" w:themeColor="text1" w:themeTint="F2"/>
          <w:sz w:val="22"/>
          <w:szCs w:val="22"/>
        </w:rPr>
        <w:t>‘i’</w:t>
      </w:r>
      <w:r w:rsidR="001E4BA9" w:rsidRPr="00B30FA9">
        <w:rPr>
          <w:i/>
          <w:iCs/>
          <w:color w:val="0D0D0D" w:themeColor="text1" w:themeTint="F2"/>
          <w:sz w:val="22"/>
          <w:szCs w:val="22"/>
        </w:rPr>
        <w:t>,</w:t>
      </w:r>
      <w:r w:rsidR="001E4BA9">
        <w:rPr>
          <w:color w:val="0D0D0D" w:themeColor="text1" w:themeTint="F2"/>
          <w:sz w:val="22"/>
          <w:szCs w:val="22"/>
        </w:rPr>
        <w:t xml:space="preserve"> en el caso de que si, retorna el llamado recursivo con </w:t>
      </w:r>
      <w:r w:rsidR="001E4BA9" w:rsidRPr="001E4BA9">
        <w:rPr>
          <w:i/>
          <w:iCs/>
          <w:color w:val="0D0D0D" w:themeColor="text1" w:themeTint="F2"/>
          <w:sz w:val="22"/>
          <w:szCs w:val="22"/>
        </w:rPr>
        <w:t>str</w:t>
      </w:r>
      <w:r w:rsidR="001E4BA9">
        <w:rPr>
          <w:i/>
          <w:iCs/>
          <w:color w:val="0D0D0D" w:themeColor="text1" w:themeTint="F2"/>
          <w:sz w:val="22"/>
          <w:szCs w:val="22"/>
        </w:rPr>
        <w:t xml:space="preserve"> </w:t>
      </w:r>
      <w:r w:rsidR="001E4BA9">
        <w:rPr>
          <w:color w:val="0D0D0D" w:themeColor="text1" w:themeTint="F2"/>
          <w:sz w:val="22"/>
          <w:szCs w:val="22"/>
        </w:rPr>
        <w:t xml:space="preserve">sin su último elemento y esto se le suma uno </w:t>
      </w:r>
      <w:bookmarkStart w:id="0" w:name="_Hlk49024410"/>
      <w:r w:rsidR="001E4BA9" w:rsidRPr="001E4BA9">
        <w:rPr>
          <w:i/>
          <w:iCs/>
          <w:color w:val="0D0D0D" w:themeColor="text1" w:themeTint="F2"/>
          <w:sz w:val="22"/>
          <w:szCs w:val="22"/>
        </w:rPr>
        <w:t>countHi(str.substring(0,str.length()-</w:t>
      </w:r>
      <w:r w:rsidR="00EB24B7">
        <w:rPr>
          <w:i/>
          <w:iCs/>
          <w:color w:val="0D0D0D" w:themeColor="text1" w:themeTint="F2"/>
          <w:sz w:val="22"/>
          <w:szCs w:val="22"/>
        </w:rPr>
        <w:t>1</w:t>
      </w:r>
      <w:r w:rsidR="001E4BA9" w:rsidRPr="001E4BA9">
        <w:rPr>
          <w:i/>
          <w:iCs/>
          <w:color w:val="0D0D0D" w:themeColor="text1" w:themeTint="F2"/>
          <w:sz w:val="22"/>
          <w:szCs w:val="22"/>
        </w:rPr>
        <w:t>)</w:t>
      </w:r>
      <w:bookmarkEnd w:id="0"/>
      <w:r w:rsidR="001E4BA9" w:rsidRPr="001E4BA9">
        <w:rPr>
          <w:i/>
          <w:iCs/>
          <w:color w:val="0D0D0D" w:themeColor="text1" w:themeTint="F2"/>
          <w:sz w:val="22"/>
          <w:szCs w:val="22"/>
        </w:rPr>
        <w:t>)+1</w:t>
      </w:r>
      <w:r w:rsidR="001E4BA9">
        <w:rPr>
          <w:color w:val="0D0D0D" w:themeColor="text1" w:themeTint="F2"/>
          <w:sz w:val="22"/>
          <w:szCs w:val="22"/>
        </w:rPr>
        <w:t xml:space="preserve">; en el caso de que no, solamente retorna el llamado recursivo con </w:t>
      </w:r>
      <w:r w:rsidR="001E4BA9" w:rsidRPr="001E4BA9">
        <w:rPr>
          <w:i/>
          <w:iCs/>
          <w:color w:val="0D0D0D" w:themeColor="text1" w:themeTint="F2"/>
          <w:sz w:val="22"/>
          <w:szCs w:val="22"/>
        </w:rPr>
        <w:t>str</w:t>
      </w:r>
      <w:r w:rsidR="001E4BA9">
        <w:rPr>
          <w:i/>
          <w:iCs/>
          <w:color w:val="0D0D0D" w:themeColor="text1" w:themeTint="F2"/>
          <w:sz w:val="22"/>
          <w:szCs w:val="22"/>
        </w:rPr>
        <w:t xml:space="preserve"> </w:t>
      </w:r>
      <w:r w:rsidR="001E4BA9">
        <w:rPr>
          <w:color w:val="0D0D0D" w:themeColor="text1" w:themeTint="F2"/>
          <w:sz w:val="22"/>
          <w:szCs w:val="22"/>
        </w:rPr>
        <w:t xml:space="preserve">sin su último elemento </w:t>
      </w:r>
      <w:r w:rsidR="001E4BA9">
        <w:rPr>
          <w:i/>
          <w:iCs/>
          <w:color w:val="0D0D0D" w:themeColor="text1" w:themeTint="F2"/>
          <w:sz w:val="22"/>
          <w:szCs w:val="22"/>
        </w:rPr>
        <w:t>c</w:t>
      </w:r>
      <w:r w:rsidR="001E4BA9" w:rsidRPr="001E4BA9">
        <w:rPr>
          <w:i/>
          <w:iCs/>
          <w:color w:val="0D0D0D" w:themeColor="text1" w:themeTint="F2"/>
          <w:sz w:val="22"/>
          <w:szCs w:val="22"/>
        </w:rPr>
        <w:t>ountHi(str.substring(0,str.length()-</w:t>
      </w:r>
      <w:r w:rsidR="00EB24B7">
        <w:rPr>
          <w:i/>
          <w:iCs/>
          <w:color w:val="0D0D0D" w:themeColor="text1" w:themeTint="F2"/>
          <w:sz w:val="22"/>
          <w:szCs w:val="22"/>
        </w:rPr>
        <w:t>1</w:t>
      </w:r>
      <w:r w:rsidR="001E4BA9" w:rsidRPr="001E4BA9">
        <w:rPr>
          <w:i/>
          <w:iCs/>
          <w:color w:val="0D0D0D" w:themeColor="text1" w:themeTint="F2"/>
          <w:sz w:val="22"/>
          <w:szCs w:val="22"/>
        </w:rPr>
        <w:t>)</w:t>
      </w:r>
      <w:r w:rsidR="001E4BA9">
        <w:rPr>
          <w:i/>
          <w:iCs/>
          <w:color w:val="0D0D0D" w:themeColor="text1" w:themeTint="F2"/>
          <w:sz w:val="22"/>
          <w:szCs w:val="22"/>
        </w:rPr>
        <w:t xml:space="preserve">. </w:t>
      </w:r>
      <w:r w:rsidR="00225D51">
        <w:rPr>
          <w:color w:val="0D0D0D" w:themeColor="text1" w:themeTint="F2"/>
          <w:sz w:val="22"/>
          <w:szCs w:val="22"/>
        </w:rPr>
        <w:t xml:space="preserve">El principio en el que se basa el algoritmo es en que, en el caso de que los últimos dos elementos de la cadena sean igual </w:t>
      </w:r>
      <w:r w:rsidR="00225D51" w:rsidRPr="00B30FA9">
        <w:rPr>
          <w:i/>
          <w:iCs/>
          <w:color w:val="0D0D0D" w:themeColor="text1" w:themeTint="F2"/>
          <w:sz w:val="22"/>
          <w:szCs w:val="22"/>
        </w:rPr>
        <w:t>“hi”,</w:t>
      </w:r>
      <w:r w:rsidR="00225D51">
        <w:rPr>
          <w:color w:val="0D0D0D" w:themeColor="text1" w:themeTint="F2"/>
          <w:sz w:val="22"/>
          <w:szCs w:val="22"/>
        </w:rPr>
        <w:t xml:space="preserve"> la cantidad de </w:t>
      </w:r>
      <w:r w:rsidR="00225D51" w:rsidRPr="00B30FA9">
        <w:rPr>
          <w:i/>
          <w:iCs/>
          <w:color w:val="0D0D0D" w:themeColor="text1" w:themeTint="F2"/>
          <w:sz w:val="22"/>
          <w:szCs w:val="22"/>
        </w:rPr>
        <w:t>“hi”</w:t>
      </w:r>
      <w:r w:rsidR="00225D51">
        <w:rPr>
          <w:color w:val="0D0D0D" w:themeColor="text1" w:themeTint="F2"/>
          <w:sz w:val="22"/>
          <w:szCs w:val="22"/>
        </w:rPr>
        <w:t xml:space="preserve"> en una cadena es igual uno mas la cantidad de </w:t>
      </w:r>
      <w:r w:rsidR="00225D51" w:rsidRPr="00B30FA9">
        <w:rPr>
          <w:i/>
          <w:iCs/>
          <w:color w:val="0D0D0D" w:themeColor="text1" w:themeTint="F2"/>
          <w:sz w:val="22"/>
          <w:szCs w:val="22"/>
        </w:rPr>
        <w:t>“hi”</w:t>
      </w:r>
      <w:r w:rsidR="00225D51">
        <w:rPr>
          <w:color w:val="0D0D0D" w:themeColor="text1" w:themeTint="F2"/>
          <w:sz w:val="22"/>
          <w:szCs w:val="22"/>
        </w:rPr>
        <w:t xml:space="preserve"> en la cadena menos sus últimos dos elementos; en caso contrario, seria la cantidad de </w:t>
      </w:r>
      <w:r w:rsidR="00225D51" w:rsidRPr="00B30FA9">
        <w:rPr>
          <w:i/>
          <w:iCs/>
          <w:color w:val="0D0D0D" w:themeColor="text1" w:themeTint="F2"/>
          <w:sz w:val="22"/>
          <w:szCs w:val="22"/>
        </w:rPr>
        <w:t>“hi”</w:t>
      </w:r>
      <w:r w:rsidR="00225D51">
        <w:rPr>
          <w:color w:val="0D0D0D" w:themeColor="text1" w:themeTint="F2"/>
          <w:sz w:val="22"/>
          <w:szCs w:val="22"/>
        </w:rPr>
        <w:t xml:space="preserve"> en la cadena menos su ultimo elemento.</w:t>
      </w:r>
    </w:p>
    <w:p w14:paraId="1AFBEA1B" w14:textId="1C46D201" w:rsidR="001C594C" w:rsidRPr="001C594C" w:rsidRDefault="001E4BA9" w:rsidP="001C594C">
      <w:pPr>
        <w:pStyle w:val="Prrafodelista"/>
        <w:ind w:left="360"/>
        <w:jc w:val="both"/>
        <w:rPr>
          <w:b/>
          <w:bCs/>
          <w:color w:val="000000" w:themeColor="text1"/>
          <w:sz w:val="22"/>
          <w:szCs w:val="22"/>
        </w:rPr>
      </w:pPr>
      <w:r>
        <w:rPr>
          <w:b/>
          <w:bCs/>
          <w:color w:val="000000" w:themeColor="text1"/>
          <w:sz w:val="22"/>
          <w:szCs w:val="22"/>
        </w:rPr>
        <w:t xml:space="preserve">  </w:t>
      </w:r>
    </w:p>
    <w:p w14:paraId="3C89CDDA" w14:textId="119470F6" w:rsidR="00225D51" w:rsidRDefault="00225D51" w:rsidP="00225D51">
      <w:pPr>
        <w:pStyle w:val="Prrafodelista"/>
        <w:ind w:left="360"/>
        <w:jc w:val="both"/>
        <w:rPr>
          <w:color w:val="000000" w:themeColor="text1"/>
          <w:sz w:val="22"/>
          <w:szCs w:val="22"/>
        </w:rPr>
      </w:pPr>
      <w:r>
        <w:rPr>
          <w:color w:val="000000" w:themeColor="text1"/>
          <w:sz w:val="22"/>
          <w:szCs w:val="22"/>
        </w:rPr>
        <w:t>La complejidad del tiempo está dada por la función T(n)</w:t>
      </w:r>
      <w:r w:rsidR="007C13A6">
        <w:rPr>
          <w:color w:val="000000" w:themeColor="text1"/>
          <w:sz w:val="22"/>
          <w:szCs w:val="22"/>
        </w:rPr>
        <w:t>,</w:t>
      </w:r>
      <w:r>
        <w:rPr>
          <w:color w:val="000000" w:themeColor="text1"/>
          <w:sz w:val="22"/>
          <w:szCs w:val="22"/>
        </w:rPr>
        <w:t xml:space="preserve"> donde n es la </w:t>
      </w:r>
      <w:r w:rsidR="00EB24B7">
        <w:rPr>
          <w:color w:val="000000" w:themeColor="text1"/>
          <w:sz w:val="22"/>
          <w:szCs w:val="22"/>
        </w:rPr>
        <w:t xml:space="preserve">longitud de la cadena </w:t>
      </w:r>
      <w:r>
        <w:rPr>
          <w:color w:val="000000" w:themeColor="text1"/>
          <w:sz w:val="22"/>
          <w:szCs w:val="22"/>
        </w:rPr>
        <w:t>y C</w:t>
      </w:r>
      <w:r>
        <w:rPr>
          <w:color w:val="000000" w:themeColor="text1"/>
          <w:sz w:val="22"/>
          <w:szCs w:val="22"/>
          <w:vertAlign w:val="subscript"/>
        </w:rPr>
        <w:t xml:space="preserve">n </w:t>
      </w:r>
      <w:r>
        <w:rPr>
          <w:color w:val="000000" w:themeColor="text1"/>
          <w:sz w:val="22"/>
          <w:szCs w:val="22"/>
        </w:rPr>
        <w:t xml:space="preserve">son cantidades constantes de operaciones. </w:t>
      </w:r>
    </w:p>
    <w:p w14:paraId="0DAAEAA2" w14:textId="16D4097A" w:rsidR="00225D51" w:rsidRDefault="00225D51" w:rsidP="00225D51">
      <w:pPr>
        <w:pStyle w:val="Prrafodelista"/>
        <w:ind w:left="360"/>
        <w:jc w:val="both"/>
        <w:rPr>
          <w:color w:val="595959" w:themeColor="text1" w:themeTint="A6"/>
          <w:sz w:val="22"/>
          <w:szCs w:val="22"/>
        </w:rPr>
      </w:pPr>
      <w:r w:rsidRPr="006B3E32">
        <w:rPr>
          <w:color w:val="595959" w:themeColor="text1" w:themeTint="A6"/>
          <w:sz w:val="22"/>
          <w:szCs w:val="22"/>
        </w:rPr>
        <w:t>C</w:t>
      </w:r>
      <w:r w:rsidRPr="006B3E32">
        <w:rPr>
          <w:color w:val="595959" w:themeColor="text1" w:themeTint="A6"/>
          <w:sz w:val="22"/>
          <w:szCs w:val="22"/>
          <w:vertAlign w:val="subscript"/>
        </w:rPr>
        <w:t>1</w:t>
      </w:r>
      <w:r w:rsidRPr="006B3E32">
        <w:rPr>
          <w:color w:val="595959" w:themeColor="text1" w:themeTint="A6"/>
          <w:sz w:val="22"/>
          <w:szCs w:val="22"/>
        </w:rPr>
        <w:t>=4 C</w:t>
      </w:r>
      <w:r w:rsidRPr="006B3E32">
        <w:rPr>
          <w:color w:val="595959" w:themeColor="text1" w:themeTint="A6"/>
          <w:sz w:val="22"/>
          <w:szCs w:val="22"/>
          <w:vertAlign w:val="subscript"/>
        </w:rPr>
        <w:t>2</w:t>
      </w:r>
      <w:r w:rsidRPr="006B3E32">
        <w:rPr>
          <w:color w:val="595959" w:themeColor="text1" w:themeTint="A6"/>
          <w:sz w:val="22"/>
          <w:szCs w:val="22"/>
        </w:rPr>
        <w:t>=</w:t>
      </w:r>
      <w:r>
        <w:rPr>
          <w:color w:val="595959" w:themeColor="text1" w:themeTint="A6"/>
          <w:sz w:val="22"/>
          <w:szCs w:val="22"/>
        </w:rPr>
        <w:t>14 C</w:t>
      </w:r>
      <w:r>
        <w:rPr>
          <w:color w:val="595959" w:themeColor="text1" w:themeTint="A6"/>
          <w:sz w:val="22"/>
          <w:szCs w:val="22"/>
          <w:vertAlign w:val="subscript"/>
        </w:rPr>
        <w:t>3</w:t>
      </w:r>
      <w:r>
        <w:rPr>
          <w:color w:val="595959" w:themeColor="text1" w:themeTint="A6"/>
          <w:sz w:val="22"/>
          <w:szCs w:val="22"/>
        </w:rPr>
        <w:t>=3</w:t>
      </w:r>
    </w:p>
    <w:p w14:paraId="70F7F26F" w14:textId="77777777" w:rsidR="00225D51" w:rsidRPr="006B3E32" w:rsidRDefault="00225D51" w:rsidP="00225D51">
      <w:pPr>
        <w:pStyle w:val="Prrafodelista"/>
        <w:ind w:left="360"/>
        <w:jc w:val="both"/>
        <w:rPr>
          <w:color w:val="595959" w:themeColor="text1" w:themeTint="A6"/>
          <w:sz w:val="22"/>
          <w:szCs w:val="22"/>
        </w:rPr>
      </w:pPr>
      <w:r w:rsidRPr="006B3E32">
        <w:rPr>
          <w:color w:val="595959" w:themeColor="text1" w:themeTint="A6"/>
          <w:sz w:val="22"/>
          <w:szCs w:val="22"/>
        </w:rPr>
        <w:t>T(n) = |C</w:t>
      </w:r>
      <w:r w:rsidRPr="006B3E32">
        <w:rPr>
          <w:color w:val="595959" w:themeColor="text1" w:themeTint="A6"/>
          <w:sz w:val="22"/>
          <w:szCs w:val="22"/>
          <w:vertAlign w:val="subscript"/>
        </w:rPr>
        <w:t xml:space="preserve">1                      </w:t>
      </w:r>
      <w:r w:rsidRPr="006B3E32">
        <w:rPr>
          <w:color w:val="595959" w:themeColor="text1" w:themeTint="A6"/>
          <w:sz w:val="22"/>
          <w:szCs w:val="22"/>
        </w:rPr>
        <w:t xml:space="preserve">   cuando n&lt;=1</w:t>
      </w:r>
    </w:p>
    <w:p w14:paraId="5DC0A08F" w14:textId="77777777" w:rsidR="00FB1D60" w:rsidRDefault="00225D51" w:rsidP="00FB1D60">
      <w:pPr>
        <w:pStyle w:val="Prrafodelista"/>
        <w:ind w:left="360"/>
        <w:jc w:val="both"/>
        <w:rPr>
          <w:color w:val="595959" w:themeColor="text1" w:themeTint="A6"/>
          <w:sz w:val="22"/>
          <w:szCs w:val="22"/>
        </w:rPr>
      </w:pPr>
      <w:r w:rsidRPr="006B3E32">
        <w:rPr>
          <w:color w:val="595959" w:themeColor="text1" w:themeTint="A6"/>
          <w:sz w:val="22"/>
          <w:szCs w:val="22"/>
        </w:rPr>
        <w:t xml:space="preserve">           |C</w:t>
      </w:r>
      <w:r w:rsidRPr="006B3E32">
        <w:rPr>
          <w:color w:val="595959" w:themeColor="text1" w:themeTint="A6"/>
          <w:sz w:val="22"/>
          <w:szCs w:val="22"/>
          <w:vertAlign w:val="subscript"/>
        </w:rPr>
        <w:t xml:space="preserve">2 </w:t>
      </w:r>
      <w:r w:rsidRPr="006B3E32">
        <w:rPr>
          <w:color w:val="595959" w:themeColor="text1" w:themeTint="A6"/>
          <w:sz w:val="22"/>
          <w:szCs w:val="22"/>
        </w:rPr>
        <w:t>+ T(n-1)   cuando n&gt;1</w:t>
      </w:r>
    </w:p>
    <w:p w14:paraId="7E0F2E4A" w14:textId="5F01A916" w:rsidR="00225D51" w:rsidRPr="001C594C" w:rsidRDefault="00225D51" w:rsidP="00FB1D60">
      <w:pPr>
        <w:pStyle w:val="Prrafodelista"/>
        <w:ind w:left="360"/>
        <w:jc w:val="both"/>
        <w:rPr>
          <w:color w:val="595959" w:themeColor="text1" w:themeTint="A6"/>
          <w:sz w:val="22"/>
          <w:szCs w:val="22"/>
        </w:rPr>
      </w:pPr>
      <w:r>
        <w:rPr>
          <w:color w:val="595959" w:themeColor="text1" w:themeTint="A6"/>
          <w:sz w:val="22"/>
          <w:szCs w:val="22"/>
        </w:rPr>
        <w:t xml:space="preserve">      </w:t>
      </w:r>
    </w:p>
    <w:p w14:paraId="276FC239" w14:textId="77777777" w:rsidR="00225D51" w:rsidRPr="006B3E32" w:rsidRDefault="00225D51" w:rsidP="00225D51">
      <w:pPr>
        <w:pStyle w:val="Prrafodelista"/>
        <w:ind w:left="360"/>
        <w:jc w:val="both"/>
        <w:rPr>
          <w:color w:val="000000" w:themeColor="text1"/>
          <w:sz w:val="22"/>
          <w:szCs w:val="22"/>
        </w:rPr>
      </w:pPr>
      <w:r>
        <w:rPr>
          <w:color w:val="000000" w:themeColor="text1"/>
          <w:sz w:val="22"/>
          <w:szCs w:val="22"/>
        </w:rPr>
        <w:t>La función de recursividad está dada por:</w:t>
      </w:r>
    </w:p>
    <w:p w14:paraId="057AC992" w14:textId="4A9034B9" w:rsidR="00225D51" w:rsidRPr="006B3E32" w:rsidRDefault="00225D51" w:rsidP="00225D51">
      <w:pPr>
        <w:pStyle w:val="Prrafodelista"/>
        <w:ind w:left="360"/>
        <w:jc w:val="both"/>
        <w:rPr>
          <w:color w:val="000000" w:themeColor="text1"/>
          <w:sz w:val="22"/>
          <w:szCs w:val="22"/>
          <w:vertAlign w:val="subscript"/>
        </w:rPr>
      </w:pPr>
      <w:r w:rsidRPr="006B3E32">
        <w:rPr>
          <w:color w:val="595959" w:themeColor="text1" w:themeTint="A6"/>
          <w:sz w:val="22"/>
          <w:szCs w:val="22"/>
        </w:rPr>
        <w:t>T(n) = C</w:t>
      </w:r>
      <w:r w:rsidR="00EB24B7">
        <w:rPr>
          <w:color w:val="595959" w:themeColor="text1" w:themeTint="A6"/>
          <w:sz w:val="22"/>
          <w:szCs w:val="22"/>
          <w:vertAlign w:val="subscript"/>
        </w:rPr>
        <w:t>2</w:t>
      </w:r>
      <w:r w:rsidRPr="006B3E32">
        <w:rPr>
          <w:color w:val="595959" w:themeColor="text1" w:themeTint="A6"/>
          <w:sz w:val="22"/>
          <w:szCs w:val="22"/>
        </w:rPr>
        <w:t>n + C</w:t>
      </w:r>
      <w:r w:rsidRPr="006B3E32">
        <w:rPr>
          <w:color w:val="595959" w:themeColor="text1" w:themeTint="A6"/>
          <w:sz w:val="22"/>
          <w:szCs w:val="22"/>
          <w:vertAlign w:val="subscript"/>
        </w:rPr>
        <w:t>1</w:t>
      </w:r>
    </w:p>
    <w:p w14:paraId="529396BE" w14:textId="77777777" w:rsidR="00225D51" w:rsidRPr="006B3E32" w:rsidRDefault="00225D51" w:rsidP="00225D51">
      <w:pPr>
        <w:pStyle w:val="Prrafodelista"/>
        <w:ind w:left="360"/>
        <w:jc w:val="both"/>
        <w:rPr>
          <w:color w:val="000000" w:themeColor="text1"/>
          <w:sz w:val="22"/>
          <w:szCs w:val="22"/>
        </w:rPr>
      </w:pPr>
      <w:r>
        <w:rPr>
          <w:color w:val="000000" w:themeColor="text1"/>
          <w:sz w:val="22"/>
          <w:szCs w:val="22"/>
        </w:rPr>
        <w:t>Aplicando la notación O</w:t>
      </w:r>
    </w:p>
    <w:p w14:paraId="030AD36A" w14:textId="76F96D81" w:rsidR="00225D51" w:rsidRDefault="00225D51" w:rsidP="00225D51">
      <w:pPr>
        <w:pStyle w:val="Prrafodelista"/>
        <w:ind w:left="360"/>
        <w:jc w:val="both"/>
        <w:rPr>
          <w:color w:val="000000" w:themeColor="text1"/>
          <w:sz w:val="22"/>
          <w:szCs w:val="22"/>
        </w:rPr>
      </w:pPr>
      <w:r w:rsidRPr="006B3E32">
        <w:rPr>
          <w:color w:val="595959" w:themeColor="text1" w:themeTint="A6"/>
          <w:sz w:val="22"/>
          <w:szCs w:val="22"/>
        </w:rPr>
        <w:t>T(n)</w:t>
      </w:r>
      <w:r>
        <w:rPr>
          <w:color w:val="000000" w:themeColor="text1"/>
          <w:sz w:val="22"/>
          <w:szCs w:val="22"/>
        </w:rPr>
        <w:t xml:space="preserve"> es </w:t>
      </w:r>
      <w:r w:rsidR="00375FF9" w:rsidRPr="006B3E32">
        <w:rPr>
          <w:color w:val="595959" w:themeColor="text1" w:themeTint="A6"/>
          <w:sz w:val="22"/>
          <w:szCs w:val="22"/>
        </w:rPr>
        <w:t>O (</w:t>
      </w:r>
      <w:r w:rsidRPr="006B3E32">
        <w:rPr>
          <w:color w:val="595959" w:themeColor="text1" w:themeTint="A6"/>
          <w:sz w:val="22"/>
          <w:szCs w:val="22"/>
        </w:rPr>
        <w:t>C</w:t>
      </w:r>
      <w:r w:rsidRPr="006B3E32">
        <w:rPr>
          <w:color w:val="595959" w:themeColor="text1" w:themeTint="A6"/>
          <w:sz w:val="22"/>
          <w:szCs w:val="22"/>
          <w:vertAlign w:val="subscript"/>
        </w:rPr>
        <w:t>2</w:t>
      </w:r>
      <w:r w:rsidRPr="006B3E32">
        <w:rPr>
          <w:color w:val="595959" w:themeColor="text1" w:themeTint="A6"/>
          <w:sz w:val="22"/>
          <w:szCs w:val="22"/>
        </w:rPr>
        <w:t>n + C</w:t>
      </w:r>
      <w:r w:rsidRPr="006B3E32">
        <w:rPr>
          <w:color w:val="595959" w:themeColor="text1" w:themeTint="A6"/>
          <w:sz w:val="22"/>
          <w:szCs w:val="22"/>
          <w:vertAlign w:val="subscript"/>
        </w:rPr>
        <w:t>1</w:t>
      </w:r>
      <w:r w:rsidRPr="006B3E32">
        <w:rPr>
          <w:color w:val="595959" w:themeColor="text1" w:themeTint="A6"/>
          <w:sz w:val="22"/>
          <w:szCs w:val="22"/>
        </w:rPr>
        <w:t>)</w:t>
      </w:r>
    </w:p>
    <w:p w14:paraId="515D3B8F" w14:textId="77777777" w:rsidR="00225D51" w:rsidRDefault="00225D51" w:rsidP="00225D51">
      <w:pPr>
        <w:pStyle w:val="Prrafodelista"/>
        <w:ind w:left="360"/>
        <w:jc w:val="both"/>
        <w:rPr>
          <w:color w:val="000000" w:themeColor="text1"/>
          <w:sz w:val="22"/>
          <w:szCs w:val="22"/>
        </w:rPr>
      </w:pPr>
      <w:r>
        <w:rPr>
          <w:color w:val="000000" w:themeColor="text1"/>
          <w:sz w:val="22"/>
          <w:szCs w:val="22"/>
        </w:rPr>
        <w:t>Aplicando reglas de sumas y producto</w:t>
      </w:r>
    </w:p>
    <w:p w14:paraId="00C2C3AF" w14:textId="77777777" w:rsidR="00225D51" w:rsidRDefault="00225D51" w:rsidP="00225D51">
      <w:pPr>
        <w:pStyle w:val="Prrafodelista"/>
        <w:ind w:left="360"/>
        <w:jc w:val="both"/>
        <w:rPr>
          <w:color w:val="595959" w:themeColor="text1" w:themeTint="A6"/>
          <w:sz w:val="22"/>
          <w:szCs w:val="22"/>
        </w:rPr>
      </w:pPr>
      <w:r w:rsidRPr="006B3E32">
        <w:rPr>
          <w:color w:val="595959" w:themeColor="text1" w:themeTint="A6"/>
          <w:sz w:val="22"/>
          <w:szCs w:val="22"/>
        </w:rPr>
        <w:t>T(n)</w:t>
      </w:r>
      <w:r>
        <w:rPr>
          <w:color w:val="000000" w:themeColor="text1"/>
          <w:sz w:val="22"/>
          <w:szCs w:val="22"/>
        </w:rPr>
        <w:t xml:space="preserve"> es </w:t>
      </w:r>
      <w:r w:rsidRPr="006B3E32">
        <w:rPr>
          <w:color w:val="595959" w:themeColor="text1" w:themeTint="A6"/>
          <w:sz w:val="22"/>
          <w:szCs w:val="22"/>
        </w:rPr>
        <w:t>O(n)</w:t>
      </w:r>
    </w:p>
    <w:p w14:paraId="0F4A5119" w14:textId="77777777" w:rsidR="00915AE9" w:rsidRPr="00915AE9" w:rsidRDefault="00915AE9" w:rsidP="00915AE9">
      <w:pPr>
        <w:pStyle w:val="Prrafodelista"/>
        <w:ind w:left="360"/>
        <w:jc w:val="both"/>
        <w:rPr>
          <w:color w:val="595959" w:themeColor="text1" w:themeTint="A6"/>
          <w:sz w:val="22"/>
          <w:szCs w:val="22"/>
        </w:rPr>
      </w:pPr>
    </w:p>
    <w:p w14:paraId="0B16475A" w14:textId="283ED7F2" w:rsidR="00FB1D60" w:rsidRPr="001C594C" w:rsidRDefault="00FB1D60" w:rsidP="00FB1D60">
      <w:pPr>
        <w:pStyle w:val="Prrafodelista"/>
        <w:ind w:left="360"/>
        <w:jc w:val="both"/>
        <w:rPr>
          <w:b/>
          <w:bCs/>
          <w:color w:val="0D0D0D" w:themeColor="text1" w:themeTint="F2"/>
          <w:sz w:val="22"/>
          <w:szCs w:val="22"/>
        </w:rPr>
      </w:pPr>
      <w:r w:rsidRPr="001C594C">
        <w:rPr>
          <w:b/>
          <w:bCs/>
          <w:color w:val="0D0D0D" w:themeColor="text1" w:themeTint="F2"/>
          <w:sz w:val="22"/>
          <w:szCs w:val="22"/>
        </w:rPr>
        <w:t>Count</w:t>
      </w:r>
      <w:r>
        <w:rPr>
          <w:b/>
          <w:bCs/>
          <w:color w:val="0D0D0D" w:themeColor="text1" w:themeTint="F2"/>
          <w:sz w:val="22"/>
          <w:szCs w:val="22"/>
        </w:rPr>
        <w:t>X</w:t>
      </w:r>
    </w:p>
    <w:p w14:paraId="70BBF819" w14:textId="000714D1" w:rsidR="00FB1D60" w:rsidRPr="001E4BA9" w:rsidRDefault="00FB1D60" w:rsidP="00FB1D60">
      <w:pPr>
        <w:pStyle w:val="Prrafodelista"/>
        <w:ind w:left="360"/>
        <w:jc w:val="both"/>
        <w:rPr>
          <w:color w:val="0D0D0D" w:themeColor="text1" w:themeTint="F2"/>
          <w:sz w:val="22"/>
          <w:szCs w:val="22"/>
        </w:rPr>
      </w:pPr>
      <w:r>
        <w:rPr>
          <w:color w:val="0D0D0D" w:themeColor="text1" w:themeTint="F2"/>
          <w:sz w:val="22"/>
          <w:szCs w:val="22"/>
        </w:rPr>
        <w:t xml:space="preserve">El método </w:t>
      </w:r>
      <w:r w:rsidRPr="001C594C">
        <w:rPr>
          <w:i/>
          <w:iCs/>
          <w:color w:val="0D0D0D" w:themeColor="text1" w:themeTint="F2"/>
          <w:sz w:val="22"/>
          <w:szCs w:val="22"/>
        </w:rPr>
        <w:t>coun</w:t>
      </w:r>
      <w:r>
        <w:rPr>
          <w:i/>
          <w:iCs/>
          <w:color w:val="0D0D0D" w:themeColor="text1" w:themeTint="F2"/>
          <w:sz w:val="22"/>
          <w:szCs w:val="22"/>
        </w:rPr>
        <w:t xml:space="preserve">tX </w:t>
      </w:r>
      <w:r>
        <w:rPr>
          <w:color w:val="0D0D0D" w:themeColor="text1" w:themeTint="F2"/>
          <w:sz w:val="22"/>
          <w:szCs w:val="22"/>
        </w:rPr>
        <w:t xml:space="preserve">calcula el número de veces que aparece </w:t>
      </w:r>
      <w:r>
        <w:rPr>
          <w:i/>
          <w:iCs/>
          <w:color w:val="0D0D0D" w:themeColor="text1" w:themeTint="F2"/>
          <w:sz w:val="22"/>
          <w:szCs w:val="22"/>
        </w:rPr>
        <w:t xml:space="preserve">‘x’ </w:t>
      </w:r>
      <w:r>
        <w:rPr>
          <w:color w:val="0D0D0D" w:themeColor="text1" w:themeTint="F2"/>
          <w:sz w:val="22"/>
          <w:szCs w:val="22"/>
        </w:rPr>
        <w:t xml:space="preserve">en minúscula dentro de una cadena dada; recibe el parámetro </w:t>
      </w:r>
      <w:r w:rsidRPr="00A0714B">
        <w:rPr>
          <w:i/>
          <w:iCs/>
          <w:color w:val="0D0D0D" w:themeColor="text1" w:themeTint="F2"/>
          <w:sz w:val="22"/>
          <w:szCs w:val="22"/>
        </w:rPr>
        <w:t>str</w:t>
      </w:r>
      <w:r>
        <w:rPr>
          <w:color w:val="0D0D0D" w:themeColor="text1" w:themeTint="F2"/>
          <w:sz w:val="22"/>
          <w:szCs w:val="22"/>
        </w:rPr>
        <w:t xml:space="preserve"> que es una cadena de caracteres a la cual se le realizara el cálculo. El método tiene el siguiente funcionamiento: primero pregunta si la longitud de la cadena de caracteres es igual a cero, en el caso de que si, retorna cero, en el caso de que no, continua preguntándose si el último elemento de la cadena es </w:t>
      </w:r>
      <w:r w:rsidRPr="00FB1D60">
        <w:rPr>
          <w:i/>
          <w:iCs/>
          <w:color w:val="0D0D0D" w:themeColor="text1" w:themeTint="F2"/>
          <w:sz w:val="22"/>
          <w:szCs w:val="22"/>
        </w:rPr>
        <w:t>‘x’</w:t>
      </w:r>
      <w:r>
        <w:rPr>
          <w:color w:val="0D0D0D" w:themeColor="text1" w:themeTint="F2"/>
          <w:sz w:val="22"/>
          <w:szCs w:val="22"/>
        </w:rPr>
        <w:t xml:space="preserve">, en el caso de que si, </w:t>
      </w:r>
      <w:r>
        <w:rPr>
          <w:color w:val="0D0D0D" w:themeColor="text1" w:themeTint="F2"/>
          <w:sz w:val="22"/>
          <w:szCs w:val="22"/>
        </w:rPr>
        <w:lastRenderedPageBreak/>
        <w:t xml:space="preserve">retorna el llamado recursivo con </w:t>
      </w:r>
      <w:r w:rsidRPr="001E4BA9">
        <w:rPr>
          <w:i/>
          <w:iCs/>
          <w:color w:val="0D0D0D" w:themeColor="text1" w:themeTint="F2"/>
          <w:sz w:val="22"/>
          <w:szCs w:val="22"/>
        </w:rPr>
        <w:t>str</w:t>
      </w:r>
      <w:r>
        <w:rPr>
          <w:i/>
          <w:iCs/>
          <w:color w:val="0D0D0D" w:themeColor="text1" w:themeTint="F2"/>
          <w:sz w:val="22"/>
          <w:szCs w:val="22"/>
        </w:rPr>
        <w:t xml:space="preserve"> </w:t>
      </w:r>
      <w:r>
        <w:rPr>
          <w:color w:val="0D0D0D" w:themeColor="text1" w:themeTint="F2"/>
          <w:sz w:val="22"/>
          <w:szCs w:val="22"/>
        </w:rPr>
        <w:t xml:space="preserve">sin su último elemento y esto se le suma uno </w:t>
      </w:r>
      <w:r w:rsidRPr="001E4BA9">
        <w:rPr>
          <w:i/>
          <w:iCs/>
          <w:color w:val="0D0D0D" w:themeColor="text1" w:themeTint="F2"/>
          <w:sz w:val="22"/>
          <w:szCs w:val="22"/>
        </w:rPr>
        <w:t>count</w:t>
      </w:r>
      <w:r>
        <w:rPr>
          <w:i/>
          <w:iCs/>
          <w:color w:val="0D0D0D" w:themeColor="text1" w:themeTint="F2"/>
          <w:sz w:val="22"/>
          <w:szCs w:val="22"/>
        </w:rPr>
        <w:t>X</w:t>
      </w:r>
      <w:r w:rsidRPr="001E4BA9">
        <w:rPr>
          <w:i/>
          <w:iCs/>
          <w:color w:val="0D0D0D" w:themeColor="text1" w:themeTint="F2"/>
          <w:sz w:val="22"/>
          <w:szCs w:val="22"/>
        </w:rPr>
        <w:t>(str.substring(0,str.length()-</w:t>
      </w:r>
      <w:r>
        <w:rPr>
          <w:i/>
          <w:iCs/>
          <w:color w:val="0D0D0D" w:themeColor="text1" w:themeTint="F2"/>
          <w:sz w:val="22"/>
          <w:szCs w:val="22"/>
        </w:rPr>
        <w:t>1</w:t>
      </w:r>
      <w:r w:rsidRPr="001E4BA9">
        <w:rPr>
          <w:i/>
          <w:iCs/>
          <w:color w:val="0D0D0D" w:themeColor="text1" w:themeTint="F2"/>
          <w:sz w:val="22"/>
          <w:szCs w:val="22"/>
        </w:rPr>
        <w:t>))+1</w:t>
      </w:r>
      <w:r>
        <w:rPr>
          <w:color w:val="0D0D0D" w:themeColor="text1" w:themeTint="F2"/>
          <w:sz w:val="22"/>
          <w:szCs w:val="22"/>
        </w:rPr>
        <w:t xml:space="preserve">; en el caso de que no, solamente retorna el llamado recursivo con </w:t>
      </w:r>
      <w:r w:rsidRPr="001E4BA9">
        <w:rPr>
          <w:i/>
          <w:iCs/>
          <w:color w:val="0D0D0D" w:themeColor="text1" w:themeTint="F2"/>
          <w:sz w:val="22"/>
          <w:szCs w:val="22"/>
        </w:rPr>
        <w:t>str</w:t>
      </w:r>
      <w:r>
        <w:rPr>
          <w:i/>
          <w:iCs/>
          <w:color w:val="0D0D0D" w:themeColor="text1" w:themeTint="F2"/>
          <w:sz w:val="22"/>
          <w:szCs w:val="22"/>
        </w:rPr>
        <w:t xml:space="preserve"> </w:t>
      </w:r>
      <w:r>
        <w:rPr>
          <w:color w:val="0D0D0D" w:themeColor="text1" w:themeTint="F2"/>
          <w:sz w:val="22"/>
          <w:szCs w:val="22"/>
        </w:rPr>
        <w:t xml:space="preserve">sin su último elemento </w:t>
      </w:r>
      <w:r>
        <w:rPr>
          <w:i/>
          <w:iCs/>
          <w:color w:val="0D0D0D" w:themeColor="text1" w:themeTint="F2"/>
          <w:sz w:val="22"/>
          <w:szCs w:val="22"/>
        </w:rPr>
        <w:t>c</w:t>
      </w:r>
      <w:r w:rsidRPr="001E4BA9">
        <w:rPr>
          <w:i/>
          <w:iCs/>
          <w:color w:val="0D0D0D" w:themeColor="text1" w:themeTint="F2"/>
          <w:sz w:val="22"/>
          <w:szCs w:val="22"/>
        </w:rPr>
        <w:t>ount</w:t>
      </w:r>
      <w:r>
        <w:rPr>
          <w:i/>
          <w:iCs/>
          <w:color w:val="0D0D0D" w:themeColor="text1" w:themeTint="F2"/>
          <w:sz w:val="22"/>
          <w:szCs w:val="22"/>
        </w:rPr>
        <w:t>X</w:t>
      </w:r>
      <w:r w:rsidRPr="001E4BA9">
        <w:rPr>
          <w:i/>
          <w:iCs/>
          <w:color w:val="0D0D0D" w:themeColor="text1" w:themeTint="F2"/>
          <w:sz w:val="22"/>
          <w:szCs w:val="22"/>
        </w:rPr>
        <w:t>(str.substring(0,str.length()-</w:t>
      </w:r>
      <w:r>
        <w:rPr>
          <w:i/>
          <w:iCs/>
          <w:color w:val="0D0D0D" w:themeColor="text1" w:themeTint="F2"/>
          <w:sz w:val="22"/>
          <w:szCs w:val="22"/>
        </w:rPr>
        <w:t>1</w:t>
      </w:r>
      <w:r w:rsidRPr="001E4BA9">
        <w:rPr>
          <w:i/>
          <w:iCs/>
          <w:color w:val="0D0D0D" w:themeColor="text1" w:themeTint="F2"/>
          <w:sz w:val="22"/>
          <w:szCs w:val="22"/>
        </w:rPr>
        <w:t>)</w:t>
      </w:r>
      <w:r>
        <w:rPr>
          <w:i/>
          <w:iCs/>
          <w:color w:val="0D0D0D" w:themeColor="text1" w:themeTint="F2"/>
          <w:sz w:val="22"/>
          <w:szCs w:val="22"/>
        </w:rPr>
        <w:t xml:space="preserve">. </w:t>
      </w:r>
      <w:r>
        <w:rPr>
          <w:color w:val="0D0D0D" w:themeColor="text1" w:themeTint="F2"/>
          <w:sz w:val="22"/>
          <w:szCs w:val="22"/>
        </w:rPr>
        <w:t xml:space="preserve">El principio en el que se basa el algoritmo es en que, en el caso de que el ultimo elemento de la cadena sea igual </w:t>
      </w:r>
      <w:r w:rsidRPr="00B30FA9">
        <w:rPr>
          <w:i/>
          <w:iCs/>
          <w:color w:val="0D0D0D" w:themeColor="text1" w:themeTint="F2"/>
          <w:sz w:val="22"/>
          <w:szCs w:val="22"/>
        </w:rPr>
        <w:t>‘x’</w:t>
      </w:r>
      <w:r>
        <w:rPr>
          <w:color w:val="0D0D0D" w:themeColor="text1" w:themeTint="F2"/>
          <w:sz w:val="22"/>
          <w:szCs w:val="22"/>
        </w:rPr>
        <w:t xml:space="preserve">, la cantidad de </w:t>
      </w:r>
      <w:r w:rsidRPr="00FB1D60">
        <w:rPr>
          <w:i/>
          <w:iCs/>
          <w:color w:val="0D0D0D" w:themeColor="text1" w:themeTint="F2"/>
          <w:sz w:val="22"/>
          <w:szCs w:val="22"/>
        </w:rPr>
        <w:t>‘x’</w:t>
      </w:r>
      <w:r>
        <w:rPr>
          <w:color w:val="0D0D0D" w:themeColor="text1" w:themeTint="F2"/>
          <w:sz w:val="22"/>
          <w:szCs w:val="22"/>
        </w:rPr>
        <w:t xml:space="preserve"> en la cadena es igual uno más la cantidad de </w:t>
      </w:r>
      <w:r w:rsidRPr="00FB1D60">
        <w:rPr>
          <w:i/>
          <w:iCs/>
          <w:color w:val="0D0D0D" w:themeColor="text1" w:themeTint="F2"/>
          <w:sz w:val="22"/>
          <w:szCs w:val="22"/>
        </w:rPr>
        <w:t>‘x’</w:t>
      </w:r>
      <w:r>
        <w:rPr>
          <w:color w:val="0D0D0D" w:themeColor="text1" w:themeTint="F2"/>
          <w:sz w:val="22"/>
          <w:szCs w:val="22"/>
        </w:rPr>
        <w:t xml:space="preserve"> en la cadena menos su últim</w:t>
      </w:r>
      <w:r w:rsidR="00B30FA9">
        <w:rPr>
          <w:color w:val="0D0D0D" w:themeColor="text1" w:themeTint="F2"/>
          <w:sz w:val="22"/>
          <w:szCs w:val="22"/>
        </w:rPr>
        <w:t>o</w:t>
      </w:r>
      <w:r>
        <w:rPr>
          <w:color w:val="0D0D0D" w:themeColor="text1" w:themeTint="F2"/>
          <w:sz w:val="22"/>
          <w:szCs w:val="22"/>
        </w:rPr>
        <w:t xml:space="preserve"> elemento; en caso contrario, sería la cantidad de </w:t>
      </w:r>
      <w:r w:rsidR="00B30FA9" w:rsidRPr="00B30FA9">
        <w:rPr>
          <w:i/>
          <w:iCs/>
          <w:color w:val="0D0D0D" w:themeColor="text1" w:themeTint="F2"/>
          <w:sz w:val="22"/>
          <w:szCs w:val="22"/>
        </w:rPr>
        <w:t>‘x’</w:t>
      </w:r>
      <w:r>
        <w:rPr>
          <w:color w:val="0D0D0D" w:themeColor="text1" w:themeTint="F2"/>
          <w:sz w:val="22"/>
          <w:szCs w:val="22"/>
        </w:rPr>
        <w:t xml:space="preserve"> en la cadena menos su último elemento.</w:t>
      </w:r>
    </w:p>
    <w:p w14:paraId="7629BDF5" w14:textId="77777777" w:rsidR="00FB1D60" w:rsidRPr="001C594C" w:rsidRDefault="00FB1D60" w:rsidP="00FB1D60">
      <w:pPr>
        <w:pStyle w:val="Prrafodelista"/>
        <w:ind w:left="360"/>
        <w:jc w:val="both"/>
        <w:rPr>
          <w:b/>
          <w:bCs/>
          <w:color w:val="000000" w:themeColor="text1"/>
          <w:sz w:val="22"/>
          <w:szCs w:val="22"/>
        </w:rPr>
      </w:pPr>
      <w:r>
        <w:rPr>
          <w:b/>
          <w:bCs/>
          <w:color w:val="000000" w:themeColor="text1"/>
          <w:sz w:val="22"/>
          <w:szCs w:val="22"/>
        </w:rPr>
        <w:t xml:space="preserve">  </w:t>
      </w:r>
    </w:p>
    <w:p w14:paraId="3A6948FB" w14:textId="28DBC154" w:rsidR="00FB1D60" w:rsidRDefault="00FB1D60" w:rsidP="00FB1D60">
      <w:pPr>
        <w:pStyle w:val="Prrafodelista"/>
        <w:ind w:left="360"/>
        <w:jc w:val="both"/>
        <w:rPr>
          <w:color w:val="000000" w:themeColor="text1"/>
          <w:sz w:val="22"/>
          <w:szCs w:val="22"/>
        </w:rPr>
      </w:pPr>
      <w:r>
        <w:rPr>
          <w:color w:val="000000" w:themeColor="text1"/>
          <w:sz w:val="22"/>
          <w:szCs w:val="22"/>
        </w:rPr>
        <w:t>La complejidad del tiempo está dada por la función T(n)</w:t>
      </w:r>
      <w:r w:rsidR="007C13A6">
        <w:rPr>
          <w:color w:val="000000" w:themeColor="text1"/>
          <w:sz w:val="22"/>
          <w:szCs w:val="22"/>
        </w:rPr>
        <w:t>,</w:t>
      </w:r>
      <w:r>
        <w:rPr>
          <w:color w:val="000000" w:themeColor="text1"/>
          <w:sz w:val="22"/>
          <w:szCs w:val="22"/>
        </w:rPr>
        <w:t xml:space="preserve"> donde n es la longitud de la cadena y C</w:t>
      </w:r>
      <w:r>
        <w:rPr>
          <w:color w:val="000000" w:themeColor="text1"/>
          <w:sz w:val="22"/>
          <w:szCs w:val="22"/>
          <w:vertAlign w:val="subscript"/>
        </w:rPr>
        <w:t xml:space="preserve">n </w:t>
      </w:r>
      <w:r>
        <w:rPr>
          <w:color w:val="000000" w:themeColor="text1"/>
          <w:sz w:val="22"/>
          <w:szCs w:val="22"/>
        </w:rPr>
        <w:t xml:space="preserve">son cantidades constantes de operaciones. </w:t>
      </w:r>
    </w:p>
    <w:p w14:paraId="74218B17" w14:textId="0D6C1596" w:rsidR="00FB1D60" w:rsidRDefault="00FB1D60" w:rsidP="00FB1D60">
      <w:pPr>
        <w:pStyle w:val="Prrafodelista"/>
        <w:ind w:left="360"/>
        <w:jc w:val="both"/>
        <w:rPr>
          <w:color w:val="595959" w:themeColor="text1" w:themeTint="A6"/>
          <w:sz w:val="22"/>
          <w:szCs w:val="22"/>
        </w:rPr>
      </w:pPr>
      <w:r w:rsidRPr="006B3E32">
        <w:rPr>
          <w:color w:val="595959" w:themeColor="text1" w:themeTint="A6"/>
          <w:sz w:val="22"/>
          <w:szCs w:val="22"/>
        </w:rPr>
        <w:t>C</w:t>
      </w:r>
      <w:r w:rsidRPr="006B3E32">
        <w:rPr>
          <w:color w:val="595959" w:themeColor="text1" w:themeTint="A6"/>
          <w:sz w:val="22"/>
          <w:szCs w:val="22"/>
          <w:vertAlign w:val="subscript"/>
        </w:rPr>
        <w:t>1</w:t>
      </w:r>
      <w:r w:rsidRPr="006B3E32">
        <w:rPr>
          <w:color w:val="595959" w:themeColor="text1" w:themeTint="A6"/>
          <w:sz w:val="22"/>
          <w:szCs w:val="22"/>
        </w:rPr>
        <w:t>=4 C</w:t>
      </w:r>
      <w:r w:rsidRPr="006B3E32">
        <w:rPr>
          <w:color w:val="595959" w:themeColor="text1" w:themeTint="A6"/>
          <w:sz w:val="22"/>
          <w:szCs w:val="22"/>
          <w:vertAlign w:val="subscript"/>
        </w:rPr>
        <w:t>2</w:t>
      </w:r>
      <w:r w:rsidRPr="006B3E32">
        <w:rPr>
          <w:color w:val="595959" w:themeColor="text1" w:themeTint="A6"/>
          <w:sz w:val="22"/>
          <w:szCs w:val="22"/>
        </w:rPr>
        <w:t>=</w:t>
      </w:r>
      <w:r>
        <w:rPr>
          <w:color w:val="595959" w:themeColor="text1" w:themeTint="A6"/>
          <w:sz w:val="22"/>
          <w:szCs w:val="22"/>
        </w:rPr>
        <w:t xml:space="preserve"> </w:t>
      </w:r>
      <w:r w:rsidR="00B30FA9">
        <w:rPr>
          <w:color w:val="595959" w:themeColor="text1" w:themeTint="A6"/>
          <w:sz w:val="22"/>
          <w:szCs w:val="22"/>
        </w:rPr>
        <w:t xml:space="preserve">9 </w:t>
      </w:r>
      <w:r>
        <w:rPr>
          <w:color w:val="595959" w:themeColor="text1" w:themeTint="A6"/>
          <w:sz w:val="22"/>
          <w:szCs w:val="22"/>
        </w:rPr>
        <w:t>C</w:t>
      </w:r>
      <w:r>
        <w:rPr>
          <w:color w:val="595959" w:themeColor="text1" w:themeTint="A6"/>
          <w:sz w:val="22"/>
          <w:szCs w:val="22"/>
          <w:vertAlign w:val="subscript"/>
        </w:rPr>
        <w:t>3</w:t>
      </w:r>
      <w:r>
        <w:rPr>
          <w:color w:val="595959" w:themeColor="text1" w:themeTint="A6"/>
          <w:sz w:val="22"/>
          <w:szCs w:val="22"/>
        </w:rPr>
        <w:t>=3</w:t>
      </w:r>
    </w:p>
    <w:p w14:paraId="45E1DD41" w14:textId="2EF0DE2F" w:rsidR="00FB1D60" w:rsidRPr="006B3E32" w:rsidRDefault="00FB1D60" w:rsidP="00FB1D60">
      <w:pPr>
        <w:pStyle w:val="Prrafodelista"/>
        <w:ind w:left="360"/>
        <w:jc w:val="both"/>
        <w:rPr>
          <w:color w:val="595959" w:themeColor="text1" w:themeTint="A6"/>
          <w:sz w:val="22"/>
          <w:szCs w:val="22"/>
        </w:rPr>
      </w:pPr>
      <w:r w:rsidRPr="006B3E32">
        <w:rPr>
          <w:color w:val="595959" w:themeColor="text1" w:themeTint="A6"/>
          <w:sz w:val="22"/>
          <w:szCs w:val="22"/>
        </w:rPr>
        <w:t>T(n) = |C</w:t>
      </w:r>
      <w:r w:rsidRPr="006B3E32">
        <w:rPr>
          <w:color w:val="595959" w:themeColor="text1" w:themeTint="A6"/>
          <w:sz w:val="22"/>
          <w:szCs w:val="22"/>
          <w:vertAlign w:val="subscript"/>
        </w:rPr>
        <w:t xml:space="preserve">1                      </w:t>
      </w:r>
      <w:r w:rsidRPr="006B3E32">
        <w:rPr>
          <w:color w:val="595959" w:themeColor="text1" w:themeTint="A6"/>
          <w:sz w:val="22"/>
          <w:szCs w:val="22"/>
        </w:rPr>
        <w:t xml:space="preserve">   cuando n</w:t>
      </w:r>
      <w:r w:rsidR="00B30FA9">
        <w:rPr>
          <w:color w:val="595959" w:themeColor="text1" w:themeTint="A6"/>
          <w:sz w:val="22"/>
          <w:szCs w:val="22"/>
        </w:rPr>
        <w:t>=</w:t>
      </w:r>
      <w:r w:rsidRPr="006B3E32">
        <w:rPr>
          <w:color w:val="595959" w:themeColor="text1" w:themeTint="A6"/>
          <w:sz w:val="22"/>
          <w:szCs w:val="22"/>
        </w:rPr>
        <w:t>=1</w:t>
      </w:r>
    </w:p>
    <w:p w14:paraId="04F1CFAC" w14:textId="6275D20B" w:rsidR="00FB1D60" w:rsidRDefault="00FB1D60" w:rsidP="00FB1D60">
      <w:pPr>
        <w:pStyle w:val="Prrafodelista"/>
        <w:ind w:left="360"/>
        <w:jc w:val="both"/>
        <w:rPr>
          <w:color w:val="595959" w:themeColor="text1" w:themeTint="A6"/>
          <w:sz w:val="22"/>
          <w:szCs w:val="22"/>
        </w:rPr>
      </w:pPr>
      <w:r w:rsidRPr="006B3E32">
        <w:rPr>
          <w:color w:val="595959" w:themeColor="text1" w:themeTint="A6"/>
          <w:sz w:val="22"/>
          <w:szCs w:val="22"/>
        </w:rPr>
        <w:t xml:space="preserve">           |C</w:t>
      </w:r>
      <w:r w:rsidR="007321DE">
        <w:rPr>
          <w:color w:val="595959" w:themeColor="text1" w:themeTint="A6"/>
          <w:sz w:val="22"/>
          <w:szCs w:val="22"/>
          <w:vertAlign w:val="subscript"/>
        </w:rPr>
        <w:t>2</w:t>
      </w:r>
      <w:r w:rsidRPr="006B3E32">
        <w:rPr>
          <w:color w:val="595959" w:themeColor="text1" w:themeTint="A6"/>
          <w:sz w:val="22"/>
          <w:szCs w:val="22"/>
        </w:rPr>
        <w:t>+ T(n-1)   cuando n&gt;1</w:t>
      </w:r>
    </w:p>
    <w:p w14:paraId="0762C472" w14:textId="77777777" w:rsidR="00FB1D60" w:rsidRPr="007321DE" w:rsidRDefault="00FB1D60" w:rsidP="007321DE">
      <w:pPr>
        <w:ind w:firstLine="360"/>
        <w:jc w:val="both"/>
        <w:rPr>
          <w:color w:val="000000" w:themeColor="text1"/>
          <w:sz w:val="22"/>
          <w:szCs w:val="22"/>
        </w:rPr>
      </w:pPr>
      <w:r w:rsidRPr="007321DE">
        <w:rPr>
          <w:color w:val="000000" w:themeColor="text1"/>
          <w:sz w:val="22"/>
          <w:szCs w:val="22"/>
        </w:rPr>
        <w:t>La función de recursividad está dada por:</w:t>
      </w:r>
    </w:p>
    <w:p w14:paraId="73171071" w14:textId="77777777" w:rsidR="00FB1D60" w:rsidRPr="006B3E32" w:rsidRDefault="00FB1D60" w:rsidP="00FB1D60">
      <w:pPr>
        <w:pStyle w:val="Prrafodelista"/>
        <w:ind w:left="360"/>
        <w:jc w:val="both"/>
        <w:rPr>
          <w:color w:val="000000" w:themeColor="text1"/>
          <w:sz w:val="22"/>
          <w:szCs w:val="22"/>
          <w:vertAlign w:val="subscript"/>
        </w:rPr>
      </w:pPr>
      <w:r w:rsidRPr="006B3E32">
        <w:rPr>
          <w:color w:val="595959" w:themeColor="text1" w:themeTint="A6"/>
          <w:sz w:val="22"/>
          <w:szCs w:val="22"/>
        </w:rPr>
        <w:t>T(n) = C</w:t>
      </w:r>
      <w:r>
        <w:rPr>
          <w:color w:val="595959" w:themeColor="text1" w:themeTint="A6"/>
          <w:sz w:val="22"/>
          <w:szCs w:val="22"/>
          <w:vertAlign w:val="subscript"/>
        </w:rPr>
        <w:t>2</w:t>
      </w:r>
      <w:r w:rsidRPr="006B3E32">
        <w:rPr>
          <w:color w:val="595959" w:themeColor="text1" w:themeTint="A6"/>
          <w:sz w:val="22"/>
          <w:szCs w:val="22"/>
        </w:rPr>
        <w:t>n + C</w:t>
      </w:r>
      <w:r w:rsidRPr="006B3E32">
        <w:rPr>
          <w:color w:val="595959" w:themeColor="text1" w:themeTint="A6"/>
          <w:sz w:val="22"/>
          <w:szCs w:val="22"/>
          <w:vertAlign w:val="subscript"/>
        </w:rPr>
        <w:t>1</w:t>
      </w:r>
    </w:p>
    <w:p w14:paraId="56DEC6BF" w14:textId="77777777" w:rsidR="00FB1D60" w:rsidRPr="006B3E32" w:rsidRDefault="00FB1D60" w:rsidP="00FB1D60">
      <w:pPr>
        <w:pStyle w:val="Prrafodelista"/>
        <w:ind w:left="360"/>
        <w:jc w:val="both"/>
        <w:rPr>
          <w:color w:val="000000" w:themeColor="text1"/>
          <w:sz w:val="22"/>
          <w:szCs w:val="22"/>
        </w:rPr>
      </w:pPr>
      <w:r>
        <w:rPr>
          <w:color w:val="000000" w:themeColor="text1"/>
          <w:sz w:val="22"/>
          <w:szCs w:val="22"/>
        </w:rPr>
        <w:t>Aplicando la notación O</w:t>
      </w:r>
    </w:p>
    <w:p w14:paraId="3B7B656E" w14:textId="77777777" w:rsidR="00FB1D60" w:rsidRDefault="00FB1D60" w:rsidP="00FB1D60">
      <w:pPr>
        <w:pStyle w:val="Prrafodelista"/>
        <w:ind w:left="360"/>
        <w:jc w:val="both"/>
        <w:rPr>
          <w:color w:val="000000" w:themeColor="text1"/>
          <w:sz w:val="22"/>
          <w:szCs w:val="22"/>
        </w:rPr>
      </w:pPr>
      <w:r w:rsidRPr="006B3E32">
        <w:rPr>
          <w:color w:val="595959" w:themeColor="text1" w:themeTint="A6"/>
          <w:sz w:val="22"/>
          <w:szCs w:val="22"/>
        </w:rPr>
        <w:t>T(n)</w:t>
      </w:r>
      <w:r>
        <w:rPr>
          <w:color w:val="000000" w:themeColor="text1"/>
          <w:sz w:val="22"/>
          <w:szCs w:val="22"/>
        </w:rPr>
        <w:t xml:space="preserve"> es </w:t>
      </w:r>
      <w:r w:rsidRPr="006B3E32">
        <w:rPr>
          <w:color w:val="595959" w:themeColor="text1" w:themeTint="A6"/>
          <w:sz w:val="22"/>
          <w:szCs w:val="22"/>
        </w:rPr>
        <w:t>O(C</w:t>
      </w:r>
      <w:r w:rsidRPr="006B3E32">
        <w:rPr>
          <w:color w:val="595959" w:themeColor="text1" w:themeTint="A6"/>
          <w:sz w:val="22"/>
          <w:szCs w:val="22"/>
          <w:vertAlign w:val="subscript"/>
        </w:rPr>
        <w:t>2</w:t>
      </w:r>
      <w:r w:rsidRPr="006B3E32">
        <w:rPr>
          <w:color w:val="595959" w:themeColor="text1" w:themeTint="A6"/>
          <w:sz w:val="22"/>
          <w:szCs w:val="22"/>
        </w:rPr>
        <w:t>n + C</w:t>
      </w:r>
      <w:r w:rsidRPr="006B3E32">
        <w:rPr>
          <w:color w:val="595959" w:themeColor="text1" w:themeTint="A6"/>
          <w:sz w:val="22"/>
          <w:szCs w:val="22"/>
          <w:vertAlign w:val="subscript"/>
        </w:rPr>
        <w:t>1</w:t>
      </w:r>
      <w:r w:rsidRPr="006B3E32">
        <w:rPr>
          <w:color w:val="595959" w:themeColor="text1" w:themeTint="A6"/>
          <w:sz w:val="22"/>
          <w:szCs w:val="22"/>
        </w:rPr>
        <w:t>)</w:t>
      </w:r>
    </w:p>
    <w:p w14:paraId="07EEF0DA" w14:textId="77777777" w:rsidR="00FB1D60" w:rsidRDefault="00FB1D60" w:rsidP="00FB1D60">
      <w:pPr>
        <w:pStyle w:val="Prrafodelista"/>
        <w:ind w:left="360"/>
        <w:jc w:val="both"/>
        <w:rPr>
          <w:color w:val="000000" w:themeColor="text1"/>
          <w:sz w:val="22"/>
          <w:szCs w:val="22"/>
        </w:rPr>
      </w:pPr>
      <w:r>
        <w:rPr>
          <w:color w:val="000000" w:themeColor="text1"/>
          <w:sz w:val="22"/>
          <w:szCs w:val="22"/>
        </w:rPr>
        <w:t>Aplicando reglas de sumas y producto</w:t>
      </w:r>
    </w:p>
    <w:p w14:paraId="749A7E09" w14:textId="69887016" w:rsidR="00FB1D60" w:rsidRDefault="00FB1D60" w:rsidP="00FB1D60">
      <w:pPr>
        <w:pStyle w:val="Prrafodelista"/>
        <w:ind w:left="360"/>
        <w:jc w:val="both"/>
        <w:rPr>
          <w:color w:val="595959" w:themeColor="text1" w:themeTint="A6"/>
          <w:sz w:val="22"/>
          <w:szCs w:val="22"/>
        </w:rPr>
      </w:pPr>
      <w:r w:rsidRPr="006B3E32">
        <w:rPr>
          <w:color w:val="595959" w:themeColor="text1" w:themeTint="A6"/>
          <w:sz w:val="22"/>
          <w:szCs w:val="22"/>
        </w:rPr>
        <w:t>T(n)</w:t>
      </w:r>
      <w:r>
        <w:rPr>
          <w:color w:val="000000" w:themeColor="text1"/>
          <w:sz w:val="22"/>
          <w:szCs w:val="22"/>
        </w:rPr>
        <w:t xml:space="preserve"> es </w:t>
      </w:r>
      <w:r w:rsidRPr="006B3E32">
        <w:rPr>
          <w:color w:val="595959" w:themeColor="text1" w:themeTint="A6"/>
          <w:sz w:val="22"/>
          <w:szCs w:val="22"/>
        </w:rPr>
        <w:t>O(n)</w:t>
      </w:r>
    </w:p>
    <w:p w14:paraId="3240F2FB" w14:textId="00B64BBF" w:rsidR="00B30FA9" w:rsidRDefault="00B30FA9" w:rsidP="00FB1D60">
      <w:pPr>
        <w:pStyle w:val="Prrafodelista"/>
        <w:ind w:left="360"/>
        <w:jc w:val="both"/>
        <w:rPr>
          <w:color w:val="595959" w:themeColor="text1" w:themeTint="A6"/>
          <w:sz w:val="22"/>
          <w:szCs w:val="22"/>
        </w:rPr>
      </w:pPr>
    </w:p>
    <w:p w14:paraId="4666D70F" w14:textId="057EDCEA" w:rsidR="00B30FA9" w:rsidRPr="00B57B61" w:rsidRDefault="00B30FA9" w:rsidP="00B57B61">
      <w:pPr>
        <w:pStyle w:val="Prrafodelista"/>
        <w:ind w:left="360"/>
        <w:jc w:val="both"/>
        <w:rPr>
          <w:b/>
          <w:bCs/>
          <w:color w:val="0D0D0D" w:themeColor="text1" w:themeTint="F2"/>
          <w:sz w:val="22"/>
          <w:szCs w:val="22"/>
        </w:rPr>
      </w:pPr>
      <w:r>
        <w:rPr>
          <w:b/>
          <w:bCs/>
          <w:color w:val="0D0D0D" w:themeColor="text1" w:themeTint="F2"/>
          <w:sz w:val="22"/>
          <w:szCs w:val="22"/>
        </w:rPr>
        <w:t>Triangle</w:t>
      </w:r>
    </w:p>
    <w:p w14:paraId="4CB4EAAC" w14:textId="21E681EE" w:rsidR="00B30FA9" w:rsidRDefault="00B30FA9" w:rsidP="00FB1D60">
      <w:pPr>
        <w:pStyle w:val="Prrafodelista"/>
        <w:ind w:left="360"/>
        <w:jc w:val="both"/>
        <w:rPr>
          <w:color w:val="0D0D0D" w:themeColor="text1" w:themeTint="F2"/>
          <w:sz w:val="22"/>
          <w:szCs w:val="22"/>
        </w:rPr>
      </w:pPr>
      <w:r>
        <w:rPr>
          <w:color w:val="0D0D0D" w:themeColor="text1" w:themeTint="F2"/>
          <w:sz w:val="22"/>
          <w:szCs w:val="22"/>
        </w:rPr>
        <w:t xml:space="preserve">El método </w:t>
      </w:r>
      <w:r>
        <w:rPr>
          <w:i/>
          <w:iCs/>
          <w:color w:val="0D0D0D" w:themeColor="text1" w:themeTint="F2"/>
          <w:sz w:val="22"/>
          <w:szCs w:val="22"/>
        </w:rPr>
        <w:t xml:space="preserve">Triangle </w:t>
      </w:r>
      <w:r>
        <w:rPr>
          <w:color w:val="0D0D0D" w:themeColor="text1" w:themeTint="F2"/>
          <w:sz w:val="22"/>
          <w:szCs w:val="22"/>
        </w:rPr>
        <w:t xml:space="preserve">calcula el numero de cubos de un triangulo formado por cubos de un numero de filas dado; recibe el parámetro </w:t>
      </w:r>
      <w:r>
        <w:rPr>
          <w:i/>
          <w:iCs/>
          <w:color w:val="0D0D0D" w:themeColor="text1" w:themeTint="F2"/>
          <w:sz w:val="22"/>
          <w:szCs w:val="22"/>
        </w:rPr>
        <w:t xml:space="preserve">rows </w:t>
      </w:r>
      <w:r>
        <w:rPr>
          <w:color w:val="0D0D0D" w:themeColor="text1" w:themeTint="F2"/>
          <w:sz w:val="22"/>
          <w:szCs w:val="22"/>
        </w:rPr>
        <w:t xml:space="preserve">que es un entero positivo y representa la cantidad de filas del triángulo. El método tiene el siguiente funcionamiento: primero pregunta si la cantidad </w:t>
      </w:r>
      <w:r w:rsidR="007C13A6">
        <w:rPr>
          <w:color w:val="0D0D0D" w:themeColor="text1" w:themeTint="F2"/>
          <w:sz w:val="22"/>
          <w:szCs w:val="22"/>
        </w:rPr>
        <w:t>de filas es igual a cero, en ese caso retorna cero, si sucede lo contrario retorna la cantidad de filas más el llamado recursivo con el número de filas menos uno</w:t>
      </w:r>
      <w:r w:rsidR="007321DE">
        <w:rPr>
          <w:color w:val="0D0D0D" w:themeColor="text1" w:themeTint="F2"/>
          <w:sz w:val="22"/>
          <w:szCs w:val="22"/>
        </w:rPr>
        <w:t xml:space="preserve"> </w:t>
      </w:r>
      <w:r w:rsidR="007321DE" w:rsidRPr="007321DE">
        <w:rPr>
          <w:i/>
          <w:iCs/>
          <w:color w:val="0D0D0D" w:themeColor="text1" w:themeTint="F2"/>
          <w:sz w:val="22"/>
          <w:szCs w:val="22"/>
        </w:rPr>
        <w:t>triangle(rows-1)+rows</w:t>
      </w:r>
      <w:r w:rsidR="007C13A6">
        <w:rPr>
          <w:color w:val="0D0D0D" w:themeColor="text1" w:themeTint="F2"/>
          <w:sz w:val="22"/>
          <w:szCs w:val="22"/>
        </w:rPr>
        <w:t>. El principio en el que se basa el algoritmo es que la cantidad de cubos de un triangulo de n filas es igual a n mas la cantidad de cubos de un triángulo en n-1 filas.</w:t>
      </w:r>
    </w:p>
    <w:p w14:paraId="0B6EF360" w14:textId="77777777" w:rsidR="007C13A6" w:rsidRDefault="007C13A6" w:rsidP="00FB1D60">
      <w:pPr>
        <w:pStyle w:val="Prrafodelista"/>
        <w:ind w:left="360"/>
        <w:jc w:val="both"/>
        <w:rPr>
          <w:color w:val="0D0D0D" w:themeColor="text1" w:themeTint="F2"/>
          <w:sz w:val="22"/>
          <w:szCs w:val="22"/>
        </w:rPr>
      </w:pPr>
    </w:p>
    <w:p w14:paraId="2627CFA2" w14:textId="4C0B089B" w:rsidR="007C13A6" w:rsidRDefault="007C13A6" w:rsidP="007C13A6">
      <w:pPr>
        <w:pStyle w:val="Prrafodelista"/>
        <w:ind w:left="360"/>
        <w:jc w:val="both"/>
        <w:rPr>
          <w:color w:val="000000" w:themeColor="text1"/>
          <w:sz w:val="22"/>
          <w:szCs w:val="22"/>
        </w:rPr>
      </w:pPr>
      <w:r>
        <w:rPr>
          <w:color w:val="000000" w:themeColor="text1"/>
          <w:sz w:val="22"/>
          <w:szCs w:val="22"/>
        </w:rPr>
        <w:t>La complejidad del tiempo está dada por la función T(n), donde n es el número de filas del triángulo y C</w:t>
      </w:r>
      <w:r>
        <w:rPr>
          <w:color w:val="000000" w:themeColor="text1"/>
          <w:sz w:val="22"/>
          <w:szCs w:val="22"/>
          <w:vertAlign w:val="subscript"/>
        </w:rPr>
        <w:t xml:space="preserve">n </w:t>
      </w:r>
      <w:r>
        <w:rPr>
          <w:color w:val="000000" w:themeColor="text1"/>
          <w:sz w:val="22"/>
          <w:szCs w:val="22"/>
        </w:rPr>
        <w:t xml:space="preserve">son cantidades constantes de operaciones. </w:t>
      </w:r>
    </w:p>
    <w:p w14:paraId="6055466D" w14:textId="38797405" w:rsidR="007C13A6" w:rsidRDefault="007C13A6" w:rsidP="007C13A6">
      <w:pPr>
        <w:pStyle w:val="Prrafodelista"/>
        <w:ind w:left="360"/>
        <w:jc w:val="both"/>
        <w:rPr>
          <w:color w:val="595959" w:themeColor="text1" w:themeTint="A6"/>
          <w:sz w:val="22"/>
          <w:szCs w:val="22"/>
        </w:rPr>
      </w:pPr>
      <w:r w:rsidRPr="006B3E32">
        <w:rPr>
          <w:color w:val="595959" w:themeColor="text1" w:themeTint="A6"/>
          <w:sz w:val="22"/>
          <w:szCs w:val="22"/>
        </w:rPr>
        <w:t>C</w:t>
      </w:r>
      <w:r w:rsidRPr="006B3E32">
        <w:rPr>
          <w:color w:val="595959" w:themeColor="text1" w:themeTint="A6"/>
          <w:sz w:val="22"/>
          <w:szCs w:val="22"/>
          <w:vertAlign w:val="subscript"/>
        </w:rPr>
        <w:t>1</w:t>
      </w:r>
      <w:r w:rsidRPr="006B3E32">
        <w:rPr>
          <w:color w:val="595959" w:themeColor="text1" w:themeTint="A6"/>
          <w:sz w:val="22"/>
          <w:szCs w:val="22"/>
        </w:rPr>
        <w:t>=</w:t>
      </w:r>
      <w:r>
        <w:rPr>
          <w:color w:val="595959" w:themeColor="text1" w:themeTint="A6"/>
          <w:sz w:val="22"/>
          <w:szCs w:val="22"/>
        </w:rPr>
        <w:t>3</w:t>
      </w:r>
      <w:r w:rsidRPr="006B3E32">
        <w:rPr>
          <w:color w:val="595959" w:themeColor="text1" w:themeTint="A6"/>
          <w:sz w:val="22"/>
          <w:szCs w:val="22"/>
        </w:rPr>
        <w:t xml:space="preserve"> C</w:t>
      </w:r>
      <w:r w:rsidRPr="006B3E32">
        <w:rPr>
          <w:color w:val="595959" w:themeColor="text1" w:themeTint="A6"/>
          <w:sz w:val="22"/>
          <w:szCs w:val="22"/>
          <w:vertAlign w:val="subscript"/>
        </w:rPr>
        <w:t>2</w:t>
      </w:r>
      <w:r w:rsidRPr="006B3E32">
        <w:rPr>
          <w:color w:val="595959" w:themeColor="text1" w:themeTint="A6"/>
          <w:sz w:val="22"/>
          <w:szCs w:val="22"/>
        </w:rPr>
        <w:t>=</w:t>
      </w:r>
      <w:r>
        <w:rPr>
          <w:color w:val="595959" w:themeColor="text1" w:themeTint="A6"/>
          <w:sz w:val="22"/>
          <w:szCs w:val="22"/>
        </w:rPr>
        <w:t xml:space="preserve"> 3 </w:t>
      </w:r>
    </w:p>
    <w:p w14:paraId="427BB5DD" w14:textId="7E968CB0" w:rsidR="007C13A6" w:rsidRPr="006B3E32" w:rsidRDefault="007C13A6" w:rsidP="007C13A6">
      <w:pPr>
        <w:pStyle w:val="Prrafodelista"/>
        <w:ind w:left="360"/>
        <w:jc w:val="both"/>
        <w:rPr>
          <w:color w:val="595959" w:themeColor="text1" w:themeTint="A6"/>
          <w:sz w:val="22"/>
          <w:szCs w:val="22"/>
        </w:rPr>
      </w:pPr>
      <w:r w:rsidRPr="006B3E32">
        <w:rPr>
          <w:color w:val="595959" w:themeColor="text1" w:themeTint="A6"/>
          <w:sz w:val="22"/>
          <w:szCs w:val="22"/>
        </w:rPr>
        <w:t>T(n) = |C</w:t>
      </w:r>
      <w:r w:rsidRPr="006B3E32">
        <w:rPr>
          <w:color w:val="595959" w:themeColor="text1" w:themeTint="A6"/>
          <w:sz w:val="22"/>
          <w:szCs w:val="22"/>
          <w:vertAlign w:val="subscript"/>
        </w:rPr>
        <w:t xml:space="preserve">1                      </w:t>
      </w:r>
      <w:r w:rsidRPr="006B3E32">
        <w:rPr>
          <w:color w:val="595959" w:themeColor="text1" w:themeTint="A6"/>
          <w:sz w:val="22"/>
          <w:szCs w:val="22"/>
        </w:rPr>
        <w:t xml:space="preserve">   cuando n</w:t>
      </w:r>
      <w:r>
        <w:rPr>
          <w:color w:val="595959" w:themeColor="text1" w:themeTint="A6"/>
          <w:sz w:val="22"/>
          <w:szCs w:val="22"/>
        </w:rPr>
        <w:t>=</w:t>
      </w:r>
      <w:r w:rsidRPr="006B3E32">
        <w:rPr>
          <w:color w:val="595959" w:themeColor="text1" w:themeTint="A6"/>
          <w:sz w:val="22"/>
          <w:szCs w:val="22"/>
        </w:rPr>
        <w:t>=</w:t>
      </w:r>
      <w:r>
        <w:rPr>
          <w:color w:val="595959" w:themeColor="text1" w:themeTint="A6"/>
          <w:sz w:val="22"/>
          <w:szCs w:val="22"/>
        </w:rPr>
        <w:t>0</w:t>
      </w:r>
    </w:p>
    <w:p w14:paraId="1EFCB934" w14:textId="4C8695F7" w:rsidR="007C13A6" w:rsidRDefault="007C13A6" w:rsidP="007C13A6">
      <w:pPr>
        <w:pStyle w:val="Prrafodelista"/>
        <w:ind w:left="360"/>
        <w:jc w:val="both"/>
        <w:rPr>
          <w:color w:val="595959" w:themeColor="text1" w:themeTint="A6"/>
          <w:sz w:val="22"/>
          <w:szCs w:val="22"/>
        </w:rPr>
      </w:pPr>
      <w:r w:rsidRPr="006B3E32">
        <w:rPr>
          <w:color w:val="595959" w:themeColor="text1" w:themeTint="A6"/>
          <w:sz w:val="22"/>
          <w:szCs w:val="22"/>
        </w:rPr>
        <w:t xml:space="preserve">           |C</w:t>
      </w:r>
      <w:r w:rsidRPr="006B3E32">
        <w:rPr>
          <w:color w:val="595959" w:themeColor="text1" w:themeTint="A6"/>
          <w:sz w:val="22"/>
          <w:szCs w:val="22"/>
          <w:vertAlign w:val="subscript"/>
        </w:rPr>
        <w:t xml:space="preserve">2 </w:t>
      </w:r>
      <w:r w:rsidRPr="006B3E32">
        <w:rPr>
          <w:color w:val="595959" w:themeColor="text1" w:themeTint="A6"/>
          <w:sz w:val="22"/>
          <w:szCs w:val="22"/>
        </w:rPr>
        <w:t>+ T(n-1)   cuando n&gt;</w:t>
      </w:r>
      <w:r>
        <w:rPr>
          <w:color w:val="595959" w:themeColor="text1" w:themeTint="A6"/>
          <w:sz w:val="22"/>
          <w:szCs w:val="22"/>
        </w:rPr>
        <w:t>0</w:t>
      </w:r>
    </w:p>
    <w:p w14:paraId="6059B22A" w14:textId="77777777" w:rsidR="007C13A6" w:rsidRPr="001C594C" w:rsidRDefault="007C13A6" w:rsidP="007C13A6">
      <w:pPr>
        <w:pStyle w:val="Prrafodelista"/>
        <w:ind w:left="360"/>
        <w:jc w:val="both"/>
        <w:rPr>
          <w:color w:val="595959" w:themeColor="text1" w:themeTint="A6"/>
          <w:sz w:val="22"/>
          <w:szCs w:val="22"/>
        </w:rPr>
      </w:pPr>
      <w:r>
        <w:rPr>
          <w:color w:val="595959" w:themeColor="text1" w:themeTint="A6"/>
          <w:sz w:val="22"/>
          <w:szCs w:val="22"/>
        </w:rPr>
        <w:t xml:space="preserve">      </w:t>
      </w:r>
    </w:p>
    <w:p w14:paraId="6C14F0E3" w14:textId="77777777" w:rsidR="007C13A6" w:rsidRPr="006B3E32" w:rsidRDefault="007C13A6" w:rsidP="007C13A6">
      <w:pPr>
        <w:pStyle w:val="Prrafodelista"/>
        <w:ind w:left="360"/>
        <w:jc w:val="both"/>
        <w:rPr>
          <w:color w:val="000000" w:themeColor="text1"/>
          <w:sz w:val="22"/>
          <w:szCs w:val="22"/>
        </w:rPr>
      </w:pPr>
      <w:r>
        <w:rPr>
          <w:color w:val="000000" w:themeColor="text1"/>
          <w:sz w:val="22"/>
          <w:szCs w:val="22"/>
        </w:rPr>
        <w:t>La función de recursividad está dada por:</w:t>
      </w:r>
    </w:p>
    <w:p w14:paraId="7A6A296D" w14:textId="77777777" w:rsidR="007C13A6" w:rsidRPr="006B3E32" w:rsidRDefault="007C13A6" w:rsidP="007C13A6">
      <w:pPr>
        <w:pStyle w:val="Prrafodelista"/>
        <w:ind w:left="360"/>
        <w:jc w:val="both"/>
        <w:rPr>
          <w:color w:val="000000" w:themeColor="text1"/>
          <w:sz w:val="22"/>
          <w:szCs w:val="22"/>
          <w:vertAlign w:val="subscript"/>
        </w:rPr>
      </w:pPr>
      <w:r w:rsidRPr="006B3E32">
        <w:rPr>
          <w:color w:val="595959" w:themeColor="text1" w:themeTint="A6"/>
          <w:sz w:val="22"/>
          <w:szCs w:val="22"/>
        </w:rPr>
        <w:t>T(n) = C</w:t>
      </w:r>
      <w:r>
        <w:rPr>
          <w:color w:val="595959" w:themeColor="text1" w:themeTint="A6"/>
          <w:sz w:val="22"/>
          <w:szCs w:val="22"/>
          <w:vertAlign w:val="subscript"/>
        </w:rPr>
        <w:t>2</w:t>
      </w:r>
      <w:r w:rsidRPr="006B3E32">
        <w:rPr>
          <w:color w:val="595959" w:themeColor="text1" w:themeTint="A6"/>
          <w:sz w:val="22"/>
          <w:szCs w:val="22"/>
        </w:rPr>
        <w:t>n + C</w:t>
      </w:r>
      <w:r w:rsidRPr="006B3E32">
        <w:rPr>
          <w:color w:val="595959" w:themeColor="text1" w:themeTint="A6"/>
          <w:sz w:val="22"/>
          <w:szCs w:val="22"/>
          <w:vertAlign w:val="subscript"/>
        </w:rPr>
        <w:t>1</w:t>
      </w:r>
    </w:p>
    <w:p w14:paraId="55C42944" w14:textId="77777777" w:rsidR="007C13A6" w:rsidRPr="006B3E32" w:rsidRDefault="007C13A6" w:rsidP="007C13A6">
      <w:pPr>
        <w:pStyle w:val="Prrafodelista"/>
        <w:ind w:left="360"/>
        <w:jc w:val="both"/>
        <w:rPr>
          <w:color w:val="000000" w:themeColor="text1"/>
          <w:sz w:val="22"/>
          <w:szCs w:val="22"/>
        </w:rPr>
      </w:pPr>
      <w:r>
        <w:rPr>
          <w:color w:val="000000" w:themeColor="text1"/>
          <w:sz w:val="22"/>
          <w:szCs w:val="22"/>
        </w:rPr>
        <w:t>Aplicando la notación O</w:t>
      </w:r>
    </w:p>
    <w:p w14:paraId="616FFA7B" w14:textId="77777777" w:rsidR="007C13A6" w:rsidRDefault="007C13A6" w:rsidP="007C13A6">
      <w:pPr>
        <w:pStyle w:val="Prrafodelista"/>
        <w:ind w:left="360"/>
        <w:jc w:val="both"/>
        <w:rPr>
          <w:color w:val="000000" w:themeColor="text1"/>
          <w:sz w:val="22"/>
          <w:szCs w:val="22"/>
        </w:rPr>
      </w:pPr>
      <w:r w:rsidRPr="006B3E32">
        <w:rPr>
          <w:color w:val="595959" w:themeColor="text1" w:themeTint="A6"/>
          <w:sz w:val="22"/>
          <w:szCs w:val="22"/>
        </w:rPr>
        <w:t>T(n)</w:t>
      </w:r>
      <w:r>
        <w:rPr>
          <w:color w:val="000000" w:themeColor="text1"/>
          <w:sz w:val="22"/>
          <w:szCs w:val="22"/>
        </w:rPr>
        <w:t xml:space="preserve"> es </w:t>
      </w:r>
      <w:proofErr w:type="gramStart"/>
      <w:r w:rsidRPr="006B3E32">
        <w:rPr>
          <w:color w:val="595959" w:themeColor="text1" w:themeTint="A6"/>
          <w:sz w:val="22"/>
          <w:szCs w:val="22"/>
        </w:rPr>
        <w:t>O(</w:t>
      </w:r>
      <w:proofErr w:type="gramEnd"/>
      <w:r w:rsidRPr="006B3E32">
        <w:rPr>
          <w:color w:val="595959" w:themeColor="text1" w:themeTint="A6"/>
          <w:sz w:val="22"/>
          <w:szCs w:val="22"/>
        </w:rPr>
        <w:t>C</w:t>
      </w:r>
      <w:r w:rsidRPr="006B3E32">
        <w:rPr>
          <w:color w:val="595959" w:themeColor="text1" w:themeTint="A6"/>
          <w:sz w:val="22"/>
          <w:szCs w:val="22"/>
          <w:vertAlign w:val="subscript"/>
        </w:rPr>
        <w:t>2</w:t>
      </w:r>
      <w:r w:rsidRPr="006B3E32">
        <w:rPr>
          <w:color w:val="595959" w:themeColor="text1" w:themeTint="A6"/>
          <w:sz w:val="22"/>
          <w:szCs w:val="22"/>
        </w:rPr>
        <w:t>n + C</w:t>
      </w:r>
      <w:r w:rsidRPr="006B3E32">
        <w:rPr>
          <w:color w:val="595959" w:themeColor="text1" w:themeTint="A6"/>
          <w:sz w:val="22"/>
          <w:szCs w:val="22"/>
          <w:vertAlign w:val="subscript"/>
        </w:rPr>
        <w:t>1</w:t>
      </w:r>
      <w:r w:rsidRPr="006B3E32">
        <w:rPr>
          <w:color w:val="595959" w:themeColor="text1" w:themeTint="A6"/>
          <w:sz w:val="22"/>
          <w:szCs w:val="22"/>
        </w:rPr>
        <w:t>)</w:t>
      </w:r>
    </w:p>
    <w:p w14:paraId="1FE9264A" w14:textId="77777777" w:rsidR="007C13A6" w:rsidRDefault="007C13A6" w:rsidP="007C13A6">
      <w:pPr>
        <w:pStyle w:val="Prrafodelista"/>
        <w:ind w:left="360"/>
        <w:jc w:val="both"/>
        <w:rPr>
          <w:color w:val="000000" w:themeColor="text1"/>
          <w:sz w:val="22"/>
          <w:szCs w:val="22"/>
        </w:rPr>
      </w:pPr>
      <w:r>
        <w:rPr>
          <w:color w:val="000000" w:themeColor="text1"/>
          <w:sz w:val="22"/>
          <w:szCs w:val="22"/>
        </w:rPr>
        <w:t>Aplicando reglas de sumas y producto</w:t>
      </w:r>
    </w:p>
    <w:p w14:paraId="4E6EA40C" w14:textId="7CC5967E" w:rsidR="007C13A6" w:rsidRDefault="007C13A6" w:rsidP="007C13A6">
      <w:pPr>
        <w:pStyle w:val="Prrafodelista"/>
        <w:ind w:left="360"/>
        <w:jc w:val="both"/>
        <w:rPr>
          <w:color w:val="595959" w:themeColor="text1" w:themeTint="A6"/>
          <w:sz w:val="22"/>
          <w:szCs w:val="22"/>
        </w:rPr>
      </w:pPr>
      <w:r w:rsidRPr="006B3E32">
        <w:rPr>
          <w:color w:val="595959" w:themeColor="text1" w:themeTint="A6"/>
          <w:sz w:val="22"/>
          <w:szCs w:val="22"/>
        </w:rPr>
        <w:t>T(n)</w:t>
      </w:r>
      <w:r>
        <w:rPr>
          <w:color w:val="000000" w:themeColor="text1"/>
          <w:sz w:val="22"/>
          <w:szCs w:val="22"/>
        </w:rPr>
        <w:t xml:space="preserve"> es </w:t>
      </w:r>
      <w:r w:rsidRPr="006B3E32">
        <w:rPr>
          <w:color w:val="595959" w:themeColor="text1" w:themeTint="A6"/>
          <w:sz w:val="22"/>
          <w:szCs w:val="22"/>
        </w:rPr>
        <w:t>O(n)</w:t>
      </w:r>
    </w:p>
    <w:p w14:paraId="432B55A3" w14:textId="70811D69" w:rsidR="00E237FC" w:rsidRDefault="00E237FC" w:rsidP="007C13A6">
      <w:pPr>
        <w:pStyle w:val="Prrafodelista"/>
        <w:ind w:left="360"/>
        <w:jc w:val="both"/>
        <w:rPr>
          <w:color w:val="595959" w:themeColor="text1" w:themeTint="A6"/>
          <w:sz w:val="22"/>
          <w:szCs w:val="22"/>
        </w:rPr>
      </w:pPr>
    </w:p>
    <w:p w14:paraId="03329965" w14:textId="1C6C2DBC" w:rsidR="00E237FC" w:rsidRDefault="00E237FC" w:rsidP="00E237FC">
      <w:pPr>
        <w:pStyle w:val="Prrafodelista"/>
        <w:ind w:left="360"/>
        <w:jc w:val="both"/>
        <w:rPr>
          <w:b/>
          <w:bCs/>
          <w:color w:val="000000" w:themeColor="text1"/>
          <w:sz w:val="22"/>
          <w:szCs w:val="22"/>
        </w:rPr>
      </w:pPr>
      <w:r>
        <w:rPr>
          <w:b/>
          <w:bCs/>
          <w:color w:val="000000" w:themeColor="text1"/>
          <w:sz w:val="22"/>
          <w:szCs w:val="22"/>
        </w:rPr>
        <w:t>Ejercicios de Recursión 2 en CodingBat</w:t>
      </w:r>
    </w:p>
    <w:p w14:paraId="24524520" w14:textId="5158A1BF" w:rsidR="00E237FC" w:rsidRDefault="00E237FC" w:rsidP="007C13A6">
      <w:pPr>
        <w:pStyle w:val="Prrafodelista"/>
        <w:ind w:left="360"/>
        <w:jc w:val="both"/>
        <w:rPr>
          <w:b/>
          <w:bCs/>
          <w:color w:val="000000" w:themeColor="text1"/>
          <w:sz w:val="22"/>
          <w:szCs w:val="22"/>
        </w:rPr>
      </w:pPr>
      <w:r>
        <w:rPr>
          <w:b/>
          <w:bCs/>
          <w:color w:val="000000" w:themeColor="text1"/>
          <w:sz w:val="22"/>
          <w:szCs w:val="22"/>
        </w:rPr>
        <w:t>G</w:t>
      </w:r>
      <w:r w:rsidRPr="00E237FC">
        <w:rPr>
          <w:b/>
          <w:bCs/>
          <w:color w:val="000000" w:themeColor="text1"/>
          <w:sz w:val="22"/>
          <w:szCs w:val="22"/>
        </w:rPr>
        <w:t>roupNoAdj</w:t>
      </w:r>
    </w:p>
    <w:p w14:paraId="5041EF08" w14:textId="096806E2" w:rsidR="00E237FC" w:rsidRDefault="00E237FC" w:rsidP="007C13A6">
      <w:pPr>
        <w:pStyle w:val="Prrafodelista"/>
        <w:ind w:left="360"/>
        <w:jc w:val="both"/>
        <w:rPr>
          <w:color w:val="000000" w:themeColor="text1"/>
          <w:sz w:val="22"/>
          <w:szCs w:val="22"/>
        </w:rPr>
      </w:pPr>
      <w:r>
        <w:rPr>
          <w:color w:val="000000" w:themeColor="text1"/>
          <w:sz w:val="22"/>
          <w:szCs w:val="22"/>
        </w:rPr>
        <w:t xml:space="preserve">Dado un arreglo de enteros, el método </w:t>
      </w:r>
      <w:r>
        <w:rPr>
          <w:i/>
          <w:iCs/>
          <w:color w:val="000000" w:themeColor="text1"/>
          <w:sz w:val="22"/>
          <w:szCs w:val="22"/>
        </w:rPr>
        <w:t xml:space="preserve">groupNoAdj </w:t>
      </w:r>
      <w:r>
        <w:rPr>
          <w:color w:val="000000" w:themeColor="text1"/>
          <w:sz w:val="22"/>
          <w:szCs w:val="22"/>
        </w:rPr>
        <w:t>nos dice si es posible escoger un grupo de esos enteros, de manera que sumen un valor objetivo dado, con la condición de que si un entero dentro del arreglo es escogido el siguiente no debe ser escogido</w:t>
      </w:r>
      <w:r w:rsidR="007321DE">
        <w:rPr>
          <w:color w:val="000000" w:themeColor="text1"/>
          <w:sz w:val="22"/>
          <w:szCs w:val="22"/>
        </w:rPr>
        <w:t xml:space="preserve">; recibe los </w:t>
      </w:r>
      <w:r w:rsidR="007321DE">
        <w:rPr>
          <w:color w:val="000000" w:themeColor="text1"/>
          <w:sz w:val="22"/>
          <w:szCs w:val="22"/>
        </w:rPr>
        <w:lastRenderedPageBreak/>
        <w:t xml:space="preserve">parámetros </w:t>
      </w:r>
      <w:r w:rsidR="007321DE" w:rsidRPr="007321DE">
        <w:rPr>
          <w:i/>
          <w:iCs/>
          <w:color w:val="000000" w:themeColor="text1"/>
          <w:sz w:val="22"/>
          <w:szCs w:val="22"/>
        </w:rPr>
        <w:t>nums</w:t>
      </w:r>
      <w:r w:rsidR="007321DE">
        <w:rPr>
          <w:i/>
          <w:iCs/>
          <w:color w:val="000000" w:themeColor="text1"/>
          <w:sz w:val="22"/>
          <w:szCs w:val="22"/>
        </w:rPr>
        <w:t xml:space="preserve">, </w:t>
      </w:r>
      <w:r w:rsidR="007321DE">
        <w:rPr>
          <w:color w:val="000000" w:themeColor="text1"/>
          <w:sz w:val="22"/>
          <w:szCs w:val="22"/>
        </w:rPr>
        <w:t xml:space="preserve">que es un arreglo de enteros, </w:t>
      </w:r>
      <w:r w:rsidR="007321DE" w:rsidRPr="007321DE">
        <w:rPr>
          <w:i/>
          <w:iCs/>
          <w:color w:val="000000" w:themeColor="text1"/>
          <w:sz w:val="22"/>
          <w:szCs w:val="22"/>
        </w:rPr>
        <w:t>start</w:t>
      </w:r>
      <w:r w:rsidR="007321DE">
        <w:rPr>
          <w:i/>
          <w:iCs/>
          <w:color w:val="000000" w:themeColor="text1"/>
          <w:sz w:val="22"/>
          <w:szCs w:val="22"/>
        </w:rPr>
        <w:t xml:space="preserve"> </w:t>
      </w:r>
      <w:r w:rsidR="00DF1DFC">
        <w:rPr>
          <w:color w:val="000000" w:themeColor="text1"/>
          <w:sz w:val="22"/>
          <w:szCs w:val="22"/>
        </w:rPr>
        <w:t xml:space="preserve">que es un entero y al principio siempre va a ser igual cero, y </w:t>
      </w:r>
      <w:r w:rsidR="00DF1DFC" w:rsidRPr="00DF1DFC">
        <w:rPr>
          <w:i/>
          <w:iCs/>
          <w:color w:val="000000" w:themeColor="text1"/>
          <w:sz w:val="22"/>
          <w:szCs w:val="22"/>
        </w:rPr>
        <w:t>target</w:t>
      </w:r>
      <w:r w:rsidR="00DF1DFC">
        <w:rPr>
          <w:i/>
          <w:iCs/>
          <w:color w:val="000000" w:themeColor="text1"/>
          <w:sz w:val="22"/>
          <w:szCs w:val="22"/>
        </w:rPr>
        <w:t xml:space="preserve"> </w:t>
      </w:r>
      <w:r w:rsidR="00DF1DFC">
        <w:rPr>
          <w:color w:val="000000" w:themeColor="text1"/>
          <w:sz w:val="22"/>
          <w:szCs w:val="22"/>
        </w:rPr>
        <w:t xml:space="preserve">que es un entero que representa el objetivo al que se debe llegar. El funcionamiento de la función es el siguiente: primero pregunta si </w:t>
      </w:r>
      <w:r w:rsidR="00BE7A1B" w:rsidRPr="00BE7A1B">
        <w:rPr>
          <w:i/>
          <w:iCs/>
          <w:color w:val="000000" w:themeColor="text1"/>
          <w:sz w:val="22"/>
          <w:szCs w:val="22"/>
        </w:rPr>
        <w:t>start</w:t>
      </w:r>
      <w:r w:rsidR="00BE7A1B">
        <w:rPr>
          <w:i/>
          <w:iCs/>
          <w:color w:val="000000" w:themeColor="text1"/>
          <w:sz w:val="22"/>
          <w:szCs w:val="22"/>
        </w:rPr>
        <w:t xml:space="preserve"> </w:t>
      </w:r>
      <w:r w:rsidR="00BE7A1B">
        <w:rPr>
          <w:color w:val="000000" w:themeColor="text1"/>
          <w:sz w:val="22"/>
          <w:szCs w:val="22"/>
        </w:rPr>
        <w:t xml:space="preserve">es mayor que la longitud de </w:t>
      </w:r>
      <w:r w:rsidR="00BE7A1B">
        <w:rPr>
          <w:i/>
          <w:iCs/>
          <w:color w:val="000000" w:themeColor="text1"/>
          <w:sz w:val="22"/>
          <w:szCs w:val="22"/>
        </w:rPr>
        <w:t>nums</w:t>
      </w:r>
      <w:r w:rsidR="00BE7A1B">
        <w:rPr>
          <w:color w:val="000000" w:themeColor="text1"/>
          <w:sz w:val="22"/>
          <w:szCs w:val="22"/>
        </w:rPr>
        <w:t xml:space="preserve"> menos uno, en caso de que si, retorna </w:t>
      </w:r>
      <w:r w:rsidR="00BE7A1B" w:rsidRPr="00BE7A1B">
        <w:rPr>
          <w:i/>
          <w:iCs/>
          <w:color w:val="000000" w:themeColor="text1"/>
          <w:sz w:val="22"/>
          <w:szCs w:val="22"/>
        </w:rPr>
        <w:t>true</w:t>
      </w:r>
      <w:r w:rsidR="00BE7A1B">
        <w:rPr>
          <w:color w:val="000000" w:themeColor="text1"/>
          <w:sz w:val="22"/>
          <w:szCs w:val="22"/>
        </w:rPr>
        <w:t xml:space="preserve"> si </w:t>
      </w:r>
      <w:r w:rsidR="00BE7A1B" w:rsidRPr="00BE7A1B">
        <w:rPr>
          <w:i/>
          <w:iCs/>
          <w:color w:val="000000" w:themeColor="text1"/>
          <w:sz w:val="22"/>
          <w:szCs w:val="22"/>
        </w:rPr>
        <w:t>target</w:t>
      </w:r>
      <w:r w:rsidR="00BE7A1B">
        <w:rPr>
          <w:color w:val="000000" w:themeColor="text1"/>
          <w:sz w:val="22"/>
          <w:szCs w:val="22"/>
        </w:rPr>
        <w:t xml:space="preserve"> es igual a cero, o </w:t>
      </w:r>
      <w:r w:rsidR="00BE7A1B" w:rsidRPr="00BE7A1B">
        <w:rPr>
          <w:i/>
          <w:iCs/>
          <w:color w:val="000000" w:themeColor="text1"/>
          <w:sz w:val="22"/>
          <w:szCs w:val="22"/>
        </w:rPr>
        <w:t>false</w:t>
      </w:r>
      <w:r w:rsidR="00BE7A1B">
        <w:rPr>
          <w:color w:val="000000" w:themeColor="text1"/>
          <w:sz w:val="22"/>
          <w:szCs w:val="22"/>
        </w:rPr>
        <w:t xml:space="preserve"> si pasa lo contrario; en caso de que no, retorna la disyunción entre dos llamados recursivos, el primer disyunto es el llamado de recursivo de la función con </w:t>
      </w:r>
      <w:r w:rsidR="00BE7A1B">
        <w:rPr>
          <w:i/>
          <w:iCs/>
          <w:color w:val="000000" w:themeColor="text1"/>
          <w:sz w:val="22"/>
          <w:szCs w:val="22"/>
        </w:rPr>
        <w:t>start</w:t>
      </w:r>
      <w:r w:rsidR="00BE7A1B">
        <w:rPr>
          <w:color w:val="000000" w:themeColor="text1"/>
          <w:sz w:val="22"/>
          <w:szCs w:val="22"/>
        </w:rPr>
        <w:t xml:space="preserve"> mas dos, el mismo arreglo de enteros </w:t>
      </w:r>
      <w:r w:rsidR="00BE7A1B">
        <w:rPr>
          <w:i/>
          <w:iCs/>
          <w:color w:val="000000" w:themeColor="text1"/>
          <w:sz w:val="22"/>
          <w:szCs w:val="22"/>
        </w:rPr>
        <w:t>nums</w:t>
      </w:r>
      <w:r w:rsidR="00BE7A1B">
        <w:rPr>
          <w:color w:val="000000" w:themeColor="text1"/>
          <w:sz w:val="22"/>
          <w:szCs w:val="22"/>
        </w:rPr>
        <w:t xml:space="preserve"> y </w:t>
      </w:r>
      <w:r w:rsidR="00BE7A1B">
        <w:rPr>
          <w:i/>
          <w:iCs/>
          <w:color w:val="000000" w:themeColor="text1"/>
          <w:sz w:val="22"/>
          <w:szCs w:val="22"/>
        </w:rPr>
        <w:t>target</w:t>
      </w:r>
      <w:r w:rsidR="00BE7A1B">
        <w:rPr>
          <w:color w:val="000000" w:themeColor="text1"/>
          <w:sz w:val="22"/>
          <w:szCs w:val="22"/>
        </w:rPr>
        <w:t xml:space="preserve"> menos el elemento en la posición </w:t>
      </w:r>
      <w:r w:rsidR="00BE7A1B">
        <w:rPr>
          <w:i/>
          <w:iCs/>
          <w:color w:val="000000" w:themeColor="text1"/>
          <w:sz w:val="22"/>
          <w:szCs w:val="22"/>
        </w:rPr>
        <w:t>start</w:t>
      </w:r>
      <w:r w:rsidR="00BE7A1B">
        <w:rPr>
          <w:color w:val="000000" w:themeColor="text1"/>
          <w:sz w:val="22"/>
          <w:szCs w:val="22"/>
        </w:rPr>
        <w:t xml:space="preserve"> de nums </w:t>
      </w:r>
      <w:r w:rsidR="00BE7A1B" w:rsidRPr="00BE7A1B">
        <w:rPr>
          <w:i/>
          <w:iCs/>
          <w:color w:val="000000" w:themeColor="text1"/>
          <w:sz w:val="22"/>
          <w:szCs w:val="22"/>
        </w:rPr>
        <w:t>groupNoAdj(start + 2, nums, target - nums[start])</w:t>
      </w:r>
      <w:r w:rsidR="00BE7A1B">
        <w:rPr>
          <w:color w:val="000000" w:themeColor="text1"/>
          <w:sz w:val="22"/>
          <w:szCs w:val="22"/>
        </w:rPr>
        <w:t xml:space="preserve">; el segundo disyunto es el llamado recursivo de la función con </w:t>
      </w:r>
      <w:r w:rsidR="00BE7A1B">
        <w:rPr>
          <w:i/>
          <w:iCs/>
          <w:color w:val="000000" w:themeColor="text1"/>
          <w:sz w:val="22"/>
          <w:szCs w:val="22"/>
        </w:rPr>
        <w:t>start</w:t>
      </w:r>
      <w:r w:rsidR="00BE7A1B">
        <w:rPr>
          <w:color w:val="000000" w:themeColor="text1"/>
          <w:sz w:val="22"/>
          <w:szCs w:val="22"/>
        </w:rPr>
        <w:t xml:space="preserve"> mas uno, el mismo arreglo de enteros </w:t>
      </w:r>
      <w:r w:rsidR="00BE7A1B">
        <w:rPr>
          <w:i/>
          <w:iCs/>
          <w:color w:val="000000" w:themeColor="text1"/>
          <w:sz w:val="22"/>
          <w:szCs w:val="22"/>
        </w:rPr>
        <w:t>nums</w:t>
      </w:r>
      <w:r w:rsidR="00BE7A1B">
        <w:rPr>
          <w:color w:val="000000" w:themeColor="text1"/>
          <w:sz w:val="22"/>
          <w:szCs w:val="22"/>
        </w:rPr>
        <w:t xml:space="preserve"> y </w:t>
      </w:r>
      <w:r w:rsidR="00BE7A1B" w:rsidRPr="00BE7A1B">
        <w:rPr>
          <w:i/>
          <w:iCs/>
          <w:color w:val="000000" w:themeColor="text1"/>
          <w:sz w:val="22"/>
          <w:szCs w:val="22"/>
        </w:rPr>
        <w:t>target</w:t>
      </w:r>
      <w:r w:rsidR="00BE7A1B">
        <w:rPr>
          <w:i/>
          <w:iCs/>
          <w:color w:val="000000" w:themeColor="text1"/>
          <w:sz w:val="22"/>
          <w:szCs w:val="22"/>
        </w:rPr>
        <w:t xml:space="preserve"> </w:t>
      </w:r>
      <w:r w:rsidR="00BE7A1B">
        <w:rPr>
          <w:color w:val="000000" w:themeColor="text1"/>
          <w:sz w:val="22"/>
          <w:szCs w:val="22"/>
        </w:rPr>
        <w:t>sin ningún cambio</w:t>
      </w:r>
      <w:r w:rsidR="00BE7A1B">
        <w:rPr>
          <w:i/>
          <w:iCs/>
          <w:color w:val="000000" w:themeColor="text1"/>
          <w:sz w:val="22"/>
          <w:szCs w:val="22"/>
        </w:rPr>
        <w:t xml:space="preserve"> </w:t>
      </w:r>
      <w:r w:rsidR="00BE7A1B" w:rsidRPr="00BE7A1B">
        <w:rPr>
          <w:i/>
          <w:iCs/>
          <w:color w:val="000000" w:themeColor="text1"/>
          <w:sz w:val="22"/>
          <w:szCs w:val="22"/>
        </w:rPr>
        <w:t>groupNoAdj(start + 1, nums, target)</w:t>
      </w:r>
      <w:r w:rsidR="00BE7A1B">
        <w:rPr>
          <w:i/>
          <w:iCs/>
          <w:color w:val="000000" w:themeColor="text1"/>
          <w:sz w:val="22"/>
          <w:szCs w:val="22"/>
        </w:rPr>
        <w:t xml:space="preserve">. </w:t>
      </w:r>
      <w:r w:rsidR="00BE7A1B">
        <w:rPr>
          <w:color w:val="000000" w:themeColor="text1"/>
          <w:sz w:val="22"/>
          <w:szCs w:val="22"/>
        </w:rPr>
        <w:t>El principio en el que se basa la función es que existe alguna manera de que la suma de un grupo de enteros sea igual a un valor objetivo</w:t>
      </w:r>
      <w:r w:rsidR="00C73D6D">
        <w:rPr>
          <w:color w:val="000000" w:themeColor="text1"/>
          <w:sz w:val="22"/>
          <w:szCs w:val="22"/>
        </w:rPr>
        <w:t>, si y solo si, existe alguna manera de que el valor objetivo menos la suma de un grupo de enteros sea igual a cero.</w:t>
      </w:r>
    </w:p>
    <w:p w14:paraId="0AE35071" w14:textId="3C69A34A" w:rsidR="00C73D6D" w:rsidRDefault="00C73D6D" w:rsidP="00C73D6D">
      <w:pPr>
        <w:pStyle w:val="Prrafodelista"/>
        <w:ind w:left="360"/>
        <w:jc w:val="both"/>
        <w:rPr>
          <w:i/>
          <w:iCs/>
          <w:color w:val="000000" w:themeColor="text1"/>
          <w:sz w:val="22"/>
          <w:szCs w:val="22"/>
          <w:lang w:val="en-US"/>
        </w:rPr>
      </w:pPr>
      <w:r w:rsidRPr="00C73D6D">
        <w:rPr>
          <w:i/>
          <w:iCs/>
          <w:color w:val="000000" w:themeColor="text1"/>
          <w:sz w:val="22"/>
          <w:szCs w:val="22"/>
          <w:lang w:val="en-US"/>
        </w:rPr>
        <w:t xml:space="preserve">target = a+b+c  </w:t>
      </w:r>
      <w:r w:rsidRPr="00C73D6D">
        <w:rPr>
          <w:i/>
          <w:iCs/>
          <w:color w:val="000000" w:themeColor="text1"/>
          <w:sz w:val="22"/>
          <w:szCs w:val="22"/>
        </w:rPr>
        <w:sym w:font="Wingdings" w:char="F0DF"/>
      </w:r>
      <w:r w:rsidRPr="00C73D6D">
        <w:rPr>
          <w:i/>
          <w:iCs/>
          <w:color w:val="000000" w:themeColor="text1"/>
          <w:sz w:val="22"/>
          <w:szCs w:val="22"/>
        </w:rPr>
        <w:sym w:font="Wingdings" w:char="F0E0"/>
      </w:r>
      <w:r w:rsidRPr="00C73D6D">
        <w:rPr>
          <w:i/>
          <w:iCs/>
          <w:color w:val="000000" w:themeColor="text1"/>
          <w:sz w:val="22"/>
          <w:szCs w:val="22"/>
          <w:lang w:val="en-US"/>
        </w:rPr>
        <w:t xml:space="preserve">  target-a-b-c = 0</w:t>
      </w:r>
      <w:r>
        <w:rPr>
          <w:i/>
          <w:iCs/>
          <w:color w:val="000000" w:themeColor="text1"/>
          <w:sz w:val="22"/>
          <w:szCs w:val="22"/>
          <w:lang w:val="en-US"/>
        </w:rPr>
        <w:t>.</w:t>
      </w:r>
    </w:p>
    <w:p w14:paraId="3BAA283F" w14:textId="09D6D4FA" w:rsidR="00C73D6D" w:rsidRDefault="00C73D6D" w:rsidP="00C73D6D">
      <w:pPr>
        <w:pStyle w:val="Prrafodelista"/>
        <w:ind w:left="360"/>
        <w:jc w:val="both"/>
        <w:rPr>
          <w:i/>
          <w:iCs/>
          <w:color w:val="000000" w:themeColor="text1"/>
          <w:sz w:val="22"/>
          <w:szCs w:val="22"/>
          <w:lang w:val="en-US"/>
        </w:rPr>
      </w:pPr>
    </w:p>
    <w:p w14:paraId="11B5375E" w14:textId="43792E3C" w:rsidR="00C73D6D" w:rsidRPr="00C73D6D" w:rsidRDefault="00C73D6D" w:rsidP="00C73D6D">
      <w:pPr>
        <w:pStyle w:val="Prrafodelista"/>
        <w:ind w:left="360"/>
        <w:jc w:val="both"/>
        <w:rPr>
          <w:color w:val="000000" w:themeColor="text1"/>
          <w:sz w:val="22"/>
          <w:szCs w:val="22"/>
          <w:lang w:val="es-CO"/>
        </w:rPr>
      </w:pPr>
      <w:r>
        <w:rPr>
          <w:color w:val="000000" w:themeColor="text1"/>
          <w:sz w:val="22"/>
          <w:szCs w:val="22"/>
        </w:rPr>
        <w:t xml:space="preserve">La complejidad del tiempo está dada por la función T(n), donde n es la diferencia entre la longitud del arreglo de enteros </w:t>
      </w:r>
      <w:r w:rsidR="00AD7E36">
        <w:rPr>
          <w:color w:val="000000" w:themeColor="text1"/>
          <w:sz w:val="22"/>
          <w:szCs w:val="22"/>
        </w:rPr>
        <w:t>y</w:t>
      </w:r>
      <w:r>
        <w:rPr>
          <w:color w:val="000000" w:themeColor="text1"/>
          <w:sz w:val="22"/>
          <w:szCs w:val="22"/>
        </w:rPr>
        <w:t xml:space="preserve"> </w:t>
      </w:r>
      <w:r>
        <w:rPr>
          <w:i/>
          <w:iCs/>
          <w:color w:val="000000" w:themeColor="text1"/>
          <w:sz w:val="22"/>
          <w:szCs w:val="22"/>
        </w:rPr>
        <w:t>start</w:t>
      </w:r>
      <w:r w:rsidR="00AD7E36">
        <w:rPr>
          <w:i/>
          <w:iCs/>
          <w:color w:val="000000" w:themeColor="text1"/>
          <w:sz w:val="22"/>
          <w:szCs w:val="22"/>
        </w:rPr>
        <w:t xml:space="preserve">, </w:t>
      </w:r>
      <w:r w:rsidR="00AD7E36">
        <w:rPr>
          <w:color w:val="000000" w:themeColor="text1"/>
          <w:sz w:val="22"/>
          <w:szCs w:val="22"/>
        </w:rPr>
        <w:t>es decir, lo que le falta a start para ser igual a la longitud</w:t>
      </w:r>
      <w:r>
        <w:rPr>
          <w:i/>
          <w:iCs/>
          <w:color w:val="000000" w:themeColor="text1"/>
          <w:sz w:val="22"/>
          <w:szCs w:val="22"/>
        </w:rPr>
        <w:t xml:space="preserve"> </w:t>
      </w:r>
      <w:r>
        <w:rPr>
          <w:color w:val="000000" w:themeColor="text1"/>
          <w:sz w:val="22"/>
          <w:szCs w:val="22"/>
        </w:rPr>
        <w:t>y C</w:t>
      </w:r>
      <w:r>
        <w:rPr>
          <w:color w:val="000000" w:themeColor="text1"/>
          <w:sz w:val="22"/>
          <w:szCs w:val="22"/>
          <w:vertAlign w:val="subscript"/>
        </w:rPr>
        <w:t xml:space="preserve">n </w:t>
      </w:r>
      <w:r>
        <w:rPr>
          <w:color w:val="000000" w:themeColor="text1"/>
          <w:sz w:val="22"/>
          <w:szCs w:val="22"/>
        </w:rPr>
        <w:t>son cantidades constantes de operaciones.</w:t>
      </w:r>
    </w:p>
    <w:p w14:paraId="45300649" w14:textId="1A25B278" w:rsidR="00AD7E36" w:rsidRDefault="00AD7E36" w:rsidP="00AD7E36">
      <w:pPr>
        <w:pStyle w:val="Prrafodelista"/>
        <w:ind w:left="360"/>
        <w:jc w:val="both"/>
        <w:rPr>
          <w:color w:val="595959" w:themeColor="text1" w:themeTint="A6"/>
          <w:sz w:val="22"/>
          <w:szCs w:val="22"/>
        </w:rPr>
      </w:pPr>
      <w:r w:rsidRPr="006B3E32">
        <w:rPr>
          <w:color w:val="595959" w:themeColor="text1" w:themeTint="A6"/>
          <w:sz w:val="22"/>
          <w:szCs w:val="22"/>
        </w:rPr>
        <w:t>C</w:t>
      </w:r>
      <w:r w:rsidRPr="006B3E32">
        <w:rPr>
          <w:color w:val="595959" w:themeColor="text1" w:themeTint="A6"/>
          <w:sz w:val="22"/>
          <w:szCs w:val="22"/>
          <w:vertAlign w:val="subscript"/>
        </w:rPr>
        <w:t>1</w:t>
      </w:r>
      <w:r w:rsidRPr="006B3E32">
        <w:rPr>
          <w:color w:val="595959" w:themeColor="text1" w:themeTint="A6"/>
          <w:sz w:val="22"/>
          <w:szCs w:val="22"/>
        </w:rPr>
        <w:t>=</w:t>
      </w:r>
      <w:r>
        <w:rPr>
          <w:color w:val="595959" w:themeColor="text1" w:themeTint="A6"/>
          <w:sz w:val="22"/>
          <w:szCs w:val="22"/>
        </w:rPr>
        <w:t>6</w:t>
      </w:r>
      <w:r w:rsidRPr="006B3E32">
        <w:rPr>
          <w:color w:val="595959" w:themeColor="text1" w:themeTint="A6"/>
          <w:sz w:val="22"/>
          <w:szCs w:val="22"/>
        </w:rPr>
        <w:t xml:space="preserve"> C</w:t>
      </w:r>
      <w:r w:rsidRPr="006B3E32">
        <w:rPr>
          <w:color w:val="595959" w:themeColor="text1" w:themeTint="A6"/>
          <w:sz w:val="22"/>
          <w:szCs w:val="22"/>
          <w:vertAlign w:val="subscript"/>
        </w:rPr>
        <w:t>2</w:t>
      </w:r>
      <w:r w:rsidRPr="006B3E32">
        <w:rPr>
          <w:color w:val="595959" w:themeColor="text1" w:themeTint="A6"/>
          <w:sz w:val="22"/>
          <w:szCs w:val="22"/>
        </w:rPr>
        <w:t>=</w:t>
      </w:r>
      <w:r>
        <w:rPr>
          <w:color w:val="595959" w:themeColor="text1" w:themeTint="A6"/>
          <w:sz w:val="22"/>
          <w:szCs w:val="22"/>
        </w:rPr>
        <w:t xml:space="preserve">6 </w:t>
      </w:r>
    </w:p>
    <w:p w14:paraId="333C783E" w14:textId="128B0DA1" w:rsidR="00AD7E36" w:rsidRDefault="00AD7E36" w:rsidP="00AD7E36">
      <w:pPr>
        <w:pStyle w:val="Prrafodelista"/>
        <w:ind w:left="360"/>
        <w:jc w:val="both"/>
        <w:rPr>
          <w:color w:val="595959" w:themeColor="text1" w:themeTint="A6"/>
          <w:sz w:val="22"/>
          <w:szCs w:val="22"/>
        </w:rPr>
      </w:pPr>
      <w:r>
        <w:rPr>
          <w:color w:val="595959" w:themeColor="text1" w:themeTint="A6"/>
          <w:sz w:val="22"/>
          <w:szCs w:val="22"/>
        </w:rPr>
        <w:t>T(n) = |C</w:t>
      </w:r>
      <w:r>
        <w:rPr>
          <w:color w:val="595959" w:themeColor="text1" w:themeTint="A6"/>
          <w:sz w:val="22"/>
          <w:szCs w:val="22"/>
          <w:vertAlign w:val="subscript"/>
        </w:rPr>
        <w:t xml:space="preserve">1 </w:t>
      </w:r>
      <w:r>
        <w:rPr>
          <w:color w:val="595959" w:themeColor="text1" w:themeTint="A6"/>
          <w:sz w:val="22"/>
          <w:szCs w:val="22"/>
        </w:rPr>
        <w:t xml:space="preserve">  </w:t>
      </w:r>
      <w:r w:rsidR="00E23E5E">
        <w:rPr>
          <w:color w:val="595959" w:themeColor="text1" w:themeTint="A6"/>
          <w:sz w:val="22"/>
          <w:szCs w:val="22"/>
        </w:rPr>
        <w:tab/>
      </w:r>
      <w:r w:rsidR="00E23E5E">
        <w:rPr>
          <w:color w:val="595959" w:themeColor="text1" w:themeTint="A6"/>
          <w:sz w:val="22"/>
          <w:szCs w:val="22"/>
        </w:rPr>
        <w:tab/>
        <w:t xml:space="preserve">      cuando n&lt;=0</w:t>
      </w:r>
      <w:r w:rsidR="00E23E5E">
        <w:rPr>
          <w:color w:val="595959" w:themeColor="text1" w:themeTint="A6"/>
          <w:sz w:val="22"/>
          <w:szCs w:val="22"/>
        </w:rPr>
        <w:tab/>
      </w:r>
      <w:r w:rsidR="00E23E5E">
        <w:rPr>
          <w:color w:val="595959" w:themeColor="text1" w:themeTint="A6"/>
          <w:sz w:val="22"/>
          <w:szCs w:val="22"/>
        </w:rPr>
        <w:tab/>
      </w:r>
      <w:r w:rsidR="00E23E5E">
        <w:rPr>
          <w:color w:val="595959" w:themeColor="text1" w:themeTint="A6"/>
          <w:sz w:val="22"/>
          <w:szCs w:val="22"/>
        </w:rPr>
        <w:tab/>
      </w:r>
      <w:r w:rsidR="00E23E5E">
        <w:rPr>
          <w:color w:val="595959" w:themeColor="text1" w:themeTint="A6"/>
          <w:sz w:val="22"/>
          <w:szCs w:val="22"/>
        </w:rPr>
        <w:tab/>
      </w:r>
      <w:r w:rsidR="00E23E5E">
        <w:rPr>
          <w:color w:val="595959" w:themeColor="text1" w:themeTint="A6"/>
          <w:sz w:val="22"/>
          <w:szCs w:val="22"/>
        </w:rPr>
        <w:tab/>
      </w:r>
    </w:p>
    <w:p w14:paraId="3B2E207A" w14:textId="3C3C35CA" w:rsidR="00AD7E36" w:rsidRDefault="00AD7E36" w:rsidP="00AD7E36">
      <w:pPr>
        <w:pStyle w:val="Prrafodelista"/>
        <w:ind w:left="360"/>
        <w:jc w:val="both"/>
        <w:rPr>
          <w:color w:val="595959" w:themeColor="text1" w:themeTint="A6"/>
          <w:sz w:val="22"/>
          <w:szCs w:val="22"/>
        </w:rPr>
      </w:pPr>
      <w:r>
        <w:rPr>
          <w:color w:val="595959" w:themeColor="text1" w:themeTint="A6"/>
          <w:sz w:val="22"/>
          <w:szCs w:val="22"/>
        </w:rPr>
        <w:tab/>
        <w:t xml:space="preserve">     |C</w:t>
      </w:r>
      <w:r>
        <w:rPr>
          <w:color w:val="595959" w:themeColor="text1" w:themeTint="A6"/>
          <w:sz w:val="22"/>
          <w:szCs w:val="22"/>
          <w:vertAlign w:val="subscript"/>
        </w:rPr>
        <w:t>2</w:t>
      </w:r>
      <w:r>
        <w:rPr>
          <w:color w:val="595959" w:themeColor="text1" w:themeTint="A6"/>
          <w:sz w:val="22"/>
          <w:szCs w:val="22"/>
        </w:rPr>
        <w:t xml:space="preserve"> + T(n-2) + T(n-1)</w:t>
      </w:r>
      <w:r w:rsidR="00E23E5E">
        <w:rPr>
          <w:color w:val="595959" w:themeColor="text1" w:themeTint="A6"/>
          <w:sz w:val="22"/>
          <w:szCs w:val="22"/>
        </w:rPr>
        <w:t xml:space="preserve">   cuando n&gt;0</w:t>
      </w:r>
    </w:p>
    <w:p w14:paraId="6CE8543B" w14:textId="32C19659" w:rsidR="00E23E5E" w:rsidRDefault="00E23E5E" w:rsidP="00AD7E36">
      <w:pPr>
        <w:pStyle w:val="Prrafodelista"/>
        <w:ind w:left="360"/>
        <w:jc w:val="both"/>
        <w:rPr>
          <w:color w:val="000000" w:themeColor="text1"/>
          <w:sz w:val="22"/>
          <w:szCs w:val="22"/>
        </w:rPr>
      </w:pPr>
      <w:r w:rsidRPr="00E23E5E">
        <w:rPr>
          <w:color w:val="000000" w:themeColor="text1"/>
          <w:sz w:val="22"/>
          <w:szCs w:val="22"/>
        </w:rPr>
        <w:t>La función recursiva es bastante difícil de encontrar con lo anterior, pero una buena aproximación es C</w:t>
      </w:r>
      <w:r>
        <w:rPr>
          <w:color w:val="000000" w:themeColor="text1"/>
          <w:sz w:val="22"/>
          <w:szCs w:val="22"/>
          <w:vertAlign w:val="subscript"/>
        </w:rPr>
        <w:t>2</w:t>
      </w:r>
      <w:r>
        <w:rPr>
          <w:color w:val="000000" w:themeColor="text1"/>
          <w:sz w:val="22"/>
          <w:szCs w:val="22"/>
        </w:rPr>
        <w:t xml:space="preserve"> + 2(T(n-1)), de esta manera la ecuación recursiva </w:t>
      </w:r>
      <w:r w:rsidR="002257FB">
        <w:rPr>
          <w:color w:val="000000" w:themeColor="text1"/>
          <w:sz w:val="22"/>
          <w:szCs w:val="22"/>
        </w:rPr>
        <w:t>es:</w:t>
      </w:r>
    </w:p>
    <w:p w14:paraId="47B19E96" w14:textId="24737792" w:rsidR="002257FB" w:rsidRDefault="002257FB" w:rsidP="00AD7E36">
      <w:pPr>
        <w:pStyle w:val="Prrafodelista"/>
        <w:ind w:left="360"/>
        <w:jc w:val="both"/>
        <w:rPr>
          <w:color w:val="595959" w:themeColor="text1" w:themeTint="A6"/>
          <w:sz w:val="22"/>
          <w:szCs w:val="22"/>
          <w:vertAlign w:val="superscript"/>
        </w:rPr>
      </w:pPr>
      <w:r w:rsidRPr="006B3E32">
        <w:rPr>
          <w:color w:val="595959" w:themeColor="text1" w:themeTint="A6"/>
          <w:sz w:val="22"/>
          <w:szCs w:val="22"/>
        </w:rPr>
        <w:t>T(n) = C</w:t>
      </w:r>
      <w:r>
        <w:rPr>
          <w:color w:val="595959" w:themeColor="text1" w:themeTint="A6"/>
          <w:sz w:val="22"/>
          <w:szCs w:val="22"/>
          <w:vertAlign w:val="subscript"/>
        </w:rPr>
        <w:t>2</w:t>
      </w:r>
      <w:r>
        <w:rPr>
          <w:color w:val="595959" w:themeColor="text1" w:themeTint="A6"/>
          <w:sz w:val="22"/>
          <w:szCs w:val="22"/>
        </w:rPr>
        <w:t>(2</w:t>
      </w:r>
      <w:r>
        <w:rPr>
          <w:color w:val="595959" w:themeColor="text1" w:themeTint="A6"/>
          <w:sz w:val="22"/>
          <w:szCs w:val="22"/>
          <w:vertAlign w:val="superscript"/>
        </w:rPr>
        <w:t>n</w:t>
      </w:r>
      <w:r>
        <w:rPr>
          <w:color w:val="595959" w:themeColor="text1" w:themeTint="A6"/>
          <w:sz w:val="22"/>
          <w:szCs w:val="22"/>
        </w:rPr>
        <w:t>-1) + C</w:t>
      </w:r>
      <w:r>
        <w:rPr>
          <w:color w:val="595959" w:themeColor="text1" w:themeTint="A6"/>
          <w:sz w:val="22"/>
          <w:szCs w:val="22"/>
          <w:vertAlign w:val="subscript"/>
        </w:rPr>
        <w:t>1</w:t>
      </w:r>
      <w:r>
        <w:rPr>
          <w:color w:val="595959" w:themeColor="text1" w:themeTint="A6"/>
          <w:sz w:val="22"/>
          <w:szCs w:val="22"/>
        </w:rPr>
        <w:t>2</w:t>
      </w:r>
      <w:r>
        <w:rPr>
          <w:color w:val="595959" w:themeColor="text1" w:themeTint="A6"/>
          <w:sz w:val="22"/>
          <w:szCs w:val="22"/>
          <w:vertAlign w:val="superscript"/>
        </w:rPr>
        <w:t>n-1</w:t>
      </w:r>
    </w:p>
    <w:p w14:paraId="7CBEE384" w14:textId="05B08F82" w:rsidR="002257FB" w:rsidRPr="002257FB" w:rsidRDefault="002257FB" w:rsidP="00AD7E36">
      <w:pPr>
        <w:pStyle w:val="Prrafodelista"/>
        <w:ind w:left="360"/>
        <w:jc w:val="both"/>
        <w:rPr>
          <w:color w:val="000000" w:themeColor="text1"/>
          <w:sz w:val="22"/>
          <w:szCs w:val="22"/>
        </w:rPr>
      </w:pPr>
      <w:r>
        <w:rPr>
          <w:color w:val="000000" w:themeColor="text1"/>
          <w:sz w:val="22"/>
          <w:szCs w:val="22"/>
        </w:rPr>
        <w:t>Aplicando la notación O</w:t>
      </w:r>
    </w:p>
    <w:p w14:paraId="59C1B05E" w14:textId="6B601FE6" w:rsidR="00E23E5E" w:rsidRDefault="002257FB" w:rsidP="00AD7E36">
      <w:pPr>
        <w:pStyle w:val="Prrafodelista"/>
        <w:ind w:left="360"/>
        <w:jc w:val="both"/>
        <w:rPr>
          <w:color w:val="595959" w:themeColor="text1" w:themeTint="A6"/>
          <w:sz w:val="22"/>
          <w:szCs w:val="22"/>
        </w:rPr>
      </w:pPr>
      <w:r w:rsidRPr="006B3E32">
        <w:rPr>
          <w:color w:val="595959" w:themeColor="text1" w:themeTint="A6"/>
          <w:sz w:val="22"/>
          <w:szCs w:val="22"/>
        </w:rPr>
        <w:t xml:space="preserve">T(n) </w:t>
      </w:r>
      <w:r>
        <w:rPr>
          <w:color w:val="595959" w:themeColor="text1" w:themeTint="A6"/>
          <w:sz w:val="22"/>
          <w:szCs w:val="22"/>
        </w:rPr>
        <w:t>es O(</w:t>
      </w:r>
      <w:r w:rsidRPr="006B3E32">
        <w:rPr>
          <w:color w:val="595959" w:themeColor="text1" w:themeTint="A6"/>
          <w:sz w:val="22"/>
          <w:szCs w:val="22"/>
        </w:rPr>
        <w:t>C</w:t>
      </w:r>
      <w:r>
        <w:rPr>
          <w:color w:val="595959" w:themeColor="text1" w:themeTint="A6"/>
          <w:sz w:val="22"/>
          <w:szCs w:val="22"/>
          <w:vertAlign w:val="subscript"/>
        </w:rPr>
        <w:t>2</w:t>
      </w:r>
      <w:r>
        <w:rPr>
          <w:color w:val="595959" w:themeColor="text1" w:themeTint="A6"/>
          <w:sz w:val="22"/>
          <w:szCs w:val="22"/>
        </w:rPr>
        <w:t>(2</w:t>
      </w:r>
      <w:r>
        <w:rPr>
          <w:color w:val="595959" w:themeColor="text1" w:themeTint="A6"/>
          <w:sz w:val="22"/>
          <w:szCs w:val="22"/>
          <w:vertAlign w:val="superscript"/>
        </w:rPr>
        <w:t>n</w:t>
      </w:r>
      <w:r>
        <w:rPr>
          <w:color w:val="595959" w:themeColor="text1" w:themeTint="A6"/>
          <w:sz w:val="22"/>
          <w:szCs w:val="22"/>
        </w:rPr>
        <w:t>-1) + C</w:t>
      </w:r>
      <w:r>
        <w:rPr>
          <w:color w:val="595959" w:themeColor="text1" w:themeTint="A6"/>
          <w:sz w:val="22"/>
          <w:szCs w:val="22"/>
          <w:vertAlign w:val="subscript"/>
        </w:rPr>
        <w:t>1</w:t>
      </w:r>
      <w:r>
        <w:rPr>
          <w:color w:val="595959" w:themeColor="text1" w:themeTint="A6"/>
          <w:sz w:val="22"/>
          <w:szCs w:val="22"/>
        </w:rPr>
        <w:t>2</w:t>
      </w:r>
      <w:r>
        <w:rPr>
          <w:color w:val="595959" w:themeColor="text1" w:themeTint="A6"/>
          <w:sz w:val="22"/>
          <w:szCs w:val="22"/>
          <w:vertAlign w:val="superscript"/>
        </w:rPr>
        <w:t>n-1</w:t>
      </w:r>
      <w:r>
        <w:rPr>
          <w:color w:val="595959" w:themeColor="text1" w:themeTint="A6"/>
          <w:sz w:val="22"/>
          <w:szCs w:val="22"/>
        </w:rPr>
        <w:t>)</w:t>
      </w:r>
    </w:p>
    <w:p w14:paraId="61B4A5B3" w14:textId="5AFB3A98" w:rsidR="002257FB" w:rsidRDefault="002257FB" w:rsidP="00AD7E36">
      <w:pPr>
        <w:pStyle w:val="Prrafodelista"/>
        <w:ind w:left="360"/>
        <w:jc w:val="both"/>
        <w:rPr>
          <w:color w:val="000000" w:themeColor="text1"/>
          <w:sz w:val="22"/>
          <w:szCs w:val="22"/>
        </w:rPr>
      </w:pPr>
      <w:r>
        <w:rPr>
          <w:color w:val="000000" w:themeColor="text1"/>
          <w:sz w:val="22"/>
          <w:szCs w:val="22"/>
        </w:rPr>
        <w:t>Aplicando reglas de suma y producto</w:t>
      </w:r>
    </w:p>
    <w:p w14:paraId="7303C3C4" w14:textId="5FBE3618" w:rsidR="002257FB" w:rsidRPr="002257FB" w:rsidRDefault="002257FB" w:rsidP="00AD7E36">
      <w:pPr>
        <w:pStyle w:val="Prrafodelista"/>
        <w:ind w:left="360"/>
        <w:jc w:val="both"/>
        <w:rPr>
          <w:color w:val="000000" w:themeColor="text1"/>
          <w:sz w:val="22"/>
          <w:szCs w:val="22"/>
        </w:rPr>
      </w:pPr>
      <w:r w:rsidRPr="006B3E32">
        <w:rPr>
          <w:color w:val="595959" w:themeColor="text1" w:themeTint="A6"/>
          <w:sz w:val="22"/>
          <w:szCs w:val="22"/>
        </w:rPr>
        <w:t xml:space="preserve">T(n) </w:t>
      </w:r>
      <w:r>
        <w:rPr>
          <w:color w:val="595959" w:themeColor="text1" w:themeTint="A6"/>
          <w:sz w:val="22"/>
          <w:szCs w:val="22"/>
        </w:rPr>
        <w:t>es O(2</w:t>
      </w:r>
      <w:r>
        <w:rPr>
          <w:color w:val="595959" w:themeColor="text1" w:themeTint="A6"/>
          <w:sz w:val="22"/>
          <w:szCs w:val="22"/>
          <w:vertAlign w:val="superscript"/>
        </w:rPr>
        <w:t>n</w:t>
      </w:r>
      <w:r>
        <w:rPr>
          <w:color w:val="595959" w:themeColor="text1" w:themeTint="A6"/>
          <w:sz w:val="22"/>
          <w:szCs w:val="22"/>
        </w:rPr>
        <w:t>)</w:t>
      </w:r>
    </w:p>
    <w:p w14:paraId="72F8E43B" w14:textId="56C95B7D" w:rsidR="00E237FC" w:rsidRDefault="00E237FC" w:rsidP="007C13A6">
      <w:pPr>
        <w:pStyle w:val="Prrafodelista"/>
        <w:ind w:left="360"/>
        <w:jc w:val="both"/>
        <w:rPr>
          <w:b/>
          <w:bCs/>
          <w:color w:val="000000" w:themeColor="text1"/>
          <w:sz w:val="22"/>
          <w:szCs w:val="22"/>
          <w:lang w:val="es-CO"/>
        </w:rPr>
      </w:pPr>
    </w:p>
    <w:p w14:paraId="593F628A" w14:textId="75DD6885" w:rsidR="00BB2A81" w:rsidRDefault="00BB2A81" w:rsidP="00BB2A81">
      <w:pPr>
        <w:pStyle w:val="Prrafodelista"/>
        <w:ind w:left="360"/>
        <w:jc w:val="both"/>
        <w:rPr>
          <w:b/>
          <w:bCs/>
          <w:color w:val="000000" w:themeColor="text1"/>
          <w:sz w:val="22"/>
          <w:szCs w:val="22"/>
        </w:rPr>
      </w:pPr>
      <w:r>
        <w:rPr>
          <w:b/>
          <w:bCs/>
          <w:color w:val="000000" w:themeColor="text1"/>
          <w:sz w:val="22"/>
          <w:szCs w:val="22"/>
        </w:rPr>
        <w:t>G</w:t>
      </w:r>
      <w:r w:rsidRPr="00E237FC">
        <w:rPr>
          <w:b/>
          <w:bCs/>
          <w:color w:val="000000" w:themeColor="text1"/>
          <w:sz w:val="22"/>
          <w:szCs w:val="22"/>
        </w:rPr>
        <w:t>roup</w:t>
      </w:r>
      <w:r>
        <w:rPr>
          <w:b/>
          <w:bCs/>
          <w:color w:val="000000" w:themeColor="text1"/>
          <w:sz w:val="22"/>
          <w:szCs w:val="22"/>
        </w:rPr>
        <w:t>Sum6</w:t>
      </w:r>
    </w:p>
    <w:p w14:paraId="6FB424D1" w14:textId="6B21BF82" w:rsidR="00BB2A81" w:rsidRPr="00BB2A81" w:rsidRDefault="00BB2A81" w:rsidP="00BB2A81">
      <w:pPr>
        <w:pStyle w:val="Prrafodelista"/>
        <w:ind w:left="360"/>
        <w:jc w:val="both"/>
        <w:rPr>
          <w:color w:val="000000" w:themeColor="text1"/>
          <w:sz w:val="22"/>
          <w:szCs w:val="22"/>
        </w:rPr>
      </w:pPr>
      <w:r>
        <w:rPr>
          <w:color w:val="000000" w:themeColor="text1"/>
          <w:sz w:val="22"/>
          <w:szCs w:val="22"/>
        </w:rPr>
        <w:t xml:space="preserve">Dado un arreglo de enteros, el método </w:t>
      </w:r>
      <w:r>
        <w:rPr>
          <w:i/>
          <w:iCs/>
          <w:color w:val="000000" w:themeColor="text1"/>
          <w:sz w:val="22"/>
          <w:szCs w:val="22"/>
        </w:rPr>
        <w:t xml:space="preserve">groupSum6 </w:t>
      </w:r>
      <w:r>
        <w:rPr>
          <w:color w:val="000000" w:themeColor="text1"/>
          <w:sz w:val="22"/>
          <w:szCs w:val="22"/>
        </w:rPr>
        <w:t xml:space="preserve">nos dice si es posible escoger un grupo de esos enteros, de manera que sumen un valor objetivo dado, con la condición de que si alguno de los elementos del arreglo es seis entonces debe ser escogido; recibe los parámetros </w:t>
      </w:r>
      <w:r w:rsidRPr="007321DE">
        <w:rPr>
          <w:i/>
          <w:iCs/>
          <w:color w:val="000000" w:themeColor="text1"/>
          <w:sz w:val="22"/>
          <w:szCs w:val="22"/>
        </w:rPr>
        <w:t>nums</w:t>
      </w:r>
      <w:r>
        <w:rPr>
          <w:i/>
          <w:iCs/>
          <w:color w:val="000000" w:themeColor="text1"/>
          <w:sz w:val="22"/>
          <w:szCs w:val="22"/>
        </w:rPr>
        <w:t xml:space="preserve">, </w:t>
      </w:r>
      <w:r>
        <w:rPr>
          <w:color w:val="000000" w:themeColor="text1"/>
          <w:sz w:val="22"/>
          <w:szCs w:val="22"/>
        </w:rPr>
        <w:t xml:space="preserve">que es un arreglo de enteros, </w:t>
      </w:r>
      <w:r w:rsidRPr="007321DE">
        <w:rPr>
          <w:i/>
          <w:iCs/>
          <w:color w:val="000000" w:themeColor="text1"/>
          <w:sz w:val="22"/>
          <w:szCs w:val="22"/>
        </w:rPr>
        <w:t>start</w:t>
      </w:r>
      <w:r>
        <w:rPr>
          <w:i/>
          <w:iCs/>
          <w:color w:val="000000" w:themeColor="text1"/>
          <w:sz w:val="22"/>
          <w:szCs w:val="22"/>
        </w:rPr>
        <w:t xml:space="preserve"> </w:t>
      </w:r>
      <w:r>
        <w:rPr>
          <w:color w:val="000000" w:themeColor="text1"/>
          <w:sz w:val="22"/>
          <w:szCs w:val="22"/>
        </w:rPr>
        <w:t xml:space="preserve">que es un entero y al principio siempre va a ser igual cero, y </w:t>
      </w:r>
      <w:r w:rsidRPr="00DF1DFC">
        <w:rPr>
          <w:i/>
          <w:iCs/>
          <w:color w:val="000000" w:themeColor="text1"/>
          <w:sz w:val="22"/>
          <w:szCs w:val="22"/>
        </w:rPr>
        <w:t>target</w:t>
      </w:r>
      <w:r>
        <w:rPr>
          <w:i/>
          <w:iCs/>
          <w:color w:val="000000" w:themeColor="text1"/>
          <w:sz w:val="22"/>
          <w:szCs w:val="22"/>
        </w:rPr>
        <w:t xml:space="preserve"> </w:t>
      </w:r>
      <w:r>
        <w:rPr>
          <w:color w:val="000000" w:themeColor="text1"/>
          <w:sz w:val="22"/>
          <w:szCs w:val="22"/>
        </w:rPr>
        <w:t xml:space="preserve">que es un entero que representa el objetivo al que se debe llegar. El funcionamiento de la función es el siguiente: primero pregunta si </w:t>
      </w:r>
      <w:r w:rsidRPr="00BE7A1B">
        <w:rPr>
          <w:i/>
          <w:iCs/>
          <w:color w:val="000000" w:themeColor="text1"/>
          <w:sz w:val="22"/>
          <w:szCs w:val="22"/>
        </w:rPr>
        <w:t>start</w:t>
      </w:r>
      <w:r>
        <w:rPr>
          <w:i/>
          <w:iCs/>
          <w:color w:val="000000" w:themeColor="text1"/>
          <w:sz w:val="22"/>
          <w:szCs w:val="22"/>
        </w:rPr>
        <w:t xml:space="preserve"> </w:t>
      </w:r>
      <w:r>
        <w:rPr>
          <w:color w:val="000000" w:themeColor="text1"/>
          <w:sz w:val="22"/>
          <w:szCs w:val="22"/>
        </w:rPr>
        <w:t xml:space="preserve">es mayor o igual que la longitud de </w:t>
      </w:r>
      <w:r>
        <w:rPr>
          <w:i/>
          <w:iCs/>
          <w:color w:val="000000" w:themeColor="text1"/>
          <w:sz w:val="22"/>
          <w:szCs w:val="22"/>
        </w:rPr>
        <w:t>nums</w:t>
      </w:r>
      <w:r>
        <w:rPr>
          <w:color w:val="000000" w:themeColor="text1"/>
          <w:sz w:val="22"/>
          <w:szCs w:val="22"/>
        </w:rPr>
        <w:t xml:space="preserve">, en caso de que si, retorna </w:t>
      </w:r>
      <w:r w:rsidRPr="00BE7A1B">
        <w:rPr>
          <w:i/>
          <w:iCs/>
          <w:color w:val="000000" w:themeColor="text1"/>
          <w:sz w:val="22"/>
          <w:szCs w:val="22"/>
        </w:rPr>
        <w:t>true</w:t>
      </w:r>
      <w:r>
        <w:rPr>
          <w:color w:val="000000" w:themeColor="text1"/>
          <w:sz w:val="22"/>
          <w:szCs w:val="22"/>
        </w:rPr>
        <w:t xml:space="preserve"> si </w:t>
      </w:r>
      <w:r w:rsidRPr="00BE7A1B">
        <w:rPr>
          <w:i/>
          <w:iCs/>
          <w:color w:val="000000" w:themeColor="text1"/>
          <w:sz w:val="22"/>
          <w:szCs w:val="22"/>
        </w:rPr>
        <w:t>target</w:t>
      </w:r>
      <w:r>
        <w:rPr>
          <w:color w:val="000000" w:themeColor="text1"/>
          <w:sz w:val="22"/>
          <w:szCs w:val="22"/>
        </w:rPr>
        <w:t xml:space="preserve"> es igual a cero, o </w:t>
      </w:r>
      <w:r w:rsidRPr="00BE7A1B">
        <w:rPr>
          <w:i/>
          <w:iCs/>
          <w:color w:val="000000" w:themeColor="text1"/>
          <w:sz w:val="22"/>
          <w:szCs w:val="22"/>
        </w:rPr>
        <w:t>false</w:t>
      </w:r>
      <w:r>
        <w:rPr>
          <w:color w:val="000000" w:themeColor="text1"/>
          <w:sz w:val="22"/>
          <w:szCs w:val="22"/>
        </w:rPr>
        <w:t xml:space="preserve"> si pasa lo contrario; en caso de que no, existen dos posibilidades, la primera que el elemento en la posición </w:t>
      </w:r>
      <w:r>
        <w:rPr>
          <w:i/>
          <w:iCs/>
          <w:color w:val="000000" w:themeColor="text1"/>
          <w:sz w:val="22"/>
          <w:szCs w:val="22"/>
        </w:rPr>
        <w:t xml:space="preserve">start </w:t>
      </w:r>
      <w:r>
        <w:rPr>
          <w:color w:val="000000" w:themeColor="text1"/>
          <w:sz w:val="22"/>
          <w:szCs w:val="22"/>
        </w:rPr>
        <w:t xml:space="preserve">de </w:t>
      </w:r>
      <w:r>
        <w:rPr>
          <w:i/>
          <w:iCs/>
          <w:color w:val="000000" w:themeColor="text1"/>
          <w:sz w:val="22"/>
          <w:szCs w:val="22"/>
        </w:rPr>
        <w:t xml:space="preserve">nums </w:t>
      </w:r>
      <w:r>
        <w:rPr>
          <w:color w:val="000000" w:themeColor="text1"/>
          <w:sz w:val="22"/>
          <w:szCs w:val="22"/>
        </w:rPr>
        <w:t xml:space="preserve">es seis, lo que lleva a retornar un llamado recursivo de la función con </w:t>
      </w:r>
      <w:r>
        <w:rPr>
          <w:i/>
          <w:iCs/>
          <w:color w:val="000000" w:themeColor="text1"/>
          <w:sz w:val="22"/>
          <w:szCs w:val="22"/>
        </w:rPr>
        <w:t>start</w:t>
      </w:r>
      <w:r>
        <w:rPr>
          <w:color w:val="000000" w:themeColor="text1"/>
          <w:sz w:val="22"/>
          <w:szCs w:val="22"/>
        </w:rPr>
        <w:t xml:space="preserve"> más uno, el mismo nums y target menos seis. La segunda es si el elemento analizado es distinto de seis, en ese caso, </w:t>
      </w:r>
      <w:r w:rsidRPr="00BB2A81">
        <w:rPr>
          <w:color w:val="000000" w:themeColor="text1"/>
          <w:sz w:val="22"/>
          <w:szCs w:val="22"/>
        </w:rPr>
        <w:t xml:space="preserve">retorna la disyunción entre dos llamados recursivos, el primer disyunto es el llamado de recursivo de la función con </w:t>
      </w:r>
      <w:r w:rsidRPr="00BB2A81">
        <w:rPr>
          <w:i/>
          <w:iCs/>
          <w:color w:val="000000" w:themeColor="text1"/>
          <w:sz w:val="22"/>
          <w:szCs w:val="22"/>
        </w:rPr>
        <w:t>start</w:t>
      </w:r>
      <w:r w:rsidRPr="00BB2A81">
        <w:rPr>
          <w:color w:val="000000" w:themeColor="text1"/>
          <w:sz w:val="22"/>
          <w:szCs w:val="22"/>
        </w:rPr>
        <w:t xml:space="preserve"> más </w:t>
      </w:r>
      <w:r>
        <w:rPr>
          <w:color w:val="000000" w:themeColor="text1"/>
          <w:sz w:val="22"/>
          <w:szCs w:val="22"/>
        </w:rPr>
        <w:t>uno</w:t>
      </w:r>
      <w:r w:rsidRPr="00BB2A81">
        <w:rPr>
          <w:color w:val="000000" w:themeColor="text1"/>
          <w:sz w:val="22"/>
          <w:szCs w:val="22"/>
        </w:rPr>
        <w:t xml:space="preserve">, el mismo </w:t>
      </w:r>
      <w:r w:rsidRPr="00BB2A81">
        <w:rPr>
          <w:i/>
          <w:iCs/>
          <w:color w:val="000000" w:themeColor="text1"/>
          <w:sz w:val="22"/>
          <w:szCs w:val="22"/>
        </w:rPr>
        <w:t>nums</w:t>
      </w:r>
      <w:r w:rsidRPr="00BB2A81">
        <w:rPr>
          <w:color w:val="000000" w:themeColor="text1"/>
          <w:sz w:val="22"/>
          <w:szCs w:val="22"/>
        </w:rPr>
        <w:t xml:space="preserve"> y </w:t>
      </w:r>
      <w:r w:rsidRPr="00BB2A81">
        <w:rPr>
          <w:i/>
          <w:iCs/>
          <w:color w:val="000000" w:themeColor="text1"/>
          <w:sz w:val="22"/>
          <w:szCs w:val="22"/>
        </w:rPr>
        <w:t>target</w:t>
      </w:r>
      <w:r w:rsidRPr="00BB2A81">
        <w:rPr>
          <w:color w:val="000000" w:themeColor="text1"/>
          <w:sz w:val="22"/>
          <w:szCs w:val="22"/>
        </w:rPr>
        <w:t xml:space="preserve"> menos el elemento en la posición </w:t>
      </w:r>
      <w:r w:rsidRPr="00BB2A81">
        <w:rPr>
          <w:i/>
          <w:iCs/>
          <w:color w:val="000000" w:themeColor="text1"/>
          <w:sz w:val="22"/>
          <w:szCs w:val="22"/>
        </w:rPr>
        <w:t>start</w:t>
      </w:r>
      <w:r w:rsidRPr="00BB2A81">
        <w:rPr>
          <w:color w:val="000000" w:themeColor="text1"/>
          <w:sz w:val="22"/>
          <w:szCs w:val="22"/>
        </w:rPr>
        <w:t xml:space="preserve"> de </w:t>
      </w:r>
      <w:r w:rsidR="003D6D44">
        <w:rPr>
          <w:i/>
          <w:iCs/>
          <w:color w:val="000000" w:themeColor="text1"/>
          <w:sz w:val="22"/>
          <w:szCs w:val="22"/>
        </w:rPr>
        <w:t>nums</w:t>
      </w:r>
      <w:r w:rsidRPr="00BB2A81">
        <w:rPr>
          <w:color w:val="000000" w:themeColor="text1"/>
          <w:sz w:val="22"/>
          <w:szCs w:val="22"/>
        </w:rPr>
        <w:t xml:space="preserve"> </w:t>
      </w:r>
      <w:r w:rsidRPr="00BB2A81">
        <w:rPr>
          <w:i/>
          <w:iCs/>
          <w:color w:val="000000" w:themeColor="text1"/>
          <w:sz w:val="22"/>
          <w:szCs w:val="22"/>
        </w:rPr>
        <w:t>grou</w:t>
      </w:r>
      <w:r w:rsidR="003D6D44">
        <w:rPr>
          <w:i/>
          <w:iCs/>
          <w:color w:val="000000" w:themeColor="text1"/>
          <w:sz w:val="22"/>
          <w:szCs w:val="22"/>
        </w:rPr>
        <w:t>p</w:t>
      </w:r>
      <w:r w:rsidR="00B57B61">
        <w:rPr>
          <w:i/>
          <w:iCs/>
          <w:color w:val="000000" w:themeColor="text1"/>
          <w:sz w:val="22"/>
          <w:szCs w:val="22"/>
        </w:rPr>
        <w:t>Sum6</w:t>
      </w:r>
      <w:r w:rsidRPr="00BB2A81">
        <w:rPr>
          <w:i/>
          <w:iCs/>
          <w:color w:val="000000" w:themeColor="text1"/>
          <w:sz w:val="22"/>
          <w:szCs w:val="22"/>
        </w:rPr>
        <w:t xml:space="preserve">(start + </w:t>
      </w:r>
      <w:r w:rsidR="00B57B61">
        <w:rPr>
          <w:i/>
          <w:iCs/>
          <w:color w:val="000000" w:themeColor="text1"/>
          <w:sz w:val="22"/>
          <w:szCs w:val="22"/>
        </w:rPr>
        <w:t>1</w:t>
      </w:r>
      <w:r w:rsidRPr="00BB2A81">
        <w:rPr>
          <w:i/>
          <w:iCs/>
          <w:color w:val="000000" w:themeColor="text1"/>
          <w:sz w:val="22"/>
          <w:szCs w:val="22"/>
        </w:rPr>
        <w:t>, nums, target - nums[start])</w:t>
      </w:r>
      <w:r w:rsidRPr="00BB2A81">
        <w:rPr>
          <w:color w:val="000000" w:themeColor="text1"/>
          <w:sz w:val="22"/>
          <w:szCs w:val="22"/>
        </w:rPr>
        <w:t xml:space="preserve">; el segundo disyunto es el llamado recursivo de la función con </w:t>
      </w:r>
      <w:r w:rsidRPr="00BB2A81">
        <w:rPr>
          <w:i/>
          <w:iCs/>
          <w:color w:val="000000" w:themeColor="text1"/>
          <w:sz w:val="22"/>
          <w:szCs w:val="22"/>
        </w:rPr>
        <w:t>start</w:t>
      </w:r>
      <w:r w:rsidRPr="00BB2A81">
        <w:rPr>
          <w:color w:val="000000" w:themeColor="text1"/>
          <w:sz w:val="22"/>
          <w:szCs w:val="22"/>
        </w:rPr>
        <w:t xml:space="preserve"> más uno, el mismo </w:t>
      </w:r>
      <w:r w:rsidRPr="00BB2A81">
        <w:rPr>
          <w:i/>
          <w:iCs/>
          <w:color w:val="000000" w:themeColor="text1"/>
          <w:sz w:val="22"/>
          <w:szCs w:val="22"/>
        </w:rPr>
        <w:t>nums</w:t>
      </w:r>
      <w:r w:rsidRPr="00BB2A81">
        <w:rPr>
          <w:color w:val="000000" w:themeColor="text1"/>
          <w:sz w:val="22"/>
          <w:szCs w:val="22"/>
        </w:rPr>
        <w:t xml:space="preserve"> y </w:t>
      </w:r>
      <w:r w:rsidRPr="00BB2A81">
        <w:rPr>
          <w:i/>
          <w:iCs/>
          <w:color w:val="000000" w:themeColor="text1"/>
          <w:sz w:val="22"/>
          <w:szCs w:val="22"/>
        </w:rPr>
        <w:t xml:space="preserve">target </w:t>
      </w:r>
      <w:r w:rsidRPr="00BB2A81">
        <w:rPr>
          <w:color w:val="000000" w:themeColor="text1"/>
          <w:sz w:val="22"/>
          <w:szCs w:val="22"/>
        </w:rPr>
        <w:t>sin ningún cambio</w:t>
      </w:r>
      <w:r w:rsidRPr="00BB2A81">
        <w:rPr>
          <w:i/>
          <w:iCs/>
          <w:color w:val="000000" w:themeColor="text1"/>
          <w:sz w:val="22"/>
          <w:szCs w:val="22"/>
        </w:rPr>
        <w:t xml:space="preserve"> group</w:t>
      </w:r>
      <w:r w:rsidR="00B57B61">
        <w:rPr>
          <w:i/>
          <w:iCs/>
          <w:color w:val="000000" w:themeColor="text1"/>
          <w:sz w:val="22"/>
          <w:szCs w:val="22"/>
        </w:rPr>
        <w:t>Sum6</w:t>
      </w:r>
      <w:r w:rsidRPr="00BB2A81">
        <w:rPr>
          <w:i/>
          <w:iCs/>
          <w:color w:val="000000" w:themeColor="text1"/>
          <w:sz w:val="22"/>
          <w:szCs w:val="22"/>
        </w:rPr>
        <w:t xml:space="preserve">(start + 1, nums, target). </w:t>
      </w:r>
      <w:r w:rsidRPr="00BB2A81">
        <w:rPr>
          <w:color w:val="000000" w:themeColor="text1"/>
          <w:sz w:val="22"/>
          <w:szCs w:val="22"/>
        </w:rPr>
        <w:t xml:space="preserve">El principio en el que se basa la función es que existe alguna manera de que la suma de un grupo de enteros sea igual a un valor objetivo, si y solo si, existe alguna manera de que el valor objetivo menos la suma de un grupo de enteros </w:t>
      </w:r>
      <w:r w:rsidRPr="00B57B61">
        <w:rPr>
          <w:color w:val="000000" w:themeColor="text1"/>
          <w:sz w:val="22"/>
          <w:szCs w:val="22"/>
        </w:rPr>
        <w:t>sea</w:t>
      </w:r>
      <w:r w:rsidRPr="00BB2A81">
        <w:rPr>
          <w:color w:val="000000" w:themeColor="text1"/>
          <w:sz w:val="22"/>
          <w:szCs w:val="22"/>
        </w:rPr>
        <w:t xml:space="preserve"> igual a cero.</w:t>
      </w:r>
    </w:p>
    <w:p w14:paraId="6CF55A36" w14:textId="77777777" w:rsidR="00BB2A81" w:rsidRDefault="00BB2A81" w:rsidP="00BB2A81">
      <w:pPr>
        <w:pStyle w:val="Prrafodelista"/>
        <w:ind w:left="360"/>
        <w:jc w:val="both"/>
        <w:rPr>
          <w:i/>
          <w:iCs/>
          <w:color w:val="000000" w:themeColor="text1"/>
          <w:sz w:val="22"/>
          <w:szCs w:val="22"/>
          <w:lang w:val="en-US"/>
        </w:rPr>
      </w:pPr>
      <w:r w:rsidRPr="00C73D6D">
        <w:rPr>
          <w:i/>
          <w:iCs/>
          <w:color w:val="000000" w:themeColor="text1"/>
          <w:sz w:val="22"/>
          <w:szCs w:val="22"/>
          <w:lang w:val="en-US"/>
        </w:rPr>
        <w:lastRenderedPageBreak/>
        <w:t xml:space="preserve">target = a+b+c  </w:t>
      </w:r>
      <w:r w:rsidRPr="00C73D6D">
        <w:rPr>
          <w:i/>
          <w:iCs/>
          <w:color w:val="000000" w:themeColor="text1"/>
          <w:sz w:val="22"/>
          <w:szCs w:val="22"/>
        </w:rPr>
        <w:sym w:font="Wingdings" w:char="F0DF"/>
      </w:r>
      <w:r w:rsidRPr="00C73D6D">
        <w:rPr>
          <w:i/>
          <w:iCs/>
          <w:color w:val="000000" w:themeColor="text1"/>
          <w:sz w:val="22"/>
          <w:szCs w:val="22"/>
        </w:rPr>
        <w:sym w:font="Wingdings" w:char="F0E0"/>
      </w:r>
      <w:r w:rsidRPr="00C73D6D">
        <w:rPr>
          <w:i/>
          <w:iCs/>
          <w:color w:val="000000" w:themeColor="text1"/>
          <w:sz w:val="22"/>
          <w:szCs w:val="22"/>
          <w:lang w:val="en-US"/>
        </w:rPr>
        <w:t xml:space="preserve">  target-a-b-c = 0</w:t>
      </w:r>
      <w:r>
        <w:rPr>
          <w:i/>
          <w:iCs/>
          <w:color w:val="000000" w:themeColor="text1"/>
          <w:sz w:val="22"/>
          <w:szCs w:val="22"/>
          <w:lang w:val="en-US"/>
        </w:rPr>
        <w:t>.</w:t>
      </w:r>
    </w:p>
    <w:p w14:paraId="1B92C63A" w14:textId="77777777" w:rsidR="00BB2A81" w:rsidRDefault="00BB2A81" w:rsidP="00BB2A81">
      <w:pPr>
        <w:pStyle w:val="Prrafodelista"/>
        <w:ind w:left="360"/>
        <w:jc w:val="both"/>
        <w:rPr>
          <w:i/>
          <w:iCs/>
          <w:color w:val="000000" w:themeColor="text1"/>
          <w:sz w:val="22"/>
          <w:szCs w:val="22"/>
          <w:lang w:val="en-US"/>
        </w:rPr>
      </w:pPr>
    </w:p>
    <w:p w14:paraId="68CB553E" w14:textId="77777777" w:rsidR="00BB2A81" w:rsidRPr="00C73D6D" w:rsidRDefault="00BB2A81" w:rsidP="00BB2A81">
      <w:pPr>
        <w:pStyle w:val="Prrafodelista"/>
        <w:ind w:left="360"/>
        <w:jc w:val="both"/>
        <w:rPr>
          <w:color w:val="000000" w:themeColor="text1"/>
          <w:sz w:val="22"/>
          <w:szCs w:val="22"/>
          <w:lang w:val="es-CO"/>
        </w:rPr>
      </w:pPr>
      <w:r>
        <w:rPr>
          <w:color w:val="000000" w:themeColor="text1"/>
          <w:sz w:val="22"/>
          <w:szCs w:val="22"/>
        </w:rPr>
        <w:t xml:space="preserve">La complejidad del tiempo está dada por la función T(n), donde n es la diferencia entre la longitud del arreglo de enteros y </w:t>
      </w:r>
      <w:r>
        <w:rPr>
          <w:i/>
          <w:iCs/>
          <w:color w:val="000000" w:themeColor="text1"/>
          <w:sz w:val="22"/>
          <w:szCs w:val="22"/>
        </w:rPr>
        <w:t xml:space="preserve">start, </w:t>
      </w:r>
      <w:r>
        <w:rPr>
          <w:color w:val="000000" w:themeColor="text1"/>
          <w:sz w:val="22"/>
          <w:szCs w:val="22"/>
        </w:rPr>
        <w:t>es decir, lo que le falta a start para ser igual a la longitud</w:t>
      </w:r>
      <w:r>
        <w:rPr>
          <w:i/>
          <w:iCs/>
          <w:color w:val="000000" w:themeColor="text1"/>
          <w:sz w:val="22"/>
          <w:szCs w:val="22"/>
        </w:rPr>
        <w:t xml:space="preserve"> </w:t>
      </w:r>
      <w:r>
        <w:rPr>
          <w:color w:val="000000" w:themeColor="text1"/>
          <w:sz w:val="22"/>
          <w:szCs w:val="22"/>
        </w:rPr>
        <w:t>y C</w:t>
      </w:r>
      <w:r>
        <w:rPr>
          <w:color w:val="000000" w:themeColor="text1"/>
          <w:sz w:val="22"/>
          <w:szCs w:val="22"/>
          <w:vertAlign w:val="subscript"/>
        </w:rPr>
        <w:t xml:space="preserve">n </w:t>
      </w:r>
      <w:r>
        <w:rPr>
          <w:color w:val="000000" w:themeColor="text1"/>
          <w:sz w:val="22"/>
          <w:szCs w:val="22"/>
        </w:rPr>
        <w:t>son cantidades constantes de operaciones.</w:t>
      </w:r>
    </w:p>
    <w:p w14:paraId="5B9211E0" w14:textId="37C7EF15" w:rsidR="00BB2A81" w:rsidRPr="00B57B61" w:rsidRDefault="00BB2A81" w:rsidP="00BB2A81">
      <w:pPr>
        <w:pStyle w:val="Prrafodelista"/>
        <w:ind w:left="360"/>
        <w:jc w:val="both"/>
        <w:rPr>
          <w:color w:val="595959" w:themeColor="text1" w:themeTint="A6"/>
          <w:sz w:val="22"/>
          <w:szCs w:val="22"/>
        </w:rPr>
      </w:pPr>
      <w:r w:rsidRPr="006B3E32">
        <w:rPr>
          <w:color w:val="595959" w:themeColor="text1" w:themeTint="A6"/>
          <w:sz w:val="22"/>
          <w:szCs w:val="22"/>
        </w:rPr>
        <w:t>C</w:t>
      </w:r>
      <w:r w:rsidRPr="006B3E32">
        <w:rPr>
          <w:color w:val="595959" w:themeColor="text1" w:themeTint="A6"/>
          <w:sz w:val="22"/>
          <w:szCs w:val="22"/>
          <w:vertAlign w:val="subscript"/>
        </w:rPr>
        <w:t>1</w:t>
      </w:r>
      <w:r w:rsidRPr="006B3E32">
        <w:rPr>
          <w:color w:val="595959" w:themeColor="text1" w:themeTint="A6"/>
          <w:sz w:val="22"/>
          <w:szCs w:val="22"/>
        </w:rPr>
        <w:t>=</w:t>
      </w:r>
      <w:r w:rsidR="00B57B61">
        <w:rPr>
          <w:color w:val="595959" w:themeColor="text1" w:themeTint="A6"/>
          <w:sz w:val="22"/>
          <w:szCs w:val="22"/>
        </w:rPr>
        <w:t>5</w:t>
      </w:r>
      <w:r w:rsidRPr="006B3E32">
        <w:rPr>
          <w:color w:val="595959" w:themeColor="text1" w:themeTint="A6"/>
          <w:sz w:val="22"/>
          <w:szCs w:val="22"/>
        </w:rPr>
        <w:t xml:space="preserve"> C</w:t>
      </w:r>
      <w:r w:rsidRPr="006B3E32">
        <w:rPr>
          <w:color w:val="595959" w:themeColor="text1" w:themeTint="A6"/>
          <w:sz w:val="22"/>
          <w:szCs w:val="22"/>
          <w:vertAlign w:val="subscript"/>
        </w:rPr>
        <w:t>2</w:t>
      </w:r>
      <w:r w:rsidRPr="006B3E32">
        <w:rPr>
          <w:color w:val="595959" w:themeColor="text1" w:themeTint="A6"/>
          <w:sz w:val="22"/>
          <w:szCs w:val="22"/>
        </w:rPr>
        <w:t>=</w:t>
      </w:r>
      <w:r>
        <w:rPr>
          <w:color w:val="595959" w:themeColor="text1" w:themeTint="A6"/>
          <w:sz w:val="22"/>
          <w:szCs w:val="22"/>
        </w:rPr>
        <w:t xml:space="preserve">6 </w:t>
      </w:r>
      <w:r w:rsidR="00B57B61">
        <w:rPr>
          <w:color w:val="595959" w:themeColor="text1" w:themeTint="A6"/>
          <w:sz w:val="22"/>
          <w:szCs w:val="22"/>
        </w:rPr>
        <w:t>C</w:t>
      </w:r>
      <w:r w:rsidR="00B57B61">
        <w:rPr>
          <w:color w:val="595959" w:themeColor="text1" w:themeTint="A6"/>
          <w:sz w:val="22"/>
          <w:szCs w:val="22"/>
          <w:vertAlign w:val="subscript"/>
        </w:rPr>
        <w:t>3</w:t>
      </w:r>
      <w:r w:rsidR="00B57B61">
        <w:rPr>
          <w:color w:val="595959" w:themeColor="text1" w:themeTint="A6"/>
          <w:sz w:val="22"/>
          <w:szCs w:val="22"/>
        </w:rPr>
        <w:t>=6</w:t>
      </w:r>
    </w:p>
    <w:p w14:paraId="0DC49CDD" w14:textId="77777777" w:rsidR="00BB2A81" w:rsidRDefault="00BB2A81" w:rsidP="00BB2A81">
      <w:pPr>
        <w:pStyle w:val="Prrafodelista"/>
        <w:ind w:left="360"/>
        <w:jc w:val="both"/>
        <w:rPr>
          <w:color w:val="595959" w:themeColor="text1" w:themeTint="A6"/>
          <w:sz w:val="22"/>
          <w:szCs w:val="22"/>
        </w:rPr>
      </w:pPr>
      <w:r>
        <w:rPr>
          <w:color w:val="595959" w:themeColor="text1" w:themeTint="A6"/>
          <w:sz w:val="22"/>
          <w:szCs w:val="22"/>
        </w:rPr>
        <w:t>T(n) = |C</w:t>
      </w:r>
      <w:r>
        <w:rPr>
          <w:color w:val="595959" w:themeColor="text1" w:themeTint="A6"/>
          <w:sz w:val="22"/>
          <w:szCs w:val="22"/>
          <w:vertAlign w:val="subscript"/>
        </w:rPr>
        <w:t xml:space="preserve">1 </w:t>
      </w:r>
      <w:r>
        <w:rPr>
          <w:color w:val="595959" w:themeColor="text1" w:themeTint="A6"/>
          <w:sz w:val="22"/>
          <w:szCs w:val="22"/>
        </w:rPr>
        <w:t xml:space="preserve">  </w:t>
      </w:r>
      <w:r>
        <w:rPr>
          <w:color w:val="595959" w:themeColor="text1" w:themeTint="A6"/>
          <w:sz w:val="22"/>
          <w:szCs w:val="22"/>
        </w:rPr>
        <w:tab/>
      </w:r>
      <w:r>
        <w:rPr>
          <w:color w:val="595959" w:themeColor="text1" w:themeTint="A6"/>
          <w:sz w:val="22"/>
          <w:szCs w:val="22"/>
        </w:rPr>
        <w:tab/>
        <w:t xml:space="preserve">      cuando n&lt;=0</w:t>
      </w:r>
      <w:r>
        <w:rPr>
          <w:color w:val="595959" w:themeColor="text1" w:themeTint="A6"/>
          <w:sz w:val="22"/>
          <w:szCs w:val="22"/>
        </w:rPr>
        <w:tab/>
      </w:r>
      <w:r>
        <w:rPr>
          <w:color w:val="595959" w:themeColor="text1" w:themeTint="A6"/>
          <w:sz w:val="22"/>
          <w:szCs w:val="22"/>
        </w:rPr>
        <w:tab/>
      </w:r>
      <w:r>
        <w:rPr>
          <w:color w:val="595959" w:themeColor="text1" w:themeTint="A6"/>
          <w:sz w:val="22"/>
          <w:szCs w:val="22"/>
        </w:rPr>
        <w:tab/>
      </w:r>
      <w:r>
        <w:rPr>
          <w:color w:val="595959" w:themeColor="text1" w:themeTint="A6"/>
          <w:sz w:val="22"/>
          <w:szCs w:val="22"/>
        </w:rPr>
        <w:tab/>
      </w:r>
      <w:r>
        <w:rPr>
          <w:color w:val="595959" w:themeColor="text1" w:themeTint="A6"/>
          <w:sz w:val="22"/>
          <w:szCs w:val="22"/>
        </w:rPr>
        <w:tab/>
      </w:r>
    </w:p>
    <w:p w14:paraId="4AC27FA2" w14:textId="3DA7CF22" w:rsidR="00BB2A81" w:rsidRDefault="00BB2A81" w:rsidP="00BB2A81">
      <w:pPr>
        <w:pStyle w:val="Prrafodelista"/>
        <w:ind w:left="360"/>
        <w:jc w:val="both"/>
        <w:rPr>
          <w:color w:val="595959" w:themeColor="text1" w:themeTint="A6"/>
          <w:sz w:val="22"/>
          <w:szCs w:val="22"/>
        </w:rPr>
      </w:pPr>
      <w:r>
        <w:rPr>
          <w:color w:val="595959" w:themeColor="text1" w:themeTint="A6"/>
          <w:sz w:val="22"/>
          <w:szCs w:val="22"/>
        </w:rPr>
        <w:tab/>
        <w:t xml:space="preserve">     |C</w:t>
      </w:r>
      <w:r>
        <w:rPr>
          <w:color w:val="595959" w:themeColor="text1" w:themeTint="A6"/>
          <w:sz w:val="22"/>
          <w:szCs w:val="22"/>
          <w:vertAlign w:val="subscript"/>
        </w:rPr>
        <w:t>2</w:t>
      </w:r>
      <w:r>
        <w:rPr>
          <w:color w:val="595959" w:themeColor="text1" w:themeTint="A6"/>
          <w:sz w:val="22"/>
          <w:szCs w:val="22"/>
        </w:rPr>
        <w:t xml:space="preserve"> + T(n-</w:t>
      </w:r>
      <w:r w:rsidR="00B57B61">
        <w:rPr>
          <w:color w:val="595959" w:themeColor="text1" w:themeTint="A6"/>
          <w:sz w:val="22"/>
          <w:szCs w:val="22"/>
        </w:rPr>
        <w:t>1</w:t>
      </w:r>
      <w:r>
        <w:rPr>
          <w:color w:val="595959" w:themeColor="text1" w:themeTint="A6"/>
          <w:sz w:val="22"/>
          <w:szCs w:val="22"/>
        </w:rPr>
        <w:t xml:space="preserve">) </w:t>
      </w:r>
      <w:r w:rsidR="00B57B61">
        <w:rPr>
          <w:color w:val="595959" w:themeColor="text1" w:themeTint="A6"/>
          <w:sz w:val="22"/>
          <w:szCs w:val="22"/>
        </w:rPr>
        <w:t xml:space="preserve">              </w:t>
      </w:r>
      <w:r>
        <w:rPr>
          <w:color w:val="595959" w:themeColor="text1" w:themeTint="A6"/>
          <w:sz w:val="22"/>
          <w:szCs w:val="22"/>
        </w:rPr>
        <w:t xml:space="preserve">  </w:t>
      </w:r>
    </w:p>
    <w:p w14:paraId="072DA32B" w14:textId="5539BB94" w:rsidR="00B57B61" w:rsidRPr="00B57B61" w:rsidRDefault="00B57B61" w:rsidP="00BB2A81">
      <w:pPr>
        <w:pStyle w:val="Prrafodelista"/>
        <w:ind w:left="360"/>
        <w:jc w:val="both"/>
        <w:rPr>
          <w:color w:val="595959" w:themeColor="text1" w:themeTint="A6"/>
          <w:sz w:val="22"/>
          <w:szCs w:val="22"/>
        </w:rPr>
      </w:pPr>
      <w:r>
        <w:rPr>
          <w:color w:val="595959" w:themeColor="text1" w:themeTint="A6"/>
          <w:sz w:val="22"/>
          <w:szCs w:val="22"/>
        </w:rPr>
        <w:t xml:space="preserve">           |C</w:t>
      </w:r>
      <w:r>
        <w:rPr>
          <w:color w:val="595959" w:themeColor="text1" w:themeTint="A6"/>
          <w:sz w:val="22"/>
          <w:szCs w:val="22"/>
          <w:vertAlign w:val="subscript"/>
        </w:rPr>
        <w:t xml:space="preserve">3 </w:t>
      </w:r>
      <w:r>
        <w:rPr>
          <w:color w:val="595959" w:themeColor="text1" w:themeTint="A6"/>
          <w:sz w:val="22"/>
          <w:szCs w:val="22"/>
        </w:rPr>
        <w:t>+ T(n-1) + T(n-1)   cuando n&gt;0</w:t>
      </w:r>
    </w:p>
    <w:p w14:paraId="22A75048" w14:textId="313B8C84" w:rsidR="00BB2A81" w:rsidRDefault="00BB2A81" w:rsidP="00BB2A81">
      <w:pPr>
        <w:pStyle w:val="Prrafodelista"/>
        <w:ind w:left="360"/>
        <w:jc w:val="both"/>
        <w:rPr>
          <w:color w:val="000000" w:themeColor="text1"/>
          <w:sz w:val="22"/>
          <w:szCs w:val="22"/>
        </w:rPr>
      </w:pPr>
      <w:r w:rsidRPr="00E23E5E">
        <w:rPr>
          <w:color w:val="000000" w:themeColor="text1"/>
          <w:sz w:val="22"/>
          <w:szCs w:val="22"/>
        </w:rPr>
        <w:t xml:space="preserve">La función recursiva </w:t>
      </w:r>
      <w:r w:rsidR="00F50451">
        <w:rPr>
          <w:color w:val="000000" w:themeColor="text1"/>
          <w:sz w:val="22"/>
          <w:szCs w:val="22"/>
        </w:rPr>
        <w:t>está</w:t>
      </w:r>
      <w:r w:rsidR="00B57B61">
        <w:rPr>
          <w:color w:val="000000" w:themeColor="text1"/>
          <w:sz w:val="22"/>
          <w:szCs w:val="22"/>
        </w:rPr>
        <w:t xml:space="preserve"> dada por:</w:t>
      </w:r>
    </w:p>
    <w:p w14:paraId="07BF9940" w14:textId="77777777" w:rsidR="00BB2A81" w:rsidRDefault="00BB2A81" w:rsidP="00BB2A81">
      <w:pPr>
        <w:pStyle w:val="Prrafodelista"/>
        <w:ind w:left="360"/>
        <w:jc w:val="both"/>
        <w:rPr>
          <w:color w:val="595959" w:themeColor="text1" w:themeTint="A6"/>
          <w:sz w:val="22"/>
          <w:szCs w:val="22"/>
          <w:vertAlign w:val="superscript"/>
        </w:rPr>
      </w:pPr>
      <w:r w:rsidRPr="006B3E32">
        <w:rPr>
          <w:color w:val="595959" w:themeColor="text1" w:themeTint="A6"/>
          <w:sz w:val="22"/>
          <w:szCs w:val="22"/>
        </w:rPr>
        <w:t>T(n) = C</w:t>
      </w:r>
      <w:r>
        <w:rPr>
          <w:color w:val="595959" w:themeColor="text1" w:themeTint="A6"/>
          <w:sz w:val="22"/>
          <w:szCs w:val="22"/>
          <w:vertAlign w:val="subscript"/>
        </w:rPr>
        <w:t>2</w:t>
      </w:r>
      <w:r>
        <w:rPr>
          <w:color w:val="595959" w:themeColor="text1" w:themeTint="A6"/>
          <w:sz w:val="22"/>
          <w:szCs w:val="22"/>
        </w:rPr>
        <w:t>(2</w:t>
      </w:r>
      <w:r>
        <w:rPr>
          <w:color w:val="595959" w:themeColor="text1" w:themeTint="A6"/>
          <w:sz w:val="22"/>
          <w:szCs w:val="22"/>
          <w:vertAlign w:val="superscript"/>
        </w:rPr>
        <w:t>n</w:t>
      </w:r>
      <w:r>
        <w:rPr>
          <w:color w:val="595959" w:themeColor="text1" w:themeTint="A6"/>
          <w:sz w:val="22"/>
          <w:szCs w:val="22"/>
        </w:rPr>
        <w:t>-1) + C</w:t>
      </w:r>
      <w:r>
        <w:rPr>
          <w:color w:val="595959" w:themeColor="text1" w:themeTint="A6"/>
          <w:sz w:val="22"/>
          <w:szCs w:val="22"/>
          <w:vertAlign w:val="subscript"/>
        </w:rPr>
        <w:t>1</w:t>
      </w:r>
      <w:r>
        <w:rPr>
          <w:color w:val="595959" w:themeColor="text1" w:themeTint="A6"/>
          <w:sz w:val="22"/>
          <w:szCs w:val="22"/>
        </w:rPr>
        <w:t>2</w:t>
      </w:r>
      <w:r>
        <w:rPr>
          <w:color w:val="595959" w:themeColor="text1" w:themeTint="A6"/>
          <w:sz w:val="22"/>
          <w:szCs w:val="22"/>
          <w:vertAlign w:val="superscript"/>
        </w:rPr>
        <w:t>n-1</w:t>
      </w:r>
    </w:p>
    <w:p w14:paraId="5C66DD7A" w14:textId="77777777" w:rsidR="00BB2A81" w:rsidRPr="002257FB" w:rsidRDefault="00BB2A81" w:rsidP="00BB2A81">
      <w:pPr>
        <w:pStyle w:val="Prrafodelista"/>
        <w:ind w:left="360"/>
        <w:jc w:val="both"/>
        <w:rPr>
          <w:color w:val="000000" w:themeColor="text1"/>
          <w:sz w:val="22"/>
          <w:szCs w:val="22"/>
        </w:rPr>
      </w:pPr>
      <w:r>
        <w:rPr>
          <w:color w:val="000000" w:themeColor="text1"/>
          <w:sz w:val="22"/>
          <w:szCs w:val="22"/>
        </w:rPr>
        <w:t>Aplicando la notación O</w:t>
      </w:r>
    </w:p>
    <w:p w14:paraId="714B781F" w14:textId="77777777" w:rsidR="00BB2A81" w:rsidRDefault="00BB2A81" w:rsidP="00BB2A81">
      <w:pPr>
        <w:pStyle w:val="Prrafodelista"/>
        <w:ind w:left="360"/>
        <w:jc w:val="both"/>
        <w:rPr>
          <w:color w:val="595959" w:themeColor="text1" w:themeTint="A6"/>
          <w:sz w:val="22"/>
          <w:szCs w:val="22"/>
        </w:rPr>
      </w:pPr>
      <w:r w:rsidRPr="006B3E32">
        <w:rPr>
          <w:color w:val="595959" w:themeColor="text1" w:themeTint="A6"/>
          <w:sz w:val="22"/>
          <w:szCs w:val="22"/>
        </w:rPr>
        <w:t xml:space="preserve">T(n) </w:t>
      </w:r>
      <w:r>
        <w:rPr>
          <w:color w:val="595959" w:themeColor="text1" w:themeTint="A6"/>
          <w:sz w:val="22"/>
          <w:szCs w:val="22"/>
        </w:rPr>
        <w:t>es O(</w:t>
      </w:r>
      <w:r w:rsidRPr="006B3E32">
        <w:rPr>
          <w:color w:val="595959" w:themeColor="text1" w:themeTint="A6"/>
          <w:sz w:val="22"/>
          <w:szCs w:val="22"/>
        </w:rPr>
        <w:t>C</w:t>
      </w:r>
      <w:r>
        <w:rPr>
          <w:color w:val="595959" w:themeColor="text1" w:themeTint="A6"/>
          <w:sz w:val="22"/>
          <w:szCs w:val="22"/>
          <w:vertAlign w:val="subscript"/>
        </w:rPr>
        <w:t>2</w:t>
      </w:r>
      <w:r>
        <w:rPr>
          <w:color w:val="595959" w:themeColor="text1" w:themeTint="A6"/>
          <w:sz w:val="22"/>
          <w:szCs w:val="22"/>
        </w:rPr>
        <w:t>(2</w:t>
      </w:r>
      <w:r>
        <w:rPr>
          <w:color w:val="595959" w:themeColor="text1" w:themeTint="A6"/>
          <w:sz w:val="22"/>
          <w:szCs w:val="22"/>
          <w:vertAlign w:val="superscript"/>
        </w:rPr>
        <w:t>n</w:t>
      </w:r>
      <w:r>
        <w:rPr>
          <w:color w:val="595959" w:themeColor="text1" w:themeTint="A6"/>
          <w:sz w:val="22"/>
          <w:szCs w:val="22"/>
        </w:rPr>
        <w:t>-1) + C</w:t>
      </w:r>
      <w:r>
        <w:rPr>
          <w:color w:val="595959" w:themeColor="text1" w:themeTint="A6"/>
          <w:sz w:val="22"/>
          <w:szCs w:val="22"/>
          <w:vertAlign w:val="subscript"/>
        </w:rPr>
        <w:t>1</w:t>
      </w:r>
      <w:r>
        <w:rPr>
          <w:color w:val="595959" w:themeColor="text1" w:themeTint="A6"/>
          <w:sz w:val="22"/>
          <w:szCs w:val="22"/>
        </w:rPr>
        <w:t>2</w:t>
      </w:r>
      <w:r>
        <w:rPr>
          <w:color w:val="595959" w:themeColor="text1" w:themeTint="A6"/>
          <w:sz w:val="22"/>
          <w:szCs w:val="22"/>
          <w:vertAlign w:val="superscript"/>
        </w:rPr>
        <w:t>n-1</w:t>
      </w:r>
      <w:r>
        <w:rPr>
          <w:color w:val="595959" w:themeColor="text1" w:themeTint="A6"/>
          <w:sz w:val="22"/>
          <w:szCs w:val="22"/>
        </w:rPr>
        <w:t>)</w:t>
      </w:r>
    </w:p>
    <w:p w14:paraId="774C1F31" w14:textId="77777777" w:rsidR="00BB2A81" w:rsidRDefault="00BB2A81" w:rsidP="00BB2A81">
      <w:pPr>
        <w:pStyle w:val="Prrafodelista"/>
        <w:ind w:left="360"/>
        <w:jc w:val="both"/>
        <w:rPr>
          <w:color w:val="000000" w:themeColor="text1"/>
          <w:sz w:val="22"/>
          <w:szCs w:val="22"/>
        </w:rPr>
      </w:pPr>
      <w:r>
        <w:rPr>
          <w:color w:val="000000" w:themeColor="text1"/>
          <w:sz w:val="22"/>
          <w:szCs w:val="22"/>
        </w:rPr>
        <w:t>Aplicando reglas de suma y producto</w:t>
      </w:r>
    </w:p>
    <w:p w14:paraId="3E55843A" w14:textId="6A896E38" w:rsidR="00BB2A81" w:rsidRDefault="00BB2A81" w:rsidP="00BB2A81">
      <w:pPr>
        <w:pStyle w:val="Prrafodelista"/>
        <w:ind w:left="360"/>
        <w:jc w:val="both"/>
        <w:rPr>
          <w:color w:val="595959" w:themeColor="text1" w:themeTint="A6"/>
          <w:sz w:val="22"/>
          <w:szCs w:val="22"/>
        </w:rPr>
      </w:pPr>
      <w:r w:rsidRPr="006B3E32">
        <w:rPr>
          <w:color w:val="595959" w:themeColor="text1" w:themeTint="A6"/>
          <w:sz w:val="22"/>
          <w:szCs w:val="22"/>
        </w:rPr>
        <w:t xml:space="preserve">T(n) </w:t>
      </w:r>
      <w:r>
        <w:rPr>
          <w:color w:val="595959" w:themeColor="text1" w:themeTint="A6"/>
          <w:sz w:val="22"/>
          <w:szCs w:val="22"/>
        </w:rPr>
        <w:t>es O(2</w:t>
      </w:r>
      <w:r>
        <w:rPr>
          <w:color w:val="595959" w:themeColor="text1" w:themeTint="A6"/>
          <w:sz w:val="22"/>
          <w:szCs w:val="22"/>
          <w:vertAlign w:val="superscript"/>
        </w:rPr>
        <w:t>n</w:t>
      </w:r>
      <w:r>
        <w:rPr>
          <w:color w:val="595959" w:themeColor="text1" w:themeTint="A6"/>
          <w:sz w:val="22"/>
          <w:szCs w:val="22"/>
        </w:rPr>
        <w:t>)</w:t>
      </w:r>
    </w:p>
    <w:p w14:paraId="35565B4C" w14:textId="4CF93D3D" w:rsidR="00B57B61" w:rsidRDefault="00B57B61" w:rsidP="00BB2A81">
      <w:pPr>
        <w:pStyle w:val="Prrafodelista"/>
        <w:ind w:left="360"/>
        <w:jc w:val="both"/>
        <w:rPr>
          <w:color w:val="595959" w:themeColor="text1" w:themeTint="A6"/>
          <w:sz w:val="22"/>
          <w:szCs w:val="22"/>
        </w:rPr>
      </w:pPr>
    </w:p>
    <w:p w14:paraId="10AF23B5" w14:textId="556D7EE0" w:rsidR="00B57B61" w:rsidRDefault="00B57B61" w:rsidP="00BB2A81">
      <w:pPr>
        <w:pStyle w:val="Prrafodelista"/>
        <w:ind w:left="360"/>
        <w:jc w:val="both"/>
        <w:rPr>
          <w:b/>
          <w:bCs/>
          <w:color w:val="000000" w:themeColor="text1"/>
          <w:sz w:val="22"/>
          <w:szCs w:val="22"/>
        </w:rPr>
      </w:pPr>
      <w:r>
        <w:rPr>
          <w:b/>
          <w:bCs/>
          <w:color w:val="000000" w:themeColor="text1"/>
          <w:sz w:val="22"/>
          <w:szCs w:val="22"/>
        </w:rPr>
        <w:t>SplitArray</w:t>
      </w:r>
    </w:p>
    <w:p w14:paraId="64A937A8" w14:textId="7FC1EBB7" w:rsidR="00190DD2" w:rsidRDefault="00190DD2" w:rsidP="00BB2A81">
      <w:pPr>
        <w:pStyle w:val="Prrafodelista"/>
        <w:ind w:left="360"/>
        <w:jc w:val="both"/>
        <w:rPr>
          <w:color w:val="000000" w:themeColor="text1"/>
          <w:sz w:val="22"/>
          <w:szCs w:val="22"/>
        </w:rPr>
      </w:pPr>
      <w:r>
        <w:rPr>
          <w:color w:val="000000" w:themeColor="text1"/>
          <w:sz w:val="22"/>
          <w:szCs w:val="22"/>
        </w:rPr>
        <w:t xml:space="preserve">Dado un arreglo de enteros, el método </w:t>
      </w:r>
      <w:r w:rsidRPr="00190DD2">
        <w:rPr>
          <w:i/>
          <w:iCs/>
          <w:color w:val="000000" w:themeColor="text1"/>
          <w:sz w:val="22"/>
          <w:szCs w:val="22"/>
        </w:rPr>
        <w:t>SplitArray</w:t>
      </w:r>
      <w:r>
        <w:rPr>
          <w:i/>
          <w:iCs/>
          <w:color w:val="000000" w:themeColor="text1"/>
          <w:sz w:val="22"/>
          <w:szCs w:val="22"/>
        </w:rPr>
        <w:t xml:space="preserve"> </w:t>
      </w:r>
      <w:r>
        <w:rPr>
          <w:color w:val="000000" w:themeColor="text1"/>
          <w:sz w:val="22"/>
          <w:szCs w:val="22"/>
        </w:rPr>
        <w:t xml:space="preserve">nos dice si es posible dividir el arreglo en dos grupos, de tal manera que la suma de los elementos de cada grupo sea la misma; recibe los parámetros </w:t>
      </w:r>
      <w:r w:rsidRPr="00190DD2">
        <w:rPr>
          <w:i/>
          <w:iCs/>
          <w:color w:val="000000" w:themeColor="text1"/>
          <w:sz w:val="22"/>
          <w:szCs w:val="22"/>
        </w:rPr>
        <w:t>nums</w:t>
      </w:r>
      <w:r>
        <w:rPr>
          <w:i/>
          <w:iCs/>
          <w:color w:val="000000" w:themeColor="text1"/>
          <w:sz w:val="22"/>
          <w:szCs w:val="22"/>
        </w:rPr>
        <w:t xml:space="preserve"> </w:t>
      </w:r>
      <w:r>
        <w:rPr>
          <w:color w:val="000000" w:themeColor="text1"/>
          <w:sz w:val="22"/>
          <w:szCs w:val="22"/>
        </w:rPr>
        <w:t xml:space="preserve">que es un arreglo de enteros, </w:t>
      </w:r>
      <w:r w:rsidRPr="00190DD2">
        <w:rPr>
          <w:i/>
          <w:iCs/>
          <w:color w:val="000000" w:themeColor="text1"/>
          <w:sz w:val="22"/>
          <w:szCs w:val="22"/>
        </w:rPr>
        <w:t>s1</w:t>
      </w:r>
      <w:r>
        <w:rPr>
          <w:i/>
          <w:iCs/>
          <w:color w:val="000000" w:themeColor="text1"/>
          <w:sz w:val="22"/>
          <w:szCs w:val="22"/>
        </w:rPr>
        <w:t xml:space="preserve"> </w:t>
      </w:r>
      <w:r>
        <w:rPr>
          <w:color w:val="000000" w:themeColor="text1"/>
          <w:sz w:val="22"/>
          <w:szCs w:val="22"/>
        </w:rPr>
        <w:t xml:space="preserve">que es un entero donde se ira guardando la información del primer grupo, al principio siempre es igual a cero, </w:t>
      </w:r>
      <w:r w:rsidRPr="00190DD2">
        <w:rPr>
          <w:i/>
          <w:iCs/>
          <w:color w:val="000000" w:themeColor="text1"/>
          <w:sz w:val="22"/>
          <w:szCs w:val="22"/>
        </w:rPr>
        <w:t>s</w:t>
      </w:r>
      <w:r>
        <w:rPr>
          <w:i/>
          <w:iCs/>
          <w:color w:val="000000" w:themeColor="text1"/>
          <w:sz w:val="22"/>
          <w:szCs w:val="22"/>
        </w:rPr>
        <w:t xml:space="preserve">2 </w:t>
      </w:r>
      <w:r>
        <w:rPr>
          <w:color w:val="000000" w:themeColor="text1"/>
          <w:sz w:val="22"/>
          <w:szCs w:val="22"/>
        </w:rPr>
        <w:t xml:space="preserve">que es un entero donde se ira guardando la información del segundo grupo, al principio siempre es igual a cero; y </w:t>
      </w:r>
      <w:r w:rsidRPr="00190DD2">
        <w:rPr>
          <w:i/>
          <w:iCs/>
          <w:color w:val="000000" w:themeColor="text1"/>
          <w:sz w:val="22"/>
          <w:szCs w:val="22"/>
        </w:rPr>
        <w:t>start</w:t>
      </w:r>
      <w:r>
        <w:rPr>
          <w:i/>
          <w:iCs/>
          <w:color w:val="000000" w:themeColor="text1"/>
          <w:sz w:val="22"/>
          <w:szCs w:val="22"/>
        </w:rPr>
        <w:t xml:space="preserve"> </w:t>
      </w:r>
      <w:r>
        <w:rPr>
          <w:color w:val="000000" w:themeColor="text1"/>
          <w:sz w:val="22"/>
          <w:szCs w:val="22"/>
        </w:rPr>
        <w:t xml:space="preserve">es un entero que nos servirá para movernos a través del arreglo, al principio siempre es igual a cero. El funcionamiento del método es el siguiente: primero pregunta si </w:t>
      </w:r>
      <w:r w:rsidR="00F50451">
        <w:rPr>
          <w:i/>
          <w:iCs/>
          <w:color w:val="000000" w:themeColor="text1"/>
          <w:sz w:val="22"/>
          <w:szCs w:val="22"/>
        </w:rPr>
        <w:t xml:space="preserve">start </w:t>
      </w:r>
      <w:r w:rsidR="00F50451">
        <w:rPr>
          <w:color w:val="000000" w:themeColor="text1"/>
          <w:sz w:val="22"/>
          <w:szCs w:val="22"/>
        </w:rPr>
        <w:t xml:space="preserve">es igual a la longitud de </w:t>
      </w:r>
      <w:r w:rsidR="00F50451">
        <w:rPr>
          <w:i/>
          <w:iCs/>
          <w:color w:val="000000" w:themeColor="text1"/>
          <w:sz w:val="22"/>
          <w:szCs w:val="22"/>
        </w:rPr>
        <w:t xml:space="preserve">nums, </w:t>
      </w:r>
      <w:r w:rsidR="00F50451">
        <w:rPr>
          <w:color w:val="000000" w:themeColor="text1"/>
          <w:sz w:val="22"/>
          <w:szCs w:val="22"/>
        </w:rPr>
        <w:t xml:space="preserve">en caso de que si, retorna </w:t>
      </w:r>
      <w:r w:rsidR="00F50451">
        <w:rPr>
          <w:i/>
          <w:iCs/>
          <w:color w:val="000000" w:themeColor="text1"/>
          <w:sz w:val="22"/>
          <w:szCs w:val="22"/>
        </w:rPr>
        <w:t xml:space="preserve">true </w:t>
      </w:r>
      <w:r w:rsidR="00F50451">
        <w:rPr>
          <w:color w:val="000000" w:themeColor="text1"/>
          <w:sz w:val="22"/>
          <w:szCs w:val="22"/>
        </w:rPr>
        <w:t xml:space="preserve">si </w:t>
      </w:r>
      <w:r w:rsidR="00F50451">
        <w:rPr>
          <w:i/>
          <w:iCs/>
          <w:color w:val="000000" w:themeColor="text1"/>
          <w:sz w:val="22"/>
          <w:szCs w:val="22"/>
        </w:rPr>
        <w:t xml:space="preserve">s1 </w:t>
      </w:r>
      <w:r w:rsidR="00F50451">
        <w:rPr>
          <w:color w:val="000000" w:themeColor="text1"/>
          <w:sz w:val="22"/>
          <w:szCs w:val="22"/>
        </w:rPr>
        <w:t xml:space="preserve">igual </w:t>
      </w:r>
      <w:r w:rsidR="00F50451">
        <w:rPr>
          <w:i/>
          <w:iCs/>
          <w:color w:val="000000" w:themeColor="text1"/>
          <w:sz w:val="22"/>
          <w:szCs w:val="22"/>
        </w:rPr>
        <w:t>s2</w:t>
      </w:r>
      <w:r w:rsidR="00F50451">
        <w:rPr>
          <w:color w:val="000000" w:themeColor="text1"/>
          <w:sz w:val="22"/>
          <w:szCs w:val="22"/>
        </w:rPr>
        <w:t xml:space="preserve">, o </w:t>
      </w:r>
      <w:r w:rsidR="00F50451">
        <w:rPr>
          <w:i/>
          <w:iCs/>
          <w:color w:val="000000" w:themeColor="text1"/>
          <w:sz w:val="22"/>
          <w:szCs w:val="22"/>
        </w:rPr>
        <w:t>false</w:t>
      </w:r>
      <w:r w:rsidR="00F50451">
        <w:rPr>
          <w:color w:val="000000" w:themeColor="text1"/>
          <w:sz w:val="22"/>
          <w:szCs w:val="22"/>
        </w:rPr>
        <w:t xml:space="preserve"> si pasa lo contrario; en caso de que no, retorna la disyunción de dos llamados recursivos, el primer disyunto es un llamado recursivo de la función con el mismo </w:t>
      </w:r>
      <w:r w:rsidR="00F50451">
        <w:rPr>
          <w:i/>
          <w:iCs/>
          <w:color w:val="000000" w:themeColor="text1"/>
          <w:sz w:val="22"/>
          <w:szCs w:val="22"/>
        </w:rPr>
        <w:t>nums</w:t>
      </w:r>
      <w:r w:rsidR="00F50451">
        <w:rPr>
          <w:color w:val="000000" w:themeColor="text1"/>
          <w:sz w:val="22"/>
          <w:szCs w:val="22"/>
        </w:rPr>
        <w:t xml:space="preserve">, </w:t>
      </w:r>
      <w:r w:rsidR="00F50451">
        <w:rPr>
          <w:i/>
          <w:iCs/>
          <w:color w:val="000000" w:themeColor="text1"/>
          <w:sz w:val="22"/>
          <w:szCs w:val="22"/>
        </w:rPr>
        <w:t xml:space="preserve">s1 </w:t>
      </w:r>
      <w:r w:rsidR="00F50451">
        <w:rPr>
          <w:color w:val="000000" w:themeColor="text1"/>
          <w:sz w:val="22"/>
          <w:szCs w:val="22"/>
        </w:rPr>
        <w:t xml:space="preserve">más el elemento de </w:t>
      </w:r>
      <w:r w:rsidR="00F50451">
        <w:rPr>
          <w:i/>
          <w:iCs/>
          <w:color w:val="000000" w:themeColor="text1"/>
          <w:sz w:val="22"/>
          <w:szCs w:val="22"/>
        </w:rPr>
        <w:t xml:space="preserve">nums </w:t>
      </w:r>
      <w:r w:rsidR="00F50451">
        <w:rPr>
          <w:color w:val="000000" w:themeColor="text1"/>
          <w:sz w:val="22"/>
          <w:szCs w:val="22"/>
        </w:rPr>
        <w:t xml:space="preserve"> en la posición </w:t>
      </w:r>
      <w:r w:rsidR="00F50451" w:rsidRPr="00F50451">
        <w:rPr>
          <w:i/>
          <w:iCs/>
          <w:color w:val="000000" w:themeColor="text1"/>
          <w:sz w:val="22"/>
          <w:szCs w:val="22"/>
        </w:rPr>
        <w:t>start</w:t>
      </w:r>
      <w:r w:rsidR="00F50451">
        <w:rPr>
          <w:i/>
          <w:iCs/>
          <w:color w:val="000000" w:themeColor="text1"/>
          <w:sz w:val="22"/>
          <w:szCs w:val="22"/>
        </w:rPr>
        <w:t xml:space="preserve">, </w:t>
      </w:r>
      <w:r w:rsidR="00F50451">
        <w:rPr>
          <w:color w:val="000000" w:themeColor="text1"/>
          <w:sz w:val="22"/>
          <w:szCs w:val="22"/>
        </w:rPr>
        <w:t xml:space="preserve">el mismo </w:t>
      </w:r>
      <w:r w:rsidR="00F50451">
        <w:rPr>
          <w:i/>
          <w:iCs/>
          <w:color w:val="000000" w:themeColor="text1"/>
          <w:sz w:val="22"/>
          <w:szCs w:val="22"/>
        </w:rPr>
        <w:t xml:space="preserve">s2, </w:t>
      </w:r>
      <w:r w:rsidR="00F50451">
        <w:rPr>
          <w:color w:val="000000" w:themeColor="text1"/>
          <w:sz w:val="22"/>
          <w:szCs w:val="22"/>
        </w:rPr>
        <w:t xml:space="preserve">y </w:t>
      </w:r>
      <w:r w:rsidR="00F50451">
        <w:rPr>
          <w:i/>
          <w:iCs/>
          <w:color w:val="000000" w:themeColor="text1"/>
          <w:sz w:val="22"/>
          <w:szCs w:val="22"/>
        </w:rPr>
        <w:t xml:space="preserve">start </w:t>
      </w:r>
      <w:r w:rsidR="00F50451">
        <w:rPr>
          <w:color w:val="000000" w:themeColor="text1"/>
          <w:sz w:val="22"/>
          <w:szCs w:val="22"/>
        </w:rPr>
        <w:t xml:space="preserve">más uno </w:t>
      </w:r>
      <w:r w:rsidR="00F50451" w:rsidRPr="00F50451">
        <w:rPr>
          <w:i/>
          <w:iCs/>
          <w:color w:val="000000" w:themeColor="text1"/>
          <w:sz w:val="22"/>
          <w:szCs w:val="22"/>
        </w:rPr>
        <w:t>split(nums, s1 + nums[start], s2, start + 1)</w:t>
      </w:r>
      <w:r w:rsidR="00F50451">
        <w:rPr>
          <w:i/>
          <w:iCs/>
          <w:color w:val="000000" w:themeColor="text1"/>
          <w:sz w:val="22"/>
          <w:szCs w:val="22"/>
        </w:rPr>
        <w:t xml:space="preserve">, </w:t>
      </w:r>
      <w:r w:rsidR="00F50451">
        <w:rPr>
          <w:color w:val="000000" w:themeColor="text1"/>
          <w:sz w:val="22"/>
          <w:szCs w:val="22"/>
        </w:rPr>
        <w:t xml:space="preserve">el segundo disyunto es un llamado recursivo de la función con el mismo </w:t>
      </w:r>
      <w:r w:rsidR="00F50451">
        <w:rPr>
          <w:i/>
          <w:iCs/>
          <w:color w:val="000000" w:themeColor="text1"/>
          <w:sz w:val="22"/>
          <w:szCs w:val="22"/>
        </w:rPr>
        <w:t xml:space="preserve">nums, </w:t>
      </w:r>
      <w:r w:rsidR="00F50451">
        <w:rPr>
          <w:color w:val="000000" w:themeColor="text1"/>
          <w:sz w:val="22"/>
          <w:szCs w:val="22"/>
        </w:rPr>
        <w:t xml:space="preserve"> el mismo </w:t>
      </w:r>
      <w:r w:rsidR="00F50451">
        <w:rPr>
          <w:i/>
          <w:iCs/>
          <w:color w:val="000000" w:themeColor="text1"/>
          <w:sz w:val="22"/>
          <w:szCs w:val="22"/>
        </w:rPr>
        <w:t>s1, s2</w:t>
      </w:r>
      <w:r w:rsidR="00F50451">
        <w:rPr>
          <w:color w:val="000000" w:themeColor="text1"/>
          <w:sz w:val="22"/>
          <w:szCs w:val="22"/>
        </w:rPr>
        <w:t xml:space="preserve"> más el elemento de </w:t>
      </w:r>
      <w:r w:rsidR="00F50451">
        <w:rPr>
          <w:i/>
          <w:iCs/>
          <w:color w:val="000000" w:themeColor="text1"/>
          <w:sz w:val="22"/>
          <w:szCs w:val="22"/>
        </w:rPr>
        <w:t xml:space="preserve">nums </w:t>
      </w:r>
      <w:r w:rsidR="00F50451">
        <w:rPr>
          <w:color w:val="000000" w:themeColor="text1"/>
          <w:sz w:val="22"/>
          <w:szCs w:val="22"/>
        </w:rPr>
        <w:t xml:space="preserve"> en la posición </w:t>
      </w:r>
      <w:r w:rsidR="00F50451" w:rsidRPr="00F50451">
        <w:rPr>
          <w:i/>
          <w:iCs/>
          <w:color w:val="000000" w:themeColor="text1"/>
          <w:sz w:val="22"/>
          <w:szCs w:val="22"/>
        </w:rPr>
        <w:t>star</w:t>
      </w:r>
      <w:r w:rsidR="00F50451">
        <w:rPr>
          <w:i/>
          <w:iCs/>
          <w:color w:val="000000" w:themeColor="text1"/>
          <w:sz w:val="22"/>
          <w:szCs w:val="22"/>
        </w:rPr>
        <w:t xml:space="preserve">t, </w:t>
      </w:r>
      <w:r w:rsidR="00F50451">
        <w:rPr>
          <w:color w:val="000000" w:themeColor="text1"/>
          <w:sz w:val="22"/>
          <w:szCs w:val="22"/>
        </w:rPr>
        <w:t xml:space="preserve">y </w:t>
      </w:r>
      <w:r w:rsidR="00F50451">
        <w:rPr>
          <w:i/>
          <w:iCs/>
          <w:color w:val="000000" w:themeColor="text1"/>
          <w:sz w:val="22"/>
          <w:szCs w:val="22"/>
        </w:rPr>
        <w:t xml:space="preserve">start </w:t>
      </w:r>
      <w:r w:rsidR="00F50451">
        <w:rPr>
          <w:color w:val="000000" w:themeColor="text1"/>
          <w:sz w:val="22"/>
          <w:szCs w:val="22"/>
        </w:rPr>
        <w:t xml:space="preserve">más uno </w:t>
      </w:r>
      <w:r w:rsidR="00F50451">
        <w:rPr>
          <w:i/>
          <w:iCs/>
          <w:color w:val="000000" w:themeColor="text1"/>
          <w:sz w:val="22"/>
          <w:szCs w:val="22"/>
        </w:rPr>
        <w:t>s</w:t>
      </w:r>
      <w:r w:rsidR="00F50451" w:rsidRPr="00F50451">
        <w:rPr>
          <w:i/>
          <w:iCs/>
          <w:color w:val="000000" w:themeColor="text1"/>
          <w:sz w:val="22"/>
          <w:szCs w:val="22"/>
        </w:rPr>
        <w:t>plit(nums, s1, s2 + nums[start], start + 1)</w:t>
      </w:r>
      <w:r w:rsidR="00F50451">
        <w:rPr>
          <w:i/>
          <w:iCs/>
          <w:color w:val="000000" w:themeColor="text1"/>
          <w:sz w:val="22"/>
          <w:szCs w:val="22"/>
        </w:rPr>
        <w:t xml:space="preserve">. </w:t>
      </w:r>
      <w:r w:rsidR="00F50451">
        <w:rPr>
          <w:color w:val="000000" w:themeColor="text1"/>
          <w:sz w:val="22"/>
          <w:szCs w:val="22"/>
        </w:rPr>
        <w:t>El principio en el que se basa el algoritmo es que</w:t>
      </w:r>
      <w:r w:rsidR="00EC65E4">
        <w:rPr>
          <w:color w:val="000000" w:themeColor="text1"/>
          <w:sz w:val="22"/>
          <w:szCs w:val="22"/>
        </w:rPr>
        <w:t xml:space="preserve"> para saber si es posible dividirlo en dos y que cada grupo sumen lo mismo, se deben comprobar todas las combinaciones posibles, en este orden de ideas debemos añadirle a </w:t>
      </w:r>
      <w:r w:rsidR="00EC65E4">
        <w:rPr>
          <w:i/>
          <w:iCs/>
          <w:color w:val="000000" w:themeColor="text1"/>
          <w:sz w:val="22"/>
          <w:szCs w:val="22"/>
        </w:rPr>
        <w:t xml:space="preserve">s1 </w:t>
      </w:r>
      <w:r w:rsidR="00EC65E4">
        <w:rPr>
          <w:color w:val="000000" w:themeColor="text1"/>
          <w:sz w:val="22"/>
          <w:szCs w:val="22"/>
        </w:rPr>
        <w:t xml:space="preserve">y a </w:t>
      </w:r>
      <w:r w:rsidR="00EC65E4" w:rsidRPr="00EC65E4">
        <w:rPr>
          <w:i/>
          <w:iCs/>
          <w:color w:val="000000" w:themeColor="text1"/>
          <w:sz w:val="22"/>
          <w:szCs w:val="22"/>
        </w:rPr>
        <w:t>s2</w:t>
      </w:r>
      <w:r w:rsidR="00EC65E4">
        <w:rPr>
          <w:i/>
          <w:iCs/>
          <w:color w:val="000000" w:themeColor="text1"/>
          <w:sz w:val="22"/>
          <w:szCs w:val="22"/>
        </w:rPr>
        <w:t xml:space="preserve"> </w:t>
      </w:r>
      <w:r w:rsidR="00EC65E4">
        <w:rPr>
          <w:color w:val="000000" w:themeColor="text1"/>
          <w:sz w:val="22"/>
          <w:szCs w:val="22"/>
        </w:rPr>
        <w:t xml:space="preserve">elementos de </w:t>
      </w:r>
      <w:r w:rsidR="00EC65E4" w:rsidRPr="00EC65E4">
        <w:rPr>
          <w:i/>
          <w:iCs/>
          <w:color w:val="000000" w:themeColor="text1"/>
          <w:sz w:val="22"/>
          <w:szCs w:val="22"/>
        </w:rPr>
        <w:t>nums</w:t>
      </w:r>
      <w:r w:rsidR="00EC65E4">
        <w:rPr>
          <w:i/>
          <w:iCs/>
          <w:color w:val="000000" w:themeColor="text1"/>
          <w:sz w:val="22"/>
          <w:szCs w:val="22"/>
        </w:rPr>
        <w:t xml:space="preserve"> </w:t>
      </w:r>
      <w:r w:rsidR="00EC65E4">
        <w:rPr>
          <w:color w:val="000000" w:themeColor="text1"/>
          <w:sz w:val="22"/>
          <w:szCs w:val="22"/>
        </w:rPr>
        <w:t xml:space="preserve">a cada uno por separado y cuando hayamos añadido todos los elementos ya sea a </w:t>
      </w:r>
      <w:r w:rsidR="00EC65E4" w:rsidRPr="00EC65E4">
        <w:rPr>
          <w:i/>
          <w:iCs/>
          <w:color w:val="000000" w:themeColor="text1"/>
          <w:sz w:val="22"/>
          <w:szCs w:val="22"/>
        </w:rPr>
        <w:t>s1</w:t>
      </w:r>
      <w:r w:rsidR="00EC65E4">
        <w:rPr>
          <w:i/>
          <w:iCs/>
          <w:color w:val="000000" w:themeColor="text1"/>
          <w:sz w:val="22"/>
          <w:szCs w:val="22"/>
        </w:rPr>
        <w:t xml:space="preserve">, </w:t>
      </w:r>
      <w:r w:rsidR="00EC65E4">
        <w:rPr>
          <w:color w:val="000000" w:themeColor="text1"/>
          <w:sz w:val="22"/>
          <w:szCs w:val="22"/>
        </w:rPr>
        <w:t xml:space="preserve">a </w:t>
      </w:r>
      <w:r w:rsidR="00EC65E4">
        <w:rPr>
          <w:i/>
          <w:iCs/>
          <w:color w:val="000000" w:themeColor="text1"/>
          <w:sz w:val="22"/>
          <w:szCs w:val="22"/>
        </w:rPr>
        <w:t>s2</w:t>
      </w:r>
      <w:r w:rsidR="00EC65E4">
        <w:rPr>
          <w:color w:val="000000" w:themeColor="text1"/>
          <w:sz w:val="22"/>
          <w:szCs w:val="22"/>
        </w:rPr>
        <w:t xml:space="preserve"> o a ambos, </w:t>
      </w:r>
      <w:r w:rsidR="00D97C6F">
        <w:rPr>
          <w:color w:val="000000" w:themeColor="text1"/>
          <w:sz w:val="22"/>
          <w:szCs w:val="22"/>
        </w:rPr>
        <w:t>verificamos</w:t>
      </w:r>
      <w:r w:rsidR="00EC65E4">
        <w:rPr>
          <w:color w:val="000000" w:themeColor="text1"/>
          <w:sz w:val="22"/>
          <w:szCs w:val="22"/>
        </w:rPr>
        <w:t xml:space="preserve"> si son iguales.</w:t>
      </w:r>
    </w:p>
    <w:p w14:paraId="1360C20C" w14:textId="0200FAD0" w:rsidR="00EC65E4" w:rsidRDefault="00EC65E4" w:rsidP="00BB2A81">
      <w:pPr>
        <w:pStyle w:val="Prrafodelista"/>
        <w:ind w:left="360"/>
        <w:jc w:val="both"/>
        <w:rPr>
          <w:color w:val="000000" w:themeColor="text1"/>
          <w:sz w:val="22"/>
          <w:szCs w:val="22"/>
        </w:rPr>
      </w:pPr>
    </w:p>
    <w:p w14:paraId="434EC7B4" w14:textId="77777777" w:rsidR="00EC65E4" w:rsidRPr="00C73D6D" w:rsidRDefault="00EC65E4" w:rsidP="00EC65E4">
      <w:pPr>
        <w:pStyle w:val="Prrafodelista"/>
        <w:ind w:left="360"/>
        <w:jc w:val="both"/>
        <w:rPr>
          <w:color w:val="000000" w:themeColor="text1"/>
          <w:sz w:val="22"/>
          <w:szCs w:val="22"/>
          <w:lang w:val="es-CO"/>
        </w:rPr>
      </w:pPr>
      <w:r>
        <w:rPr>
          <w:color w:val="000000" w:themeColor="text1"/>
          <w:sz w:val="22"/>
          <w:szCs w:val="22"/>
        </w:rPr>
        <w:t xml:space="preserve">La complejidad del tiempo está dada por la función T(n), donde n es la diferencia entre la longitud del arreglo de enteros y </w:t>
      </w:r>
      <w:r>
        <w:rPr>
          <w:i/>
          <w:iCs/>
          <w:color w:val="000000" w:themeColor="text1"/>
          <w:sz w:val="22"/>
          <w:szCs w:val="22"/>
        </w:rPr>
        <w:t xml:space="preserve">start, </w:t>
      </w:r>
      <w:r>
        <w:rPr>
          <w:color w:val="000000" w:themeColor="text1"/>
          <w:sz w:val="22"/>
          <w:szCs w:val="22"/>
        </w:rPr>
        <w:t>es decir, lo que le falta a start para ser igual a la longitud</w:t>
      </w:r>
      <w:r>
        <w:rPr>
          <w:i/>
          <w:iCs/>
          <w:color w:val="000000" w:themeColor="text1"/>
          <w:sz w:val="22"/>
          <w:szCs w:val="22"/>
        </w:rPr>
        <w:t xml:space="preserve"> </w:t>
      </w:r>
      <w:r>
        <w:rPr>
          <w:color w:val="000000" w:themeColor="text1"/>
          <w:sz w:val="22"/>
          <w:szCs w:val="22"/>
        </w:rPr>
        <w:t>y C</w:t>
      </w:r>
      <w:r>
        <w:rPr>
          <w:color w:val="000000" w:themeColor="text1"/>
          <w:sz w:val="22"/>
          <w:szCs w:val="22"/>
          <w:vertAlign w:val="subscript"/>
        </w:rPr>
        <w:t xml:space="preserve">n </w:t>
      </w:r>
      <w:r>
        <w:rPr>
          <w:color w:val="000000" w:themeColor="text1"/>
          <w:sz w:val="22"/>
          <w:szCs w:val="22"/>
        </w:rPr>
        <w:t>son cantidades constantes de operaciones.</w:t>
      </w:r>
    </w:p>
    <w:p w14:paraId="7AA2B6BB" w14:textId="512D0E6A" w:rsidR="00EC65E4" w:rsidRDefault="00EC65E4" w:rsidP="00BB2A81">
      <w:pPr>
        <w:pStyle w:val="Prrafodelista"/>
        <w:ind w:left="360"/>
        <w:jc w:val="both"/>
        <w:rPr>
          <w:color w:val="595959" w:themeColor="text1" w:themeTint="A6"/>
          <w:sz w:val="22"/>
          <w:szCs w:val="22"/>
        </w:rPr>
      </w:pPr>
      <w:r w:rsidRPr="006B3E32">
        <w:rPr>
          <w:color w:val="595959" w:themeColor="text1" w:themeTint="A6"/>
          <w:sz w:val="22"/>
          <w:szCs w:val="22"/>
        </w:rPr>
        <w:t>C</w:t>
      </w:r>
      <w:r w:rsidRPr="006B3E32">
        <w:rPr>
          <w:color w:val="595959" w:themeColor="text1" w:themeTint="A6"/>
          <w:sz w:val="22"/>
          <w:szCs w:val="22"/>
          <w:vertAlign w:val="subscript"/>
        </w:rPr>
        <w:t>1</w:t>
      </w:r>
      <w:r w:rsidRPr="006B3E32">
        <w:rPr>
          <w:color w:val="595959" w:themeColor="text1" w:themeTint="A6"/>
          <w:sz w:val="22"/>
          <w:szCs w:val="22"/>
        </w:rPr>
        <w:t>=</w:t>
      </w:r>
      <w:r>
        <w:rPr>
          <w:color w:val="595959" w:themeColor="text1" w:themeTint="A6"/>
          <w:sz w:val="22"/>
          <w:szCs w:val="22"/>
        </w:rPr>
        <w:t>5</w:t>
      </w:r>
      <w:r w:rsidRPr="006B3E32">
        <w:rPr>
          <w:color w:val="595959" w:themeColor="text1" w:themeTint="A6"/>
          <w:sz w:val="22"/>
          <w:szCs w:val="22"/>
        </w:rPr>
        <w:t xml:space="preserve"> C</w:t>
      </w:r>
      <w:r w:rsidRPr="006B3E32">
        <w:rPr>
          <w:color w:val="595959" w:themeColor="text1" w:themeTint="A6"/>
          <w:sz w:val="22"/>
          <w:szCs w:val="22"/>
          <w:vertAlign w:val="subscript"/>
        </w:rPr>
        <w:t>2</w:t>
      </w:r>
      <w:r w:rsidRPr="006B3E32">
        <w:rPr>
          <w:color w:val="595959" w:themeColor="text1" w:themeTint="A6"/>
          <w:sz w:val="22"/>
          <w:szCs w:val="22"/>
        </w:rPr>
        <w:t>=</w:t>
      </w:r>
      <w:r w:rsidR="00E35C19">
        <w:rPr>
          <w:color w:val="595959" w:themeColor="text1" w:themeTint="A6"/>
          <w:sz w:val="22"/>
          <w:szCs w:val="22"/>
        </w:rPr>
        <w:t>8</w:t>
      </w:r>
    </w:p>
    <w:p w14:paraId="087E5D04" w14:textId="4FD17927" w:rsidR="00EC65E4" w:rsidRDefault="00861C98" w:rsidP="00BB2A81">
      <w:pPr>
        <w:pStyle w:val="Prrafodelista"/>
        <w:ind w:left="360"/>
        <w:jc w:val="both"/>
        <w:rPr>
          <w:color w:val="595959" w:themeColor="text1" w:themeTint="A6"/>
          <w:sz w:val="22"/>
          <w:szCs w:val="22"/>
        </w:rPr>
      </w:pPr>
      <w:r>
        <w:rPr>
          <w:color w:val="595959" w:themeColor="text1" w:themeTint="A6"/>
          <w:sz w:val="22"/>
          <w:szCs w:val="22"/>
        </w:rPr>
        <w:t>T(n) = |C</w:t>
      </w:r>
      <w:r>
        <w:rPr>
          <w:color w:val="595959" w:themeColor="text1" w:themeTint="A6"/>
          <w:sz w:val="22"/>
          <w:szCs w:val="22"/>
          <w:vertAlign w:val="subscript"/>
        </w:rPr>
        <w:t>1</w:t>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t xml:space="preserve">           </w:t>
      </w:r>
      <w:r>
        <w:rPr>
          <w:color w:val="595959" w:themeColor="text1" w:themeTint="A6"/>
          <w:sz w:val="22"/>
          <w:szCs w:val="22"/>
        </w:rPr>
        <w:t>cuando n=0</w:t>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p>
    <w:p w14:paraId="14AB3A34" w14:textId="3221BCE3" w:rsidR="00861C98" w:rsidRDefault="00861C98" w:rsidP="00BB2A81">
      <w:pPr>
        <w:pStyle w:val="Prrafodelista"/>
        <w:ind w:left="360"/>
        <w:jc w:val="both"/>
        <w:rPr>
          <w:color w:val="595959" w:themeColor="text1" w:themeTint="A6"/>
          <w:sz w:val="22"/>
          <w:szCs w:val="22"/>
          <w:lang w:val="es-CO"/>
        </w:rPr>
      </w:pPr>
      <w:r>
        <w:rPr>
          <w:color w:val="595959" w:themeColor="text1" w:themeTint="A6"/>
          <w:sz w:val="22"/>
          <w:szCs w:val="22"/>
        </w:rPr>
        <w:tab/>
      </w:r>
      <w:r w:rsidRPr="00861C98">
        <w:rPr>
          <w:color w:val="595959" w:themeColor="text1" w:themeTint="A6"/>
          <w:sz w:val="22"/>
          <w:szCs w:val="22"/>
          <w:lang w:val="es-CO"/>
        </w:rPr>
        <w:t xml:space="preserve">     |C</w:t>
      </w:r>
      <w:r w:rsidRPr="00861C98">
        <w:rPr>
          <w:color w:val="595959" w:themeColor="text1" w:themeTint="A6"/>
          <w:sz w:val="22"/>
          <w:szCs w:val="22"/>
          <w:vertAlign w:val="subscript"/>
          <w:lang w:val="es-CO"/>
        </w:rPr>
        <w:t>2</w:t>
      </w:r>
      <w:r w:rsidRPr="00861C98">
        <w:rPr>
          <w:color w:val="595959" w:themeColor="text1" w:themeTint="A6"/>
          <w:sz w:val="22"/>
          <w:szCs w:val="22"/>
          <w:lang w:val="es-CO"/>
        </w:rPr>
        <w:t xml:space="preserve"> + T(n-1) + T(n-1)  </w:t>
      </w:r>
      <w:r>
        <w:rPr>
          <w:color w:val="595959" w:themeColor="text1" w:themeTint="A6"/>
          <w:sz w:val="22"/>
          <w:szCs w:val="22"/>
          <w:lang w:val="es-CO"/>
        </w:rPr>
        <w:t xml:space="preserve">  </w:t>
      </w:r>
      <w:r w:rsidRPr="00861C98">
        <w:rPr>
          <w:color w:val="595959" w:themeColor="text1" w:themeTint="A6"/>
          <w:sz w:val="22"/>
          <w:szCs w:val="22"/>
          <w:lang w:val="es-CO"/>
        </w:rPr>
        <w:t>cuand</w:t>
      </w:r>
      <w:r>
        <w:rPr>
          <w:color w:val="595959" w:themeColor="text1" w:themeTint="A6"/>
          <w:sz w:val="22"/>
          <w:szCs w:val="22"/>
          <w:lang w:val="es-CO"/>
        </w:rPr>
        <w:t>o n&gt;0</w:t>
      </w:r>
    </w:p>
    <w:p w14:paraId="6B014B78" w14:textId="77777777" w:rsidR="00861C98" w:rsidRDefault="00861C98" w:rsidP="00861C98">
      <w:pPr>
        <w:pStyle w:val="Prrafodelista"/>
        <w:ind w:left="360"/>
        <w:jc w:val="both"/>
        <w:rPr>
          <w:color w:val="000000" w:themeColor="text1"/>
          <w:sz w:val="22"/>
          <w:szCs w:val="22"/>
        </w:rPr>
      </w:pPr>
      <w:r w:rsidRPr="00E23E5E">
        <w:rPr>
          <w:color w:val="000000" w:themeColor="text1"/>
          <w:sz w:val="22"/>
          <w:szCs w:val="22"/>
        </w:rPr>
        <w:t xml:space="preserve">La función recursiva </w:t>
      </w:r>
      <w:r>
        <w:rPr>
          <w:color w:val="000000" w:themeColor="text1"/>
          <w:sz w:val="22"/>
          <w:szCs w:val="22"/>
        </w:rPr>
        <w:t>está dada por:</w:t>
      </w:r>
    </w:p>
    <w:p w14:paraId="2BB9369A" w14:textId="77777777" w:rsidR="00861C98" w:rsidRDefault="00861C98" w:rsidP="00861C98">
      <w:pPr>
        <w:pStyle w:val="Prrafodelista"/>
        <w:ind w:left="360"/>
        <w:jc w:val="both"/>
        <w:rPr>
          <w:color w:val="595959" w:themeColor="text1" w:themeTint="A6"/>
          <w:sz w:val="22"/>
          <w:szCs w:val="22"/>
          <w:vertAlign w:val="superscript"/>
        </w:rPr>
      </w:pPr>
      <w:r w:rsidRPr="006B3E32">
        <w:rPr>
          <w:color w:val="595959" w:themeColor="text1" w:themeTint="A6"/>
          <w:sz w:val="22"/>
          <w:szCs w:val="22"/>
        </w:rPr>
        <w:t>T(n) = C</w:t>
      </w:r>
      <w:r>
        <w:rPr>
          <w:color w:val="595959" w:themeColor="text1" w:themeTint="A6"/>
          <w:sz w:val="22"/>
          <w:szCs w:val="22"/>
          <w:vertAlign w:val="subscript"/>
        </w:rPr>
        <w:t>2</w:t>
      </w:r>
      <w:r>
        <w:rPr>
          <w:color w:val="595959" w:themeColor="text1" w:themeTint="A6"/>
          <w:sz w:val="22"/>
          <w:szCs w:val="22"/>
        </w:rPr>
        <w:t>(2</w:t>
      </w:r>
      <w:r>
        <w:rPr>
          <w:color w:val="595959" w:themeColor="text1" w:themeTint="A6"/>
          <w:sz w:val="22"/>
          <w:szCs w:val="22"/>
          <w:vertAlign w:val="superscript"/>
        </w:rPr>
        <w:t>n</w:t>
      </w:r>
      <w:r>
        <w:rPr>
          <w:color w:val="595959" w:themeColor="text1" w:themeTint="A6"/>
          <w:sz w:val="22"/>
          <w:szCs w:val="22"/>
        </w:rPr>
        <w:t>-1) + C</w:t>
      </w:r>
      <w:r>
        <w:rPr>
          <w:color w:val="595959" w:themeColor="text1" w:themeTint="A6"/>
          <w:sz w:val="22"/>
          <w:szCs w:val="22"/>
          <w:vertAlign w:val="subscript"/>
        </w:rPr>
        <w:t>1</w:t>
      </w:r>
      <w:r>
        <w:rPr>
          <w:color w:val="595959" w:themeColor="text1" w:themeTint="A6"/>
          <w:sz w:val="22"/>
          <w:szCs w:val="22"/>
        </w:rPr>
        <w:t>2</w:t>
      </w:r>
      <w:r>
        <w:rPr>
          <w:color w:val="595959" w:themeColor="text1" w:themeTint="A6"/>
          <w:sz w:val="22"/>
          <w:szCs w:val="22"/>
          <w:vertAlign w:val="superscript"/>
        </w:rPr>
        <w:t>n-1</w:t>
      </w:r>
    </w:p>
    <w:p w14:paraId="7B707D18" w14:textId="77777777" w:rsidR="00861C98" w:rsidRPr="002257FB" w:rsidRDefault="00861C98" w:rsidP="00861C98">
      <w:pPr>
        <w:pStyle w:val="Prrafodelista"/>
        <w:ind w:left="360"/>
        <w:jc w:val="both"/>
        <w:rPr>
          <w:color w:val="000000" w:themeColor="text1"/>
          <w:sz w:val="22"/>
          <w:szCs w:val="22"/>
        </w:rPr>
      </w:pPr>
      <w:r>
        <w:rPr>
          <w:color w:val="000000" w:themeColor="text1"/>
          <w:sz w:val="22"/>
          <w:szCs w:val="22"/>
        </w:rPr>
        <w:t>Aplicando la notación O</w:t>
      </w:r>
    </w:p>
    <w:p w14:paraId="257C090B" w14:textId="77777777" w:rsidR="00861C98" w:rsidRDefault="00861C98" w:rsidP="00861C98">
      <w:pPr>
        <w:pStyle w:val="Prrafodelista"/>
        <w:ind w:left="360"/>
        <w:jc w:val="both"/>
        <w:rPr>
          <w:color w:val="595959" w:themeColor="text1" w:themeTint="A6"/>
          <w:sz w:val="22"/>
          <w:szCs w:val="22"/>
        </w:rPr>
      </w:pPr>
      <w:r w:rsidRPr="006B3E32">
        <w:rPr>
          <w:color w:val="595959" w:themeColor="text1" w:themeTint="A6"/>
          <w:sz w:val="22"/>
          <w:szCs w:val="22"/>
        </w:rPr>
        <w:t xml:space="preserve">T(n) </w:t>
      </w:r>
      <w:r>
        <w:rPr>
          <w:color w:val="595959" w:themeColor="text1" w:themeTint="A6"/>
          <w:sz w:val="22"/>
          <w:szCs w:val="22"/>
        </w:rPr>
        <w:t>es O(</w:t>
      </w:r>
      <w:r w:rsidRPr="006B3E32">
        <w:rPr>
          <w:color w:val="595959" w:themeColor="text1" w:themeTint="A6"/>
          <w:sz w:val="22"/>
          <w:szCs w:val="22"/>
        </w:rPr>
        <w:t>C</w:t>
      </w:r>
      <w:r>
        <w:rPr>
          <w:color w:val="595959" w:themeColor="text1" w:themeTint="A6"/>
          <w:sz w:val="22"/>
          <w:szCs w:val="22"/>
          <w:vertAlign w:val="subscript"/>
        </w:rPr>
        <w:t>2</w:t>
      </w:r>
      <w:r>
        <w:rPr>
          <w:color w:val="595959" w:themeColor="text1" w:themeTint="A6"/>
          <w:sz w:val="22"/>
          <w:szCs w:val="22"/>
        </w:rPr>
        <w:t>(2</w:t>
      </w:r>
      <w:r>
        <w:rPr>
          <w:color w:val="595959" w:themeColor="text1" w:themeTint="A6"/>
          <w:sz w:val="22"/>
          <w:szCs w:val="22"/>
          <w:vertAlign w:val="superscript"/>
        </w:rPr>
        <w:t>n</w:t>
      </w:r>
      <w:r>
        <w:rPr>
          <w:color w:val="595959" w:themeColor="text1" w:themeTint="A6"/>
          <w:sz w:val="22"/>
          <w:szCs w:val="22"/>
        </w:rPr>
        <w:t>-1) + C</w:t>
      </w:r>
      <w:r>
        <w:rPr>
          <w:color w:val="595959" w:themeColor="text1" w:themeTint="A6"/>
          <w:sz w:val="22"/>
          <w:szCs w:val="22"/>
          <w:vertAlign w:val="subscript"/>
        </w:rPr>
        <w:t>1</w:t>
      </w:r>
      <w:r>
        <w:rPr>
          <w:color w:val="595959" w:themeColor="text1" w:themeTint="A6"/>
          <w:sz w:val="22"/>
          <w:szCs w:val="22"/>
        </w:rPr>
        <w:t>2</w:t>
      </w:r>
      <w:r>
        <w:rPr>
          <w:color w:val="595959" w:themeColor="text1" w:themeTint="A6"/>
          <w:sz w:val="22"/>
          <w:szCs w:val="22"/>
          <w:vertAlign w:val="superscript"/>
        </w:rPr>
        <w:t>n-1</w:t>
      </w:r>
      <w:r>
        <w:rPr>
          <w:color w:val="595959" w:themeColor="text1" w:themeTint="A6"/>
          <w:sz w:val="22"/>
          <w:szCs w:val="22"/>
        </w:rPr>
        <w:t>)</w:t>
      </w:r>
    </w:p>
    <w:p w14:paraId="2273A046" w14:textId="77777777" w:rsidR="00861C98" w:rsidRDefault="00861C98" w:rsidP="00861C98">
      <w:pPr>
        <w:pStyle w:val="Prrafodelista"/>
        <w:ind w:left="360"/>
        <w:jc w:val="both"/>
        <w:rPr>
          <w:color w:val="000000" w:themeColor="text1"/>
          <w:sz w:val="22"/>
          <w:szCs w:val="22"/>
        </w:rPr>
      </w:pPr>
      <w:r>
        <w:rPr>
          <w:color w:val="000000" w:themeColor="text1"/>
          <w:sz w:val="22"/>
          <w:szCs w:val="22"/>
        </w:rPr>
        <w:t>Aplicando reglas de suma y producto</w:t>
      </w:r>
    </w:p>
    <w:p w14:paraId="48D85686" w14:textId="77777777" w:rsidR="00861C98" w:rsidRDefault="00861C98" w:rsidP="00861C98">
      <w:pPr>
        <w:pStyle w:val="Prrafodelista"/>
        <w:ind w:left="360"/>
        <w:jc w:val="both"/>
        <w:rPr>
          <w:color w:val="595959" w:themeColor="text1" w:themeTint="A6"/>
          <w:sz w:val="22"/>
          <w:szCs w:val="22"/>
        </w:rPr>
      </w:pPr>
      <w:r w:rsidRPr="006B3E32">
        <w:rPr>
          <w:color w:val="595959" w:themeColor="text1" w:themeTint="A6"/>
          <w:sz w:val="22"/>
          <w:szCs w:val="22"/>
        </w:rPr>
        <w:lastRenderedPageBreak/>
        <w:t xml:space="preserve">T(n) </w:t>
      </w:r>
      <w:r>
        <w:rPr>
          <w:color w:val="595959" w:themeColor="text1" w:themeTint="A6"/>
          <w:sz w:val="22"/>
          <w:szCs w:val="22"/>
        </w:rPr>
        <w:t>es O(2</w:t>
      </w:r>
      <w:r>
        <w:rPr>
          <w:color w:val="595959" w:themeColor="text1" w:themeTint="A6"/>
          <w:sz w:val="22"/>
          <w:szCs w:val="22"/>
          <w:vertAlign w:val="superscript"/>
        </w:rPr>
        <w:t>n</w:t>
      </w:r>
      <w:r>
        <w:rPr>
          <w:color w:val="595959" w:themeColor="text1" w:themeTint="A6"/>
          <w:sz w:val="22"/>
          <w:szCs w:val="22"/>
        </w:rPr>
        <w:t>)</w:t>
      </w:r>
    </w:p>
    <w:p w14:paraId="535823A2" w14:textId="77777777" w:rsidR="00861C98" w:rsidRPr="00861C98" w:rsidRDefault="00861C98" w:rsidP="00BB2A81">
      <w:pPr>
        <w:pStyle w:val="Prrafodelista"/>
        <w:ind w:left="360"/>
        <w:jc w:val="both"/>
        <w:rPr>
          <w:color w:val="000000" w:themeColor="text1"/>
          <w:sz w:val="22"/>
          <w:szCs w:val="22"/>
          <w:lang w:val="es-CO"/>
        </w:rPr>
      </w:pPr>
    </w:p>
    <w:p w14:paraId="5FE08638" w14:textId="4DDA7F37" w:rsidR="00B57B61" w:rsidRDefault="00861C98" w:rsidP="00BB2A81">
      <w:pPr>
        <w:pStyle w:val="Prrafodelista"/>
        <w:ind w:left="360"/>
        <w:jc w:val="both"/>
        <w:rPr>
          <w:b/>
          <w:bCs/>
          <w:color w:val="000000" w:themeColor="text1"/>
          <w:sz w:val="22"/>
          <w:szCs w:val="22"/>
          <w:lang w:val="es-CO"/>
        </w:rPr>
      </w:pPr>
      <w:r>
        <w:rPr>
          <w:b/>
          <w:bCs/>
          <w:color w:val="000000" w:themeColor="text1"/>
          <w:sz w:val="22"/>
          <w:szCs w:val="22"/>
          <w:lang w:val="es-CO"/>
        </w:rPr>
        <w:t>SplitOdd10</w:t>
      </w:r>
    </w:p>
    <w:p w14:paraId="0382E02F" w14:textId="0397FF3C" w:rsidR="00861C98" w:rsidRDefault="00861C98" w:rsidP="00861C98">
      <w:pPr>
        <w:pStyle w:val="Prrafodelista"/>
        <w:ind w:left="360"/>
        <w:jc w:val="both"/>
        <w:rPr>
          <w:color w:val="000000" w:themeColor="text1"/>
          <w:sz w:val="22"/>
          <w:szCs w:val="22"/>
        </w:rPr>
      </w:pPr>
      <w:r>
        <w:rPr>
          <w:color w:val="000000" w:themeColor="text1"/>
          <w:sz w:val="22"/>
          <w:szCs w:val="22"/>
        </w:rPr>
        <w:t xml:space="preserve">Dado un arreglo de enteros, el método </w:t>
      </w:r>
      <w:r w:rsidRPr="00190DD2">
        <w:rPr>
          <w:i/>
          <w:iCs/>
          <w:color w:val="000000" w:themeColor="text1"/>
          <w:sz w:val="22"/>
          <w:szCs w:val="22"/>
        </w:rPr>
        <w:t>Split</w:t>
      </w:r>
      <w:r>
        <w:rPr>
          <w:i/>
          <w:iCs/>
          <w:color w:val="000000" w:themeColor="text1"/>
          <w:sz w:val="22"/>
          <w:szCs w:val="22"/>
        </w:rPr>
        <w:t xml:space="preserve">Odd10 </w:t>
      </w:r>
      <w:r>
        <w:rPr>
          <w:color w:val="000000" w:themeColor="text1"/>
          <w:sz w:val="22"/>
          <w:szCs w:val="22"/>
        </w:rPr>
        <w:t xml:space="preserve">nos dice si es posible dividir el arreglo en dos grupos, de tal manera que la suma de los elementos del primer grupo sea múltiplo de diez y la suma de los elementos del segundo grupo sea impar; recibe los parámetros </w:t>
      </w:r>
      <w:r w:rsidRPr="00190DD2">
        <w:rPr>
          <w:i/>
          <w:iCs/>
          <w:color w:val="000000" w:themeColor="text1"/>
          <w:sz w:val="22"/>
          <w:szCs w:val="22"/>
        </w:rPr>
        <w:t>nums</w:t>
      </w:r>
      <w:r>
        <w:rPr>
          <w:i/>
          <w:iCs/>
          <w:color w:val="000000" w:themeColor="text1"/>
          <w:sz w:val="22"/>
          <w:szCs w:val="22"/>
        </w:rPr>
        <w:t xml:space="preserve"> </w:t>
      </w:r>
      <w:r>
        <w:rPr>
          <w:color w:val="000000" w:themeColor="text1"/>
          <w:sz w:val="22"/>
          <w:szCs w:val="22"/>
        </w:rPr>
        <w:t xml:space="preserve">que es un arreglo de enteros, </w:t>
      </w:r>
      <w:r w:rsidRPr="00190DD2">
        <w:rPr>
          <w:i/>
          <w:iCs/>
          <w:color w:val="000000" w:themeColor="text1"/>
          <w:sz w:val="22"/>
          <w:szCs w:val="22"/>
        </w:rPr>
        <w:t>s1</w:t>
      </w:r>
      <w:r>
        <w:rPr>
          <w:i/>
          <w:iCs/>
          <w:color w:val="000000" w:themeColor="text1"/>
          <w:sz w:val="22"/>
          <w:szCs w:val="22"/>
        </w:rPr>
        <w:t xml:space="preserve"> </w:t>
      </w:r>
      <w:r>
        <w:rPr>
          <w:color w:val="000000" w:themeColor="text1"/>
          <w:sz w:val="22"/>
          <w:szCs w:val="22"/>
        </w:rPr>
        <w:t xml:space="preserve">que es un entero donde se ira guardando la información del primer grupo, al principio siempre es igual a cero, </w:t>
      </w:r>
      <w:r w:rsidRPr="00190DD2">
        <w:rPr>
          <w:i/>
          <w:iCs/>
          <w:color w:val="000000" w:themeColor="text1"/>
          <w:sz w:val="22"/>
          <w:szCs w:val="22"/>
        </w:rPr>
        <w:t>s</w:t>
      </w:r>
      <w:r>
        <w:rPr>
          <w:i/>
          <w:iCs/>
          <w:color w:val="000000" w:themeColor="text1"/>
          <w:sz w:val="22"/>
          <w:szCs w:val="22"/>
        </w:rPr>
        <w:t xml:space="preserve">2 </w:t>
      </w:r>
      <w:r>
        <w:rPr>
          <w:color w:val="000000" w:themeColor="text1"/>
          <w:sz w:val="22"/>
          <w:szCs w:val="22"/>
        </w:rPr>
        <w:t xml:space="preserve">que es un entero donde se ira guardando la información del segundo grupo, al principio siempre es igual a cero; y </w:t>
      </w:r>
      <w:r w:rsidRPr="00190DD2">
        <w:rPr>
          <w:i/>
          <w:iCs/>
          <w:color w:val="000000" w:themeColor="text1"/>
          <w:sz w:val="22"/>
          <w:szCs w:val="22"/>
        </w:rPr>
        <w:t>start</w:t>
      </w:r>
      <w:r>
        <w:rPr>
          <w:i/>
          <w:iCs/>
          <w:color w:val="000000" w:themeColor="text1"/>
          <w:sz w:val="22"/>
          <w:szCs w:val="22"/>
        </w:rPr>
        <w:t xml:space="preserve"> </w:t>
      </w:r>
      <w:r>
        <w:rPr>
          <w:color w:val="000000" w:themeColor="text1"/>
          <w:sz w:val="22"/>
          <w:szCs w:val="22"/>
        </w:rPr>
        <w:t xml:space="preserve">es un entero que nos servirá para movernos a través del arreglo, al principio siempre es igual a cero. El funcionamiento del método es el siguiente: primero pregunta si </w:t>
      </w:r>
      <w:r>
        <w:rPr>
          <w:i/>
          <w:iCs/>
          <w:color w:val="000000" w:themeColor="text1"/>
          <w:sz w:val="22"/>
          <w:szCs w:val="22"/>
        </w:rPr>
        <w:t xml:space="preserve">start </w:t>
      </w:r>
      <w:r>
        <w:rPr>
          <w:color w:val="000000" w:themeColor="text1"/>
          <w:sz w:val="22"/>
          <w:szCs w:val="22"/>
        </w:rPr>
        <w:t xml:space="preserve">es igual a la longitud de </w:t>
      </w:r>
      <w:r>
        <w:rPr>
          <w:i/>
          <w:iCs/>
          <w:color w:val="000000" w:themeColor="text1"/>
          <w:sz w:val="22"/>
          <w:szCs w:val="22"/>
        </w:rPr>
        <w:t xml:space="preserve">nums, </w:t>
      </w:r>
      <w:r>
        <w:rPr>
          <w:color w:val="000000" w:themeColor="text1"/>
          <w:sz w:val="22"/>
          <w:szCs w:val="22"/>
        </w:rPr>
        <w:t xml:space="preserve">en caso de que si, retorna </w:t>
      </w:r>
      <w:r>
        <w:rPr>
          <w:i/>
          <w:iCs/>
          <w:color w:val="000000" w:themeColor="text1"/>
          <w:sz w:val="22"/>
          <w:szCs w:val="22"/>
        </w:rPr>
        <w:t xml:space="preserve">true </w:t>
      </w:r>
      <w:r>
        <w:rPr>
          <w:color w:val="000000" w:themeColor="text1"/>
          <w:sz w:val="22"/>
          <w:szCs w:val="22"/>
        </w:rPr>
        <w:t>si</w:t>
      </w:r>
      <w:r>
        <w:rPr>
          <w:i/>
          <w:iCs/>
          <w:color w:val="000000" w:themeColor="text1"/>
          <w:sz w:val="22"/>
          <w:szCs w:val="22"/>
        </w:rPr>
        <w:t xml:space="preserve"> </w:t>
      </w:r>
      <w:r>
        <w:rPr>
          <w:color w:val="000000" w:themeColor="text1"/>
          <w:sz w:val="22"/>
          <w:szCs w:val="22"/>
        </w:rPr>
        <w:t xml:space="preserve">el residuo de </w:t>
      </w:r>
      <w:r>
        <w:rPr>
          <w:i/>
          <w:iCs/>
          <w:color w:val="000000" w:themeColor="text1"/>
          <w:sz w:val="22"/>
          <w:szCs w:val="22"/>
        </w:rPr>
        <w:t>s1</w:t>
      </w:r>
      <w:r>
        <w:rPr>
          <w:color w:val="000000" w:themeColor="text1"/>
          <w:sz w:val="22"/>
          <w:szCs w:val="22"/>
        </w:rPr>
        <w:t xml:space="preserve"> divido diez es igual a cero y el residuo de </w:t>
      </w:r>
      <w:r>
        <w:rPr>
          <w:i/>
          <w:iCs/>
          <w:color w:val="000000" w:themeColor="text1"/>
          <w:sz w:val="22"/>
          <w:szCs w:val="22"/>
        </w:rPr>
        <w:t xml:space="preserve">s2 </w:t>
      </w:r>
      <w:r>
        <w:rPr>
          <w:color w:val="000000" w:themeColor="text1"/>
          <w:sz w:val="22"/>
          <w:szCs w:val="22"/>
        </w:rPr>
        <w:t xml:space="preserve">dividido dos es diferente de cero, o </w:t>
      </w:r>
      <w:r>
        <w:rPr>
          <w:i/>
          <w:iCs/>
          <w:color w:val="000000" w:themeColor="text1"/>
          <w:sz w:val="22"/>
          <w:szCs w:val="22"/>
        </w:rPr>
        <w:t>false</w:t>
      </w:r>
      <w:r>
        <w:rPr>
          <w:color w:val="000000" w:themeColor="text1"/>
          <w:sz w:val="22"/>
          <w:szCs w:val="22"/>
        </w:rPr>
        <w:t xml:space="preserve"> si pasa lo contrario; en caso de que no, retorna la disyunción de dos llamados recursivos, el primer disyunto es un llamado recursivo de la función con el mismo </w:t>
      </w:r>
      <w:r>
        <w:rPr>
          <w:i/>
          <w:iCs/>
          <w:color w:val="000000" w:themeColor="text1"/>
          <w:sz w:val="22"/>
          <w:szCs w:val="22"/>
        </w:rPr>
        <w:t>nums</w:t>
      </w:r>
      <w:r>
        <w:rPr>
          <w:color w:val="000000" w:themeColor="text1"/>
          <w:sz w:val="22"/>
          <w:szCs w:val="22"/>
        </w:rPr>
        <w:t xml:space="preserve">, </w:t>
      </w:r>
      <w:r>
        <w:rPr>
          <w:i/>
          <w:iCs/>
          <w:color w:val="000000" w:themeColor="text1"/>
          <w:sz w:val="22"/>
          <w:szCs w:val="22"/>
        </w:rPr>
        <w:t xml:space="preserve">s1 </w:t>
      </w:r>
      <w:r>
        <w:rPr>
          <w:color w:val="000000" w:themeColor="text1"/>
          <w:sz w:val="22"/>
          <w:szCs w:val="22"/>
        </w:rPr>
        <w:t xml:space="preserve">más el elemento de </w:t>
      </w:r>
      <w:r>
        <w:rPr>
          <w:i/>
          <w:iCs/>
          <w:color w:val="000000" w:themeColor="text1"/>
          <w:sz w:val="22"/>
          <w:szCs w:val="22"/>
        </w:rPr>
        <w:t xml:space="preserve">nums </w:t>
      </w:r>
      <w:r>
        <w:rPr>
          <w:color w:val="000000" w:themeColor="text1"/>
          <w:sz w:val="22"/>
          <w:szCs w:val="22"/>
        </w:rPr>
        <w:t xml:space="preserve"> en la posición </w:t>
      </w:r>
      <w:r w:rsidRPr="00F50451">
        <w:rPr>
          <w:i/>
          <w:iCs/>
          <w:color w:val="000000" w:themeColor="text1"/>
          <w:sz w:val="22"/>
          <w:szCs w:val="22"/>
        </w:rPr>
        <w:t>start</w:t>
      </w:r>
      <w:r>
        <w:rPr>
          <w:i/>
          <w:iCs/>
          <w:color w:val="000000" w:themeColor="text1"/>
          <w:sz w:val="22"/>
          <w:szCs w:val="22"/>
        </w:rPr>
        <w:t xml:space="preserve">, </w:t>
      </w:r>
      <w:r>
        <w:rPr>
          <w:color w:val="000000" w:themeColor="text1"/>
          <w:sz w:val="22"/>
          <w:szCs w:val="22"/>
        </w:rPr>
        <w:t xml:space="preserve">el mismo </w:t>
      </w:r>
      <w:r>
        <w:rPr>
          <w:i/>
          <w:iCs/>
          <w:color w:val="000000" w:themeColor="text1"/>
          <w:sz w:val="22"/>
          <w:szCs w:val="22"/>
        </w:rPr>
        <w:t xml:space="preserve">s2, </w:t>
      </w:r>
      <w:r>
        <w:rPr>
          <w:color w:val="000000" w:themeColor="text1"/>
          <w:sz w:val="22"/>
          <w:szCs w:val="22"/>
        </w:rPr>
        <w:t xml:space="preserve">y </w:t>
      </w:r>
      <w:r>
        <w:rPr>
          <w:i/>
          <w:iCs/>
          <w:color w:val="000000" w:themeColor="text1"/>
          <w:sz w:val="22"/>
          <w:szCs w:val="22"/>
        </w:rPr>
        <w:t xml:space="preserve">start </w:t>
      </w:r>
      <w:r>
        <w:rPr>
          <w:color w:val="000000" w:themeColor="text1"/>
          <w:sz w:val="22"/>
          <w:szCs w:val="22"/>
        </w:rPr>
        <w:t xml:space="preserve">más uno </w:t>
      </w:r>
      <w:r w:rsidRPr="00F50451">
        <w:rPr>
          <w:i/>
          <w:iCs/>
          <w:color w:val="000000" w:themeColor="text1"/>
          <w:sz w:val="22"/>
          <w:szCs w:val="22"/>
        </w:rPr>
        <w:t>split(nums, s1 + nums[start], s2, start + 1)</w:t>
      </w:r>
      <w:r>
        <w:rPr>
          <w:i/>
          <w:iCs/>
          <w:color w:val="000000" w:themeColor="text1"/>
          <w:sz w:val="22"/>
          <w:szCs w:val="22"/>
        </w:rPr>
        <w:t xml:space="preserve">, </w:t>
      </w:r>
      <w:r>
        <w:rPr>
          <w:color w:val="000000" w:themeColor="text1"/>
          <w:sz w:val="22"/>
          <w:szCs w:val="22"/>
        </w:rPr>
        <w:t xml:space="preserve">el segundo disyunto es un llamado recursivo de la función con el mismo </w:t>
      </w:r>
      <w:r>
        <w:rPr>
          <w:i/>
          <w:iCs/>
          <w:color w:val="000000" w:themeColor="text1"/>
          <w:sz w:val="22"/>
          <w:szCs w:val="22"/>
        </w:rPr>
        <w:t xml:space="preserve">nums, </w:t>
      </w:r>
      <w:r>
        <w:rPr>
          <w:color w:val="000000" w:themeColor="text1"/>
          <w:sz w:val="22"/>
          <w:szCs w:val="22"/>
        </w:rPr>
        <w:t xml:space="preserve"> el mismo </w:t>
      </w:r>
      <w:r>
        <w:rPr>
          <w:i/>
          <w:iCs/>
          <w:color w:val="000000" w:themeColor="text1"/>
          <w:sz w:val="22"/>
          <w:szCs w:val="22"/>
        </w:rPr>
        <w:t>s1, s2</w:t>
      </w:r>
      <w:r>
        <w:rPr>
          <w:color w:val="000000" w:themeColor="text1"/>
          <w:sz w:val="22"/>
          <w:szCs w:val="22"/>
        </w:rPr>
        <w:t xml:space="preserve"> más el elemento de </w:t>
      </w:r>
      <w:r>
        <w:rPr>
          <w:i/>
          <w:iCs/>
          <w:color w:val="000000" w:themeColor="text1"/>
          <w:sz w:val="22"/>
          <w:szCs w:val="22"/>
        </w:rPr>
        <w:t xml:space="preserve">nums </w:t>
      </w:r>
      <w:r>
        <w:rPr>
          <w:color w:val="000000" w:themeColor="text1"/>
          <w:sz w:val="22"/>
          <w:szCs w:val="22"/>
        </w:rPr>
        <w:t xml:space="preserve"> en la posición </w:t>
      </w:r>
      <w:r w:rsidRPr="00F50451">
        <w:rPr>
          <w:i/>
          <w:iCs/>
          <w:color w:val="000000" w:themeColor="text1"/>
          <w:sz w:val="22"/>
          <w:szCs w:val="22"/>
        </w:rPr>
        <w:t>star</w:t>
      </w:r>
      <w:r>
        <w:rPr>
          <w:i/>
          <w:iCs/>
          <w:color w:val="000000" w:themeColor="text1"/>
          <w:sz w:val="22"/>
          <w:szCs w:val="22"/>
        </w:rPr>
        <w:t xml:space="preserve">t, </w:t>
      </w:r>
      <w:r>
        <w:rPr>
          <w:color w:val="000000" w:themeColor="text1"/>
          <w:sz w:val="22"/>
          <w:szCs w:val="22"/>
        </w:rPr>
        <w:t xml:space="preserve">y </w:t>
      </w:r>
      <w:r>
        <w:rPr>
          <w:i/>
          <w:iCs/>
          <w:color w:val="000000" w:themeColor="text1"/>
          <w:sz w:val="22"/>
          <w:szCs w:val="22"/>
        </w:rPr>
        <w:t xml:space="preserve">start </w:t>
      </w:r>
      <w:r>
        <w:rPr>
          <w:color w:val="000000" w:themeColor="text1"/>
          <w:sz w:val="22"/>
          <w:szCs w:val="22"/>
        </w:rPr>
        <w:t xml:space="preserve">más uno </w:t>
      </w:r>
      <w:r>
        <w:rPr>
          <w:i/>
          <w:iCs/>
          <w:color w:val="000000" w:themeColor="text1"/>
          <w:sz w:val="22"/>
          <w:szCs w:val="22"/>
        </w:rPr>
        <w:t>s</w:t>
      </w:r>
      <w:r w:rsidRPr="00F50451">
        <w:rPr>
          <w:i/>
          <w:iCs/>
          <w:color w:val="000000" w:themeColor="text1"/>
          <w:sz w:val="22"/>
          <w:szCs w:val="22"/>
        </w:rPr>
        <w:t>plit(nums, s1, s2 + nums[start], start + 1)</w:t>
      </w:r>
      <w:r>
        <w:rPr>
          <w:i/>
          <w:iCs/>
          <w:color w:val="000000" w:themeColor="text1"/>
          <w:sz w:val="22"/>
          <w:szCs w:val="22"/>
        </w:rPr>
        <w:t xml:space="preserve">. </w:t>
      </w:r>
      <w:r>
        <w:rPr>
          <w:color w:val="000000" w:themeColor="text1"/>
          <w:sz w:val="22"/>
          <w:szCs w:val="22"/>
        </w:rPr>
        <w:t xml:space="preserve">El principio en el que se basa el algoritmo es que para saber si es posible dividirlo en dos y que cada grupo cumpla con las condiciones dadas, se deben comprobar todas las combinaciones posibles, en este orden de ideas debemos añadirle a </w:t>
      </w:r>
      <w:r>
        <w:rPr>
          <w:i/>
          <w:iCs/>
          <w:color w:val="000000" w:themeColor="text1"/>
          <w:sz w:val="22"/>
          <w:szCs w:val="22"/>
        </w:rPr>
        <w:t xml:space="preserve">s1 </w:t>
      </w:r>
      <w:r>
        <w:rPr>
          <w:color w:val="000000" w:themeColor="text1"/>
          <w:sz w:val="22"/>
          <w:szCs w:val="22"/>
        </w:rPr>
        <w:t xml:space="preserve">y a </w:t>
      </w:r>
      <w:r w:rsidRPr="00EC65E4">
        <w:rPr>
          <w:i/>
          <w:iCs/>
          <w:color w:val="000000" w:themeColor="text1"/>
          <w:sz w:val="22"/>
          <w:szCs w:val="22"/>
        </w:rPr>
        <w:t>s2</w:t>
      </w:r>
      <w:r>
        <w:rPr>
          <w:i/>
          <w:iCs/>
          <w:color w:val="000000" w:themeColor="text1"/>
          <w:sz w:val="22"/>
          <w:szCs w:val="22"/>
        </w:rPr>
        <w:t xml:space="preserve"> </w:t>
      </w:r>
      <w:r>
        <w:rPr>
          <w:color w:val="000000" w:themeColor="text1"/>
          <w:sz w:val="22"/>
          <w:szCs w:val="22"/>
        </w:rPr>
        <w:t xml:space="preserve">elementos de </w:t>
      </w:r>
      <w:r w:rsidRPr="00EC65E4">
        <w:rPr>
          <w:i/>
          <w:iCs/>
          <w:color w:val="000000" w:themeColor="text1"/>
          <w:sz w:val="22"/>
          <w:szCs w:val="22"/>
        </w:rPr>
        <w:t>nums</w:t>
      </w:r>
      <w:r>
        <w:rPr>
          <w:i/>
          <w:iCs/>
          <w:color w:val="000000" w:themeColor="text1"/>
          <w:sz w:val="22"/>
          <w:szCs w:val="22"/>
        </w:rPr>
        <w:t xml:space="preserve"> </w:t>
      </w:r>
      <w:r>
        <w:rPr>
          <w:color w:val="000000" w:themeColor="text1"/>
          <w:sz w:val="22"/>
          <w:szCs w:val="22"/>
        </w:rPr>
        <w:t xml:space="preserve">a cada uno por separado y cuando hayamos añadido todos los elementos ya sea a </w:t>
      </w:r>
      <w:r w:rsidRPr="00EC65E4">
        <w:rPr>
          <w:i/>
          <w:iCs/>
          <w:color w:val="000000" w:themeColor="text1"/>
          <w:sz w:val="22"/>
          <w:szCs w:val="22"/>
        </w:rPr>
        <w:t>s1</w:t>
      </w:r>
      <w:r>
        <w:rPr>
          <w:i/>
          <w:iCs/>
          <w:color w:val="000000" w:themeColor="text1"/>
          <w:sz w:val="22"/>
          <w:szCs w:val="22"/>
        </w:rPr>
        <w:t xml:space="preserve">, </w:t>
      </w:r>
      <w:r>
        <w:rPr>
          <w:color w:val="000000" w:themeColor="text1"/>
          <w:sz w:val="22"/>
          <w:szCs w:val="22"/>
        </w:rPr>
        <w:t xml:space="preserve">a </w:t>
      </w:r>
      <w:r>
        <w:rPr>
          <w:i/>
          <w:iCs/>
          <w:color w:val="000000" w:themeColor="text1"/>
          <w:sz w:val="22"/>
          <w:szCs w:val="22"/>
        </w:rPr>
        <w:t>s2</w:t>
      </w:r>
      <w:r>
        <w:rPr>
          <w:color w:val="000000" w:themeColor="text1"/>
          <w:sz w:val="22"/>
          <w:szCs w:val="22"/>
        </w:rPr>
        <w:t xml:space="preserve"> o a ambos, </w:t>
      </w:r>
      <w:r w:rsidR="00D84066">
        <w:rPr>
          <w:color w:val="000000" w:themeColor="text1"/>
          <w:sz w:val="22"/>
          <w:szCs w:val="22"/>
        </w:rPr>
        <w:t xml:space="preserve">verificamos si </w:t>
      </w:r>
      <w:r w:rsidR="00D84066" w:rsidRPr="00D84066">
        <w:rPr>
          <w:i/>
          <w:iCs/>
          <w:color w:val="000000" w:themeColor="text1"/>
          <w:sz w:val="22"/>
          <w:szCs w:val="22"/>
        </w:rPr>
        <w:t>s1</w:t>
      </w:r>
      <w:r w:rsidR="00D84066">
        <w:rPr>
          <w:color w:val="000000" w:themeColor="text1"/>
          <w:sz w:val="22"/>
          <w:szCs w:val="22"/>
        </w:rPr>
        <w:t xml:space="preserve"> es múltiplo de diez y </w:t>
      </w:r>
      <w:r w:rsidR="00D84066">
        <w:rPr>
          <w:i/>
          <w:iCs/>
          <w:color w:val="000000" w:themeColor="text1"/>
          <w:sz w:val="22"/>
          <w:szCs w:val="22"/>
        </w:rPr>
        <w:t xml:space="preserve">s2 </w:t>
      </w:r>
      <w:r w:rsidR="00D84066">
        <w:rPr>
          <w:color w:val="000000" w:themeColor="text1"/>
          <w:sz w:val="22"/>
          <w:szCs w:val="22"/>
        </w:rPr>
        <w:t>es impar</w:t>
      </w:r>
      <w:r>
        <w:rPr>
          <w:color w:val="000000" w:themeColor="text1"/>
          <w:sz w:val="22"/>
          <w:szCs w:val="22"/>
        </w:rPr>
        <w:t>.</w:t>
      </w:r>
    </w:p>
    <w:p w14:paraId="4EDF2272" w14:textId="77777777" w:rsidR="00861C98" w:rsidRDefault="00861C98" w:rsidP="00861C98">
      <w:pPr>
        <w:pStyle w:val="Prrafodelista"/>
        <w:ind w:left="360"/>
        <w:jc w:val="both"/>
        <w:rPr>
          <w:color w:val="000000" w:themeColor="text1"/>
          <w:sz w:val="22"/>
          <w:szCs w:val="22"/>
        </w:rPr>
      </w:pPr>
    </w:p>
    <w:p w14:paraId="6139522B" w14:textId="77777777" w:rsidR="00861C98" w:rsidRPr="00C73D6D" w:rsidRDefault="00861C98" w:rsidP="00861C98">
      <w:pPr>
        <w:pStyle w:val="Prrafodelista"/>
        <w:ind w:left="360"/>
        <w:jc w:val="both"/>
        <w:rPr>
          <w:color w:val="000000" w:themeColor="text1"/>
          <w:sz w:val="22"/>
          <w:szCs w:val="22"/>
          <w:lang w:val="es-CO"/>
        </w:rPr>
      </w:pPr>
      <w:r>
        <w:rPr>
          <w:color w:val="000000" w:themeColor="text1"/>
          <w:sz w:val="22"/>
          <w:szCs w:val="22"/>
        </w:rPr>
        <w:t xml:space="preserve">La complejidad del tiempo está dada por la función T(n), donde n es la diferencia entre la longitud del arreglo de enteros y </w:t>
      </w:r>
      <w:r>
        <w:rPr>
          <w:i/>
          <w:iCs/>
          <w:color w:val="000000" w:themeColor="text1"/>
          <w:sz w:val="22"/>
          <w:szCs w:val="22"/>
        </w:rPr>
        <w:t xml:space="preserve">start, </w:t>
      </w:r>
      <w:r>
        <w:rPr>
          <w:color w:val="000000" w:themeColor="text1"/>
          <w:sz w:val="22"/>
          <w:szCs w:val="22"/>
        </w:rPr>
        <w:t>es decir, lo que le falta a start para ser igual a la longitud</w:t>
      </w:r>
      <w:r>
        <w:rPr>
          <w:i/>
          <w:iCs/>
          <w:color w:val="000000" w:themeColor="text1"/>
          <w:sz w:val="22"/>
          <w:szCs w:val="22"/>
        </w:rPr>
        <w:t xml:space="preserve"> </w:t>
      </w:r>
      <w:r>
        <w:rPr>
          <w:color w:val="000000" w:themeColor="text1"/>
          <w:sz w:val="22"/>
          <w:szCs w:val="22"/>
        </w:rPr>
        <w:t>y C</w:t>
      </w:r>
      <w:r>
        <w:rPr>
          <w:color w:val="000000" w:themeColor="text1"/>
          <w:sz w:val="22"/>
          <w:szCs w:val="22"/>
          <w:vertAlign w:val="subscript"/>
        </w:rPr>
        <w:t xml:space="preserve">n </w:t>
      </w:r>
      <w:r>
        <w:rPr>
          <w:color w:val="000000" w:themeColor="text1"/>
          <w:sz w:val="22"/>
          <w:szCs w:val="22"/>
        </w:rPr>
        <w:t>son cantidades constantes de operaciones.</w:t>
      </w:r>
    </w:p>
    <w:p w14:paraId="6F1224E5" w14:textId="29483C18" w:rsidR="00861C98" w:rsidRDefault="00861C98" w:rsidP="00861C98">
      <w:pPr>
        <w:pStyle w:val="Prrafodelista"/>
        <w:ind w:left="360"/>
        <w:jc w:val="both"/>
        <w:rPr>
          <w:color w:val="595959" w:themeColor="text1" w:themeTint="A6"/>
          <w:sz w:val="22"/>
          <w:szCs w:val="22"/>
        </w:rPr>
      </w:pPr>
      <w:r w:rsidRPr="006B3E32">
        <w:rPr>
          <w:color w:val="595959" w:themeColor="text1" w:themeTint="A6"/>
          <w:sz w:val="22"/>
          <w:szCs w:val="22"/>
        </w:rPr>
        <w:t>C</w:t>
      </w:r>
      <w:r w:rsidRPr="006B3E32">
        <w:rPr>
          <w:color w:val="595959" w:themeColor="text1" w:themeTint="A6"/>
          <w:sz w:val="22"/>
          <w:szCs w:val="22"/>
          <w:vertAlign w:val="subscript"/>
        </w:rPr>
        <w:t>1</w:t>
      </w:r>
      <w:r w:rsidRPr="006B3E32">
        <w:rPr>
          <w:color w:val="595959" w:themeColor="text1" w:themeTint="A6"/>
          <w:sz w:val="22"/>
          <w:szCs w:val="22"/>
        </w:rPr>
        <w:t>=</w:t>
      </w:r>
      <w:r w:rsidR="00D84066">
        <w:rPr>
          <w:color w:val="595959" w:themeColor="text1" w:themeTint="A6"/>
          <w:sz w:val="22"/>
          <w:szCs w:val="22"/>
        </w:rPr>
        <w:t>9</w:t>
      </w:r>
      <w:r w:rsidRPr="006B3E32">
        <w:rPr>
          <w:color w:val="595959" w:themeColor="text1" w:themeTint="A6"/>
          <w:sz w:val="22"/>
          <w:szCs w:val="22"/>
        </w:rPr>
        <w:t xml:space="preserve"> C</w:t>
      </w:r>
      <w:r w:rsidRPr="006B3E32">
        <w:rPr>
          <w:color w:val="595959" w:themeColor="text1" w:themeTint="A6"/>
          <w:sz w:val="22"/>
          <w:szCs w:val="22"/>
          <w:vertAlign w:val="subscript"/>
        </w:rPr>
        <w:t>2</w:t>
      </w:r>
      <w:r w:rsidRPr="006B3E32">
        <w:rPr>
          <w:color w:val="595959" w:themeColor="text1" w:themeTint="A6"/>
          <w:sz w:val="22"/>
          <w:szCs w:val="22"/>
        </w:rPr>
        <w:t>=</w:t>
      </w:r>
      <w:r w:rsidR="00E35C19">
        <w:rPr>
          <w:color w:val="595959" w:themeColor="text1" w:themeTint="A6"/>
          <w:sz w:val="22"/>
          <w:szCs w:val="22"/>
        </w:rPr>
        <w:t>8</w:t>
      </w:r>
    </w:p>
    <w:p w14:paraId="261E46E6" w14:textId="77777777" w:rsidR="00861C98" w:rsidRDefault="00861C98" w:rsidP="00861C98">
      <w:pPr>
        <w:pStyle w:val="Prrafodelista"/>
        <w:ind w:left="360"/>
        <w:jc w:val="both"/>
        <w:rPr>
          <w:color w:val="595959" w:themeColor="text1" w:themeTint="A6"/>
          <w:sz w:val="22"/>
          <w:szCs w:val="22"/>
        </w:rPr>
      </w:pPr>
      <w:r>
        <w:rPr>
          <w:color w:val="595959" w:themeColor="text1" w:themeTint="A6"/>
          <w:sz w:val="22"/>
          <w:szCs w:val="22"/>
        </w:rPr>
        <w:t>T(n) = |C</w:t>
      </w:r>
      <w:r>
        <w:rPr>
          <w:color w:val="595959" w:themeColor="text1" w:themeTint="A6"/>
          <w:sz w:val="22"/>
          <w:szCs w:val="22"/>
          <w:vertAlign w:val="subscript"/>
        </w:rPr>
        <w:t>1</w:t>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t xml:space="preserve">           </w:t>
      </w:r>
      <w:r>
        <w:rPr>
          <w:color w:val="595959" w:themeColor="text1" w:themeTint="A6"/>
          <w:sz w:val="22"/>
          <w:szCs w:val="22"/>
        </w:rPr>
        <w:t>cuando n=0</w:t>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p>
    <w:p w14:paraId="7292B9FF" w14:textId="77777777" w:rsidR="00861C98" w:rsidRDefault="00861C98" w:rsidP="00861C98">
      <w:pPr>
        <w:pStyle w:val="Prrafodelista"/>
        <w:ind w:left="360"/>
        <w:jc w:val="both"/>
        <w:rPr>
          <w:color w:val="595959" w:themeColor="text1" w:themeTint="A6"/>
          <w:sz w:val="22"/>
          <w:szCs w:val="22"/>
          <w:lang w:val="es-CO"/>
        </w:rPr>
      </w:pPr>
      <w:r>
        <w:rPr>
          <w:color w:val="595959" w:themeColor="text1" w:themeTint="A6"/>
          <w:sz w:val="22"/>
          <w:szCs w:val="22"/>
        </w:rPr>
        <w:tab/>
      </w:r>
      <w:r w:rsidRPr="00861C98">
        <w:rPr>
          <w:color w:val="595959" w:themeColor="text1" w:themeTint="A6"/>
          <w:sz w:val="22"/>
          <w:szCs w:val="22"/>
          <w:lang w:val="es-CO"/>
        </w:rPr>
        <w:t xml:space="preserve">     |C</w:t>
      </w:r>
      <w:r w:rsidRPr="00861C98">
        <w:rPr>
          <w:color w:val="595959" w:themeColor="text1" w:themeTint="A6"/>
          <w:sz w:val="22"/>
          <w:szCs w:val="22"/>
          <w:vertAlign w:val="subscript"/>
          <w:lang w:val="es-CO"/>
        </w:rPr>
        <w:t>2</w:t>
      </w:r>
      <w:r w:rsidRPr="00861C98">
        <w:rPr>
          <w:color w:val="595959" w:themeColor="text1" w:themeTint="A6"/>
          <w:sz w:val="22"/>
          <w:szCs w:val="22"/>
          <w:lang w:val="es-CO"/>
        </w:rPr>
        <w:t xml:space="preserve"> + T(n-1) + T(n-1)  </w:t>
      </w:r>
      <w:r>
        <w:rPr>
          <w:color w:val="595959" w:themeColor="text1" w:themeTint="A6"/>
          <w:sz w:val="22"/>
          <w:szCs w:val="22"/>
          <w:lang w:val="es-CO"/>
        </w:rPr>
        <w:t xml:space="preserve">  </w:t>
      </w:r>
      <w:r w:rsidRPr="00861C98">
        <w:rPr>
          <w:color w:val="595959" w:themeColor="text1" w:themeTint="A6"/>
          <w:sz w:val="22"/>
          <w:szCs w:val="22"/>
          <w:lang w:val="es-CO"/>
        </w:rPr>
        <w:t>cuand</w:t>
      </w:r>
      <w:r>
        <w:rPr>
          <w:color w:val="595959" w:themeColor="text1" w:themeTint="A6"/>
          <w:sz w:val="22"/>
          <w:szCs w:val="22"/>
          <w:lang w:val="es-CO"/>
        </w:rPr>
        <w:t>o n&gt;0</w:t>
      </w:r>
    </w:p>
    <w:p w14:paraId="01F660AE" w14:textId="77777777" w:rsidR="00861C98" w:rsidRDefault="00861C98" w:rsidP="00861C98">
      <w:pPr>
        <w:pStyle w:val="Prrafodelista"/>
        <w:ind w:left="360"/>
        <w:jc w:val="both"/>
        <w:rPr>
          <w:color w:val="000000" w:themeColor="text1"/>
          <w:sz w:val="22"/>
          <w:szCs w:val="22"/>
        </w:rPr>
      </w:pPr>
      <w:r w:rsidRPr="00E23E5E">
        <w:rPr>
          <w:color w:val="000000" w:themeColor="text1"/>
          <w:sz w:val="22"/>
          <w:szCs w:val="22"/>
        </w:rPr>
        <w:t xml:space="preserve">La función recursiva </w:t>
      </w:r>
      <w:r>
        <w:rPr>
          <w:color w:val="000000" w:themeColor="text1"/>
          <w:sz w:val="22"/>
          <w:szCs w:val="22"/>
        </w:rPr>
        <w:t>está dada por:</w:t>
      </w:r>
    </w:p>
    <w:p w14:paraId="63E79C32" w14:textId="77777777" w:rsidR="00861C98" w:rsidRDefault="00861C98" w:rsidP="00861C98">
      <w:pPr>
        <w:pStyle w:val="Prrafodelista"/>
        <w:ind w:left="360"/>
        <w:jc w:val="both"/>
        <w:rPr>
          <w:color w:val="595959" w:themeColor="text1" w:themeTint="A6"/>
          <w:sz w:val="22"/>
          <w:szCs w:val="22"/>
          <w:vertAlign w:val="superscript"/>
        </w:rPr>
      </w:pPr>
      <w:r w:rsidRPr="006B3E32">
        <w:rPr>
          <w:color w:val="595959" w:themeColor="text1" w:themeTint="A6"/>
          <w:sz w:val="22"/>
          <w:szCs w:val="22"/>
        </w:rPr>
        <w:t>T(n) = C</w:t>
      </w:r>
      <w:r>
        <w:rPr>
          <w:color w:val="595959" w:themeColor="text1" w:themeTint="A6"/>
          <w:sz w:val="22"/>
          <w:szCs w:val="22"/>
          <w:vertAlign w:val="subscript"/>
        </w:rPr>
        <w:t>2</w:t>
      </w:r>
      <w:r>
        <w:rPr>
          <w:color w:val="595959" w:themeColor="text1" w:themeTint="A6"/>
          <w:sz w:val="22"/>
          <w:szCs w:val="22"/>
        </w:rPr>
        <w:t>(2</w:t>
      </w:r>
      <w:r>
        <w:rPr>
          <w:color w:val="595959" w:themeColor="text1" w:themeTint="A6"/>
          <w:sz w:val="22"/>
          <w:szCs w:val="22"/>
          <w:vertAlign w:val="superscript"/>
        </w:rPr>
        <w:t>n</w:t>
      </w:r>
      <w:r>
        <w:rPr>
          <w:color w:val="595959" w:themeColor="text1" w:themeTint="A6"/>
          <w:sz w:val="22"/>
          <w:szCs w:val="22"/>
        </w:rPr>
        <w:t>-1) + C</w:t>
      </w:r>
      <w:r>
        <w:rPr>
          <w:color w:val="595959" w:themeColor="text1" w:themeTint="A6"/>
          <w:sz w:val="22"/>
          <w:szCs w:val="22"/>
          <w:vertAlign w:val="subscript"/>
        </w:rPr>
        <w:t>1</w:t>
      </w:r>
      <w:r>
        <w:rPr>
          <w:color w:val="595959" w:themeColor="text1" w:themeTint="A6"/>
          <w:sz w:val="22"/>
          <w:szCs w:val="22"/>
        </w:rPr>
        <w:t>2</w:t>
      </w:r>
      <w:r>
        <w:rPr>
          <w:color w:val="595959" w:themeColor="text1" w:themeTint="A6"/>
          <w:sz w:val="22"/>
          <w:szCs w:val="22"/>
          <w:vertAlign w:val="superscript"/>
        </w:rPr>
        <w:t>n-1</w:t>
      </w:r>
    </w:p>
    <w:p w14:paraId="476011B8" w14:textId="77777777" w:rsidR="00861C98" w:rsidRPr="002257FB" w:rsidRDefault="00861C98" w:rsidP="00861C98">
      <w:pPr>
        <w:pStyle w:val="Prrafodelista"/>
        <w:ind w:left="360"/>
        <w:jc w:val="both"/>
        <w:rPr>
          <w:color w:val="000000" w:themeColor="text1"/>
          <w:sz w:val="22"/>
          <w:szCs w:val="22"/>
        </w:rPr>
      </w:pPr>
      <w:r>
        <w:rPr>
          <w:color w:val="000000" w:themeColor="text1"/>
          <w:sz w:val="22"/>
          <w:szCs w:val="22"/>
        </w:rPr>
        <w:t>Aplicando la notación O</w:t>
      </w:r>
    </w:p>
    <w:p w14:paraId="4B948B5F" w14:textId="77777777" w:rsidR="00861C98" w:rsidRDefault="00861C98" w:rsidP="00861C98">
      <w:pPr>
        <w:pStyle w:val="Prrafodelista"/>
        <w:ind w:left="360"/>
        <w:jc w:val="both"/>
        <w:rPr>
          <w:color w:val="595959" w:themeColor="text1" w:themeTint="A6"/>
          <w:sz w:val="22"/>
          <w:szCs w:val="22"/>
        </w:rPr>
      </w:pPr>
      <w:r w:rsidRPr="006B3E32">
        <w:rPr>
          <w:color w:val="595959" w:themeColor="text1" w:themeTint="A6"/>
          <w:sz w:val="22"/>
          <w:szCs w:val="22"/>
        </w:rPr>
        <w:t xml:space="preserve">T(n) </w:t>
      </w:r>
      <w:r>
        <w:rPr>
          <w:color w:val="595959" w:themeColor="text1" w:themeTint="A6"/>
          <w:sz w:val="22"/>
          <w:szCs w:val="22"/>
        </w:rPr>
        <w:t>es O(</w:t>
      </w:r>
      <w:r w:rsidRPr="006B3E32">
        <w:rPr>
          <w:color w:val="595959" w:themeColor="text1" w:themeTint="A6"/>
          <w:sz w:val="22"/>
          <w:szCs w:val="22"/>
        </w:rPr>
        <w:t>C</w:t>
      </w:r>
      <w:r>
        <w:rPr>
          <w:color w:val="595959" w:themeColor="text1" w:themeTint="A6"/>
          <w:sz w:val="22"/>
          <w:szCs w:val="22"/>
          <w:vertAlign w:val="subscript"/>
        </w:rPr>
        <w:t>2</w:t>
      </w:r>
      <w:r>
        <w:rPr>
          <w:color w:val="595959" w:themeColor="text1" w:themeTint="A6"/>
          <w:sz w:val="22"/>
          <w:szCs w:val="22"/>
        </w:rPr>
        <w:t>(2</w:t>
      </w:r>
      <w:r>
        <w:rPr>
          <w:color w:val="595959" w:themeColor="text1" w:themeTint="A6"/>
          <w:sz w:val="22"/>
          <w:szCs w:val="22"/>
          <w:vertAlign w:val="superscript"/>
        </w:rPr>
        <w:t>n</w:t>
      </w:r>
      <w:r>
        <w:rPr>
          <w:color w:val="595959" w:themeColor="text1" w:themeTint="A6"/>
          <w:sz w:val="22"/>
          <w:szCs w:val="22"/>
        </w:rPr>
        <w:t>-1) + C</w:t>
      </w:r>
      <w:r>
        <w:rPr>
          <w:color w:val="595959" w:themeColor="text1" w:themeTint="A6"/>
          <w:sz w:val="22"/>
          <w:szCs w:val="22"/>
          <w:vertAlign w:val="subscript"/>
        </w:rPr>
        <w:t>1</w:t>
      </w:r>
      <w:r>
        <w:rPr>
          <w:color w:val="595959" w:themeColor="text1" w:themeTint="A6"/>
          <w:sz w:val="22"/>
          <w:szCs w:val="22"/>
        </w:rPr>
        <w:t>2</w:t>
      </w:r>
      <w:r>
        <w:rPr>
          <w:color w:val="595959" w:themeColor="text1" w:themeTint="A6"/>
          <w:sz w:val="22"/>
          <w:szCs w:val="22"/>
          <w:vertAlign w:val="superscript"/>
        </w:rPr>
        <w:t>n-1</w:t>
      </w:r>
      <w:r>
        <w:rPr>
          <w:color w:val="595959" w:themeColor="text1" w:themeTint="A6"/>
          <w:sz w:val="22"/>
          <w:szCs w:val="22"/>
        </w:rPr>
        <w:t>)</w:t>
      </w:r>
    </w:p>
    <w:p w14:paraId="1CB398F3" w14:textId="77777777" w:rsidR="00861C98" w:rsidRDefault="00861C98" w:rsidP="00861C98">
      <w:pPr>
        <w:pStyle w:val="Prrafodelista"/>
        <w:ind w:left="360"/>
        <w:jc w:val="both"/>
        <w:rPr>
          <w:color w:val="000000" w:themeColor="text1"/>
          <w:sz w:val="22"/>
          <w:szCs w:val="22"/>
        </w:rPr>
      </w:pPr>
      <w:r>
        <w:rPr>
          <w:color w:val="000000" w:themeColor="text1"/>
          <w:sz w:val="22"/>
          <w:szCs w:val="22"/>
        </w:rPr>
        <w:t>Aplicando reglas de suma y producto</w:t>
      </w:r>
    </w:p>
    <w:p w14:paraId="524F4EE6" w14:textId="30FF6929" w:rsidR="00861C98" w:rsidRPr="00861C98" w:rsidRDefault="00861C98" w:rsidP="00861C98">
      <w:pPr>
        <w:pStyle w:val="Prrafodelista"/>
        <w:ind w:left="360"/>
        <w:jc w:val="both"/>
        <w:rPr>
          <w:b/>
          <w:bCs/>
          <w:color w:val="000000" w:themeColor="text1"/>
          <w:sz w:val="22"/>
          <w:szCs w:val="22"/>
          <w:lang w:val="es-CO"/>
        </w:rPr>
      </w:pPr>
      <w:r w:rsidRPr="006B3E32">
        <w:rPr>
          <w:color w:val="595959" w:themeColor="text1" w:themeTint="A6"/>
          <w:sz w:val="22"/>
          <w:szCs w:val="22"/>
        </w:rPr>
        <w:t xml:space="preserve">T(n) </w:t>
      </w:r>
      <w:r>
        <w:rPr>
          <w:color w:val="595959" w:themeColor="text1" w:themeTint="A6"/>
          <w:sz w:val="22"/>
          <w:szCs w:val="22"/>
        </w:rPr>
        <w:t>es O(2</w:t>
      </w:r>
      <w:r>
        <w:rPr>
          <w:color w:val="595959" w:themeColor="text1" w:themeTint="A6"/>
          <w:sz w:val="22"/>
          <w:szCs w:val="22"/>
          <w:vertAlign w:val="superscript"/>
        </w:rPr>
        <w:t>n</w:t>
      </w:r>
      <w:r>
        <w:rPr>
          <w:color w:val="595959" w:themeColor="text1" w:themeTint="A6"/>
          <w:sz w:val="22"/>
          <w:szCs w:val="22"/>
        </w:rPr>
        <w:t>)</w:t>
      </w:r>
    </w:p>
    <w:p w14:paraId="05C7B38A" w14:textId="0CEA2174" w:rsidR="00BB2A81" w:rsidRDefault="00BB2A81" w:rsidP="007C13A6">
      <w:pPr>
        <w:pStyle w:val="Prrafodelista"/>
        <w:ind w:left="360"/>
        <w:jc w:val="both"/>
        <w:rPr>
          <w:b/>
          <w:bCs/>
          <w:color w:val="000000" w:themeColor="text1"/>
          <w:sz w:val="22"/>
          <w:szCs w:val="22"/>
          <w:lang w:val="es-CO"/>
        </w:rPr>
      </w:pPr>
    </w:p>
    <w:p w14:paraId="0D1208E1" w14:textId="6E9F3526" w:rsidR="00437E17" w:rsidRDefault="00437E17" w:rsidP="007C13A6">
      <w:pPr>
        <w:pStyle w:val="Prrafodelista"/>
        <w:ind w:left="360"/>
        <w:jc w:val="both"/>
        <w:rPr>
          <w:b/>
          <w:bCs/>
          <w:color w:val="000000" w:themeColor="text1"/>
          <w:sz w:val="22"/>
          <w:szCs w:val="22"/>
          <w:lang w:val="es-CO"/>
        </w:rPr>
      </w:pPr>
      <w:r>
        <w:rPr>
          <w:b/>
          <w:bCs/>
          <w:color w:val="000000" w:themeColor="text1"/>
          <w:sz w:val="22"/>
          <w:szCs w:val="22"/>
          <w:lang w:val="es-CO"/>
        </w:rPr>
        <w:t>Split53</w:t>
      </w:r>
    </w:p>
    <w:p w14:paraId="6CC6ECC9" w14:textId="3799F28A" w:rsidR="00437E17" w:rsidRDefault="00437E17" w:rsidP="007C13A6">
      <w:pPr>
        <w:pStyle w:val="Prrafodelista"/>
        <w:ind w:left="360"/>
        <w:jc w:val="both"/>
        <w:rPr>
          <w:color w:val="000000" w:themeColor="text1"/>
          <w:sz w:val="22"/>
          <w:szCs w:val="22"/>
        </w:rPr>
      </w:pPr>
      <w:r>
        <w:rPr>
          <w:color w:val="000000" w:themeColor="text1"/>
          <w:sz w:val="22"/>
          <w:szCs w:val="22"/>
        </w:rPr>
        <w:t xml:space="preserve">Dado un arreglo de enteros, el método </w:t>
      </w:r>
      <w:r>
        <w:rPr>
          <w:i/>
          <w:iCs/>
          <w:color w:val="000000" w:themeColor="text1"/>
          <w:sz w:val="22"/>
          <w:szCs w:val="22"/>
        </w:rPr>
        <w:t>split53</w:t>
      </w:r>
      <w:r w:rsidRPr="00437E17">
        <w:rPr>
          <w:color w:val="000000" w:themeColor="text1"/>
          <w:sz w:val="22"/>
          <w:szCs w:val="22"/>
        </w:rPr>
        <w:t xml:space="preserve"> </w:t>
      </w:r>
      <w:r>
        <w:rPr>
          <w:color w:val="000000" w:themeColor="text1"/>
          <w:sz w:val="22"/>
          <w:szCs w:val="22"/>
        </w:rPr>
        <w:t xml:space="preserve">nos dice si es posible dividir el arreglo en dos grupos, de tal manera que la suma de los elementos de cada grupo sea la misma, con la condición de que todos los múltiplos de cinco deben estar en el primer grupo y todos los múltiplos de tres que no sean múltiplos de cinco deben estar en el segundo; recibe los parámetros </w:t>
      </w:r>
      <w:r w:rsidRPr="00190DD2">
        <w:rPr>
          <w:i/>
          <w:iCs/>
          <w:color w:val="000000" w:themeColor="text1"/>
          <w:sz w:val="22"/>
          <w:szCs w:val="22"/>
        </w:rPr>
        <w:t>nums</w:t>
      </w:r>
      <w:r>
        <w:rPr>
          <w:i/>
          <w:iCs/>
          <w:color w:val="000000" w:themeColor="text1"/>
          <w:sz w:val="22"/>
          <w:szCs w:val="22"/>
        </w:rPr>
        <w:t xml:space="preserve"> </w:t>
      </w:r>
      <w:r>
        <w:rPr>
          <w:color w:val="000000" w:themeColor="text1"/>
          <w:sz w:val="22"/>
          <w:szCs w:val="22"/>
        </w:rPr>
        <w:t xml:space="preserve">que es un arreglo de enteros, </w:t>
      </w:r>
      <w:r w:rsidRPr="00190DD2">
        <w:rPr>
          <w:i/>
          <w:iCs/>
          <w:color w:val="000000" w:themeColor="text1"/>
          <w:sz w:val="22"/>
          <w:szCs w:val="22"/>
        </w:rPr>
        <w:t>s1</w:t>
      </w:r>
      <w:r>
        <w:rPr>
          <w:i/>
          <w:iCs/>
          <w:color w:val="000000" w:themeColor="text1"/>
          <w:sz w:val="22"/>
          <w:szCs w:val="22"/>
        </w:rPr>
        <w:t xml:space="preserve"> </w:t>
      </w:r>
      <w:r>
        <w:rPr>
          <w:color w:val="000000" w:themeColor="text1"/>
          <w:sz w:val="22"/>
          <w:szCs w:val="22"/>
        </w:rPr>
        <w:t xml:space="preserve">que es un entero donde se ira guardando la información del primer grupo, al principio siempre es igual a cero, </w:t>
      </w:r>
      <w:r w:rsidRPr="00190DD2">
        <w:rPr>
          <w:i/>
          <w:iCs/>
          <w:color w:val="000000" w:themeColor="text1"/>
          <w:sz w:val="22"/>
          <w:szCs w:val="22"/>
        </w:rPr>
        <w:t>s</w:t>
      </w:r>
      <w:r>
        <w:rPr>
          <w:i/>
          <w:iCs/>
          <w:color w:val="000000" w:themeColor="text1"/>
          <w:sz w:val="22"/>
          <w:szCs w:val="22"/>
        </w:rPr>
        <w:t xml:space="preserve">2 </w:t>
      </w:r>
      <w:r>
        <w:rPr>
          <w:color w:val="000000" w:themeColor="text1"/>
          <w:sz w:val="22"/>
          <w:szCs w:val="22"/>
        </w:rPr>
        <w:t xml:space="preserve">que es un entero donde se ira guardando la información del segundo grupo, al principio siempre es igual a cero; y </w:t>
      </w:r>
      <w:r w:rsidRPr="00190DD2">
        <w:rPr>
          <w:i/>
          <w:iCs/>
          <w:color w:val="000000" w:themeColor="text1"/>
          <w:sz w:val="22"/>
          <w:szCs w:val="22"/>
        </w:rPr>
        <w:t>start</w:t>
      </w:r>
      <w:r>
        <w:rPr>
          <w:i/>
          <w:iCs/>
          <w:color w:val="000000" w:themeColor="text1"/>
          <w:sz w:val="22"/>
          <w:szCs w:val="22"/>
        </w:rPr>
        <w:t xml:space="preserve"> </w:t>
      </w:r>
      <w:r>
        <w:rPr>
          <w:color w:val="000000" w:themeColor="text1"/>
          <w:sz w:val="22"/>
          <w:szCs w:val="22"/>
        </w:rPr>
        <w:t xml:space="preserve">es un entero que nos servirá para movernos a través del arreglo, al principio siempre es igual a cero. El funcionamiento del método es el siguiente: primero pregunta si </w:t>
      </w:r>
      <w:r>
        <w:rPr>
          <w:i/>
          <w:iCs/>
          <w:color w:val="000000" w:themeColor="text1"/>
          <w:sz w:val="22"/>
          <w:szCs w:val="22"/>
        </w:rPr>
        <w:lastRenderedPageBreak/>
        <w:t xml:space="preserve">start </w:t>
      </w:r>
      <w:r>
        <w:rPr>
          <w:color w:val="000000" w:themeColor="text1"/>
          <w:sz w:val="22"/>
          <w:szCs w:val="22"/>
        </w:rPr>
        <w:t xml:space="preserve">es igual a la longitud de </w:t>
      </w:r>
      <w:r>
        <w:rPr>
          <w:i/>
          <w:iCs/>
          <w:color w:val="000000" w:themeColor="text1"/>
          <w:sz w:val="22"/>
          <w:szCs w:val="22"/>
        </w:rPr>
        <w:t xml:space="preserve">nums, </w:t>
      </w:r>
      <w:r>
        <w:rPr>
          <w:color w:val="000000" w:themeColor="text1"/>
          <w:sz w:val="22"/>
          <w:szCs w:val="22"/>
        </w:rPr>
        <w:t xml:space="preserve">en caso de que si, retorna </w:t>
      </w:r>
      <w:r>
        <w:rPr>
          <w:i/>
          <w:iCs/>
          <w:color w:val="000000" w:themeColor="text1"/>
          <w:sz w:val="22"/>
          <w:szCs w:val="22"/>
        </w:rPr>
        <w:t xml:space="preserve">true </w:t>
      </w:r>
      <w:r>
        <w:rPr>
          <w:color w:val="000000" w:themeColor="text1"/>
          <w:sz w:val="22"/>
          <w:szCs w:val="22"/>
        </w:rPr>
        <w:t xml:space="preserve">si </w:t>
      </w:r>
      <w:r>
        <w:rPr>
          <w:i/>
          <w:iCs/>
          <w:color w:val="000000" w:themeColor="text1"/>
          <w:sz w:val="22"/>
          <w:szCs w:val="22"/>
        </w:rPr>
        <w:t xml:space="preserve">s1 </w:t>
      </w:r>
      <w:r>
        <w:rPr>
          <w:color w:val="000000" w:themeColor="text1"/>
          <w:sz w:val="22"/>
          <w:szCs w:val="22"/>
        </w:rPr>
        <w:t xml:space="preserve">igual </w:t>
      </w:r>
      <w:r>
        <w:rPr>
          <w:i/>
          <w:iCs/>
          <w:color w:val="000000" w:themeColor="text1"/>
          <w:sz w:val="22"/>
          <w:szCs w:val="22"/>
        </w:rPr>
        <w:t>s2</w:t>
      </w:r>
      <w:r>
        <w:rPr>
          <w:color w:val="000000" w:themeColor="text1"/>
          <w:sz w:val="22"/>
          <w:szCs w:val="22"/>
        </w:rPr>
        <w:t xml:space="preserve">, o </w:t>
      </w:r>
      <w:r>
        <w:rPr>
          <w:i/>
          <w:iCs/>
          <w:color w:val="000000" w:themeColor="text1"/>
          <w:sz w:val="22"/>
          <w:szCs w:val="22"/>
        </w:rPr>
        <w:t>false</w:t>
      </w:r>
      <w:r>
        <w:rPr>
          <w:color w:val="000000" w:themeColor="text1"/>
          <w:sz w:val="22"/>
          <w:szCs w:val="22"/>
        </w:rPr>
        <w:t xml:space="preserve"> si pasa lo contrario; en caso de que no, existen tres posibilidades, la primera sucede si el </w:t>
      </w:r>
      <w:r w:rsidR="00D97C6F">
        <w:rPr>
          <w:color w:val="000000" w:themeColor="text1"/>
          <w:sz w:val="22"/>
          <w:szCs w:val="22"/>
        </w:rPr>
        <w:t xml:space="preserve">residuo del </w:t>
      </w:r>
      <w:r>
        <w:rPr>
          <w:color w:val="000000" w:themeColor="text1"/>
          <w:sz w:val="22"/>
          <w:szCs w:val="22"/>
        </w:rPr>
        <w:t xml:space="preserve">elemento de </w:t>
      </w:r>
      <w:r w:rsidRPr="00437E17">
        <w:rPr>
          <w:i/>
          <w:iCs/>
          <w:color w:val="000000" w:themeColor="text1"/>
          <w:sz w:val="22"/>
          <w:szCs w:val="22"/>
        </w:rPr>
        <w:t>nums</w:t>
      </w:r>
      <w:r>
        <w:rPr>
          <w:color w:val="000000" w:themeColor="text1"/>
          <w:sz w:val="22"/>
          <w:szCs w:val="22"/>
        </w:rPr>
        <w:t xml:space="preserve"> en </w:t>
      </w:r>
      <w:r w:rsidR="00D97C6F">
        <w:rPr>
          <w:color w:val="000000" w:themeColor="text1"/>
          <w:sz w:val="22"/>
          <w:szCs w:val="22"/>
        </w:rPr>
        <w:t xml:space="preserve">la posición </w:t>
      </w:r>
      <w:r w:rsidR="00D97C6F" w:rsidRPr="00D97C6F">
        <w:rPr>
          <w:i/>
          <w:iCs/>
          <w:color w:val="000000" w:themeColor="text1"/>
          <w:sz w:val="22"/>
          <w:szCs w:val="22"/>
        </w:rPr>
        <w:t>start</w:t>
      </w:r>
      <w:r w:rsidR="00D97C6F">
        <w:rPr>
          <w:i/>
          <w:iCs/>
          <w:color w:val="000000" w:themeColor="text1"/>
          <w:sz w:val="22"/>
          <w:szCs w:val="22"/>
        </w:rPr>
        <w:t xml:space="preserve"> </w:t>
      </w:r>
      <w:r w:rsidR="00D97C6F">
        <w:rPr>
          <w:color w:val="000000" w:themeColor="text1"/>
          <w:sz w:val="22"/>
          <w:szCs w:val="22"/>
        </w:rPr>
        <w:t xml:space="preserve">dividido cinco es igual cero, y retorna el llamado recursivo con el mismo </w:t>
      </w:r>
      <w:r w:rsidR="00D97C6F">
        <w:rPr>
          <w:i/>
          <w:iCs/>
          <w:color w:val="000000" w:themeColor="text1"/>
          <w:sz w:val="22"/>
          <w:szCs w:val="22"/>
        </w:rPr>
        <w:t>nums</w:t>
      </w:r>
      <w:r w:rsidR="00D97C6F">
        <w:rPr>
          <w:color w:val="000000" w:themeColor="text1"/>
          <w:sz w:val="22"/>
          <w:szCs w:val="22"/>
        </w:rPr>
        <w:t xml:space="preserve">, </w:t>
      </w:r>
      <w:r w:rsidR="00D97C6F">
        <w:rPr>
          <w:i/>
          <w:iCs/>
          <w:color w:val="000000" w:themeColor="text1"/>
          <w:sz w:val="22"/>
          <w:szCs w:val="22"/>
        </w:rPr>
        <w:t xml:space="preserve">s1 </w:t>
      </w:r>
      <w:r w:rsidR="00D97C6F">
        <w:rPr>
          <w:color w:val="000000" w:themeColor="text1"/>
          <w:sz w:val="22"/>
          <w:szCs w:val="22"/>
        </w:rPr>
        <w:t xml:space="preserve">mas el elemento de </w:t>
      </w:r>
      <w:r w:rsidR="00D97C6F" w:rsidRPr="00D97C6F">
        <w:rPr>
          <w:i/>
          <w:iCs/>
          <w:color w:val="000000" w:themeColor="text1"/>
          <w:sz w:val="22"/>
          <w:szCs w:val="22"/>
        </w:rPr>
        <w:t>nums</w:t>
      </w:r>
      <w:r w:rsidR="00D97C6F">
        <w:rPr>
          <w:i/>
          <w:iCs/>
          <w:color w:val="000000" w:themeColor="text1"/>
          <w:sz w:val="22"/>
          <w:szCs w:val="22"/>
        </w:rPr>
        <w:t xml:space="preserve"> </w:t>
      </w:r>
      <w:r w:rsidR="00D97C6F">
        <w:rPr>
          <w:color w:val="000000" w:themeColor="text1"/>
          <w:sz w:val="22"/>
          <w:szCs w:val="22"/>
        </w:rPr>
        <w:t xml:space="preserve">en </w:t>
      </w:r>
      <w:r w:rsidR="00D97C6F">
        <w:rPr>
          <w:i/>
          <w:iCs/>
          <w:color w:val="000000" w:themeColor="text1"/>
          <w:sz w:val="22"/>
          <w:szCs w:val="22"/>
        </w:rPr>
        <w:t xml:space="preserve">start, </w:t>
      </w:r>
      <w:r w:rsidR="00D97C6F">
        <w:rPr>
          <w:color w:val="000000" w:themeColor="text1"/>
          <w:sz w:val="22"/>
          <w:szCs w:val="22"/>
        </w:rPr>
        <w:t xml:space="preserve">el mismo s2, y </w:t>
      </w:r>
      <w:r w:rsidR="00D97C6F">
        <w:rPr>
          <w:i/>
          <w:iCs/>
          <w:color w:val="000000" w:themeColor="text1"/>
          <w:sz w:val="22"/>
          <w:szCs w:val="22"/>
        </w:rPr>
        <w:t xml:space="preserve">start </w:t>
      </w:r>
      <w:r w:rsidR="00D97C6F">
        <w:rPr>
          <w:color w:val="000000" w:themeColor="text1"/>
          <w:sz w:val="22"/>
          <w:szCs w:val="22"/>
        </w:rPr>
        <w:t xml:space="preserve">más uno </w:t>
      </w:r>
      <w:r w:rsidR="00D97C6F" w:rsidRPr="00D97C6F">
        <w:rPr>
          <w:i/>
          <w:iCs/>
          <w:color w:val="000000" w:themeColor="text1"/>
          <w:sz w:val="22"/>
          <w:szCs w:val="22"/>
        </w:rPr>
        <w:t>split(nums,</w:t>
      </w:r>
      <w:r w:rsidR="00D97C6F">
        <w:rPr>
          <w:i/>
          <w:iCs/>
          <w:color w:val="000000" w:themeColor="text1"/>
          <w:sz w:val="22"/>
          <w:szCs w:val="22"/>
        </w:rPr>
        <w:t xml:space="preserve"> </w:t>
      </w:r>
      <w:r w:rsidR="00D97C6F" w:rsidRPr="00D97C6F">
        <w:rPr>
          <w:i/>
          <w:iCs/>
          <w:color w:val="000000" w:themeColor="text1"/>
          <w:sz w:val="22"/>
          <w:szCs w:val="22"/>
        </w:rPr>
        <w:t>s</w:t>
      </w:r>
      <w:r w:rsidR="00D97C6F">
        <w:rPr>
          <w:i/>
          <w:iCs/>
          <w:color w:val="000000" w:themeColor="text1"/>
          <w:sz w:val="22"/>
          <w:szCs w:val="22"/>
        </w:rPr>
        <w:t>1</w:t>
      </w:r>
      <w:r w:rsidR="00D97C6F" w:rsidRPr="00D97C6F">
        <w:rPr>
          <w:i/>
          <w:iCs/>
          <w:color w:val="000000" w:themeColor="text1"/>
          <w:sz w:val="22"/>
          <w:szCs w:val="22"/>
        </w:rPr>
        <w:t xml:space="preserve"> + nums[start],</w:t>
      </w:r>
      <w:r w:rsidR="00D97C6F">
        <w:rPr>
          <w:i/>
          <w:iCs/>
          <w:color w:val="000000" w:themeColor="text1"/>
          <w:sz w:val="22"/>
          <w:szCs w:val="22"/>
        </w:rPr>
        <w:t xml:space="preserve"> s2</w:t>
      </w:r>
      <w:r w:rsidR="00D97C6F" w:rsidRPr="00D97C6F">
        <w:rPr>
          <w:i/>
          <w:iCs/>
          <w:color w:val="000000" w:themeColor="text1"/>
          <w:sz w:val="22"/>
          <w:szCs w:val="22"/>
        </w:rPr>
        <w:t xml:space="preserve"> start + 1)</w:t>
      </w:r>
      <w:r w:rsidR="00D97C6F">
        <w:rPr>
          <w:color w:val="000000" w:themeColor="text1"/>
          <w:sz w:val="22"/>
          <w:szCs w:val="22"/>
        </w:rPr>
        <w:t xml:space="preserve">. La segunda sucede si el residuo del elemento de </w:t>
      </w:r>
      <w:r w:rsidR="00D97C6F" w:rsidRPr="00437E17">
        <w:rPr>
          <w:i/>
          <w:iCs/>
          <w:color w:val="000000" w:themeColor="text1"/>
          <w:sz w:val="22"/>
          <w:szCs w:val="22"/>
        </w:rPr>
        <w:t>nums</w:t>
      </w:r>
      <w:r w:rsidR="00D97C6F">
        <w:rPr>
          <w:color w:val="000000" w:themeColor="text1"/>
          <w:sz w:val="22"/>
          <w:szCs w:val="22"/>
        </w:rPr>
        <w:t xml:space="preserve"> en la posición </w:t>
      </w:r>
      <w:r w:rsidR="00D97C6F" w:rsidRPr="00D97C6F">
        <w:rPr>
          <w:i/>
          <w:iCs/>
          <w:color w:val="000000" w:themeColor="text1"/>
          <w:sz w:val="22"/>
          <w:szCs w:val="22"/>
        </w:rPr>
        <w:t>start</w:t>
      </w:r>
      <w:r w:rsidR="00D97C6F">
        <w:rPr>
          <w:i/>
          <w:iCs/>
          <w:color w:val="000000" w:themeColor="text1"/>
          <w:sz w:val="22"/>
          <w:szCs w:val="22"/>
        </w:rPr>
        <w:t xml:space="preserve"> </w:t>
      </w:r>
      <w:r w:rsidR="00D97C6F">
        <w:rPr>
          <w:color w:val="000000" w:themeColor="text1"/>
          <w:sz w:val="22"/>
          <w:szCs w:val="22"/>
        </w:rPr>
        <w:t xml:space="preserve">dividido tres es igual cero, y retorna el llamado recursivo con el mismo </w:t>
      </w:r>
      <w:r w:rsidR="00D97C6F">
        <w:rPr>
          <w:i/>
          <w:iCs/>
          <w:color w:val="000000" w:themeColor="text1"/>
          <w:sz w:val="22"/>
          <w:szCs w:val="22"/>
        </w:rPr>
        <w:t>nums</w:t>
      </w:r>
      <w:r w:rsidR="00D97C6F">
        <w:rPr>
          <w:color w:val="000000" w:themeColor="text1"/>
          <w:sz w:val="22"/>
          <w:szCs w:val="22"/>
        </w:rPr>
        <w:t xml:space="preserve">, el mismo </w:t>
      </w:r>
      <w:r w:rsidR="00D97C6F">
        <w:rPr>
          <w:i/>
          <w:iCs/>
          <w:color w:val="000000" w:themeColor="text1"/>
          <w:sz w:val="22"/>
          <w:szCs w:val="22"/>
        </w:rPr>
        <w:t>s1</w:t>
      </w:r>
      <w:r w:rsidR="00D97C6F">
        <w:rPr>
          <w:color w:val="000000" w:themeColor="text1"/>
          <w:sz w:val="22"/>
          <w:szCs w:val="22"/>
        </w:rPr>
        <w:t xml:space="preserve">, </w:t>
      </w:r>
      <w:r w:rsidR="00D97C6F">
        <w:rPr>
          <w:i/>
          <w:iCs/>
          <w:color w:val="000000" w:themeColor="text1"/>
          <w:sz w:val="22"/>
          <w:szCs w:val="22"/>
        </w:rPr>
        <w:t xml:space="preserve">s2 </w:t>
      </w:r>
      <w:r w:rsidR="00D97C6F">
        <w:rPr>
          <w:color w:val="000000" w:themeColor="text1"/>
          <w:sz w:val="22"/>
          <w:szCs w:val="22"/>
        </w:rPr>
        <w:t xml:space="preserve">más el elemento de </w:t>
      </w:r>
      <w:r w:rsidR="00D97C6F" w:rsidRPr="00D97C6F">
        <w:rPr>
          <w:i/>
          <w:iCs/>
          <w:color w:val="000000" w:themeColor="text1"/>
          <w:sz w:val="22"/>
          <w:szCs w:val="22"/>
        </w:rPr>
        <w:t>nums</w:t>
      </w:r>
      <w:r w:rsidR="00D97C6F">
        <w:rPr>
          <w:i/>
          <w:iCs/>
          <w:color w:val="000000" w:themeColor="text1"/>
          <w:sz w:val="22"/>
          <w:szCs w:val="22"/>
        </w:rPr>
        <w:t xml:space="preserve"> </w:t>
      </w:r>
      <w:r w:rsidR="00D97C6F">
        <w:rPr>
          <w:color w:val="000000" w:themeColor="text1"/>
          <w:sz w:val="22"/>
          <w:szCs w:val="22"/>
        </w:rPr>
        <w:t xml:space="preserve">en </w:t>
      </w:r>
      <w:r w:rsidR="00D97C6F">
        <w:rPr>
          <w:i/>
          <w:iCs/>
          <w:color w:val="000000" w:themeColor="text1"/>
          <w:sz w:val="22"/>
          <w:szCs w:val="22"/>
        </w:rPr>
        <w:t xml:space="preserve">start, </w:t>
      </w:r>
      <w:r w:rsidR="00D97C6F">
        <w:rPr>
          <w:color w:val="000000" w:themeColor="text1"/>
          <w:sz w:val="22"/>
          <w:szCs w:val="22"/>
        </w:rPr>
        <w:t xml:space="preserve">y </w:t>
      </w:r>
      <w:r w:rsidR="00D97C6F">
        <w:rPr>
          <w:i/>
          <w:iCs/>
          <w:color w:val="000000" w:themeColor="text1"/>
          <w:sz w:val="22"/>
          <w:szCs w:val="22"/>
        </w:rPr>
        <w:t xml:space="preserve">start </w:t>
      </w:r>
      <w:r w:rsidR="00D97C6F">
        <w:rPr>
          <w:color w:val="000000" w:themeColor="text1"/>
          <w:sz w:val="22"/>
          <w:szCs w:val="22"/>
        </w:rPr>
        <w:t xml:space="preserve">más uno </w:t>
      </w:r>
      <w:r w:rsidR="00D97C6F" w:rsidRPr="00D97C6F">
        <w:rPr>
          <w:i/>
          <w:iCs/>
          <w:color w:val="000000" w:themeColor="text1"/>
          <w:sz w:val="22"/>
          <w:szCs w:val="22"/>
        </w:rPr>
        <w:t>split(nums, s1, s2 + nums[start], start + 1).</w:t>
      </w:r>
      <w:r w:rsidR="00D97C6F">
        <w:rPr>
          <w:color w:val="000000" w:themeColor="text1"/>
          <w:sz w:val="22"/>
          <w:szCs w:val="22"/>
        </w:rPr>
        <w:t xml:space="preserve"> La tercera sucede si no se cumplen ninguna de las anteriores y retorna la disyunción de dos llamados recursivos, el primer disyunto es un llamado recursivo de la función con el mismo </w:t>
      </w:r>
      <w:r w:rsidR="00D97C6F">
        <w:rPr>
          <w:i/>
          <w:iCs/>
          <w:color w:val="000000" w:themeColor="text1"/>
          <w:sz w:val="22"/>
          <w:szCs w:val="22"/>
        </w:rPr>
        <w:t>nums</w:t>
      </w:r>
      <w:r w:rsidR="00D97C6F">
        <w:rPr>
          <w:color w:val="000000" w:themeColor="text1"/>
          <w:sz w:val="22"/>
          <w:szCs w:val="22"/>
        </w:rPr>
        <w:t xml:space="preserve">, </w:t>
      </w:r>
      <w:r w:rsidR="00D97C6F">
        <w:rPr>
          <w:i/>
          <w:iCs/>
          <w:color w:val="000000" w:themeColor="text1"/>
          <w:sz w:val="22"/>
          <w:szCs w:val="22"/>
        </w:rPr>
        <w:t xml:space="preserve">s1 </w:t>
      </w:r>
      <w:r w:rsidR="00D97C6F">
        <w:rPr>
          <w:color w:val="000000" w:themeColor="text1"/>
          <w:sz w:val="22"/>
          <w:szCs w:val="22"/>
        </w:rPr>
        <w:t xml:space="preserve">más el elemento de </w:t>
      </w:r>
      <w:r w:rsidR="00D97C6F">
        <w:rPr>
          <w:i/>
          <w:iCs/>
          <w:color w:val="000000" w:themeColor="text1"/>
          <w:sz w:val="22"/>
          <w:szCs w:val="22"/>
        </w:rPr>
        <w:t xml:space="preserve">nums </w:t>
      </w:r>
      <w:r w:rsidR="00D97C6F">
        <w:rPr>
          <w:color w:val="000000" w:themeColor="text1"/>
          <w:sz w:val="22"/>
          <w:szCs w:val="22"/>
        </w:rPr>
        <w:t xml:space="preserve"> en la posición </w:t>
      </w:r>
      <w:r w:rsidR="00D97C6F" w:rsidRPr="00F50451">
        <w:rPr>
          <w:i/>
          <w:iCs/>
          <w:color w:val="000000" w:themeColor="text1"/>
          <w:sz w:val="22"/>
          <w:szCs w:val="22"/>
        </w:rPr>
        <w:t>start</w:t>
      </w:r>
      <w:r w:rsidR="00D97C6F">
        <w:rPr>
          <w:i/>
          <w:iCs/>
          <w:color w:val="000000" w:themeColor="text1"/>
          <w:sz w:val="22"/>
          <w:szCs w:val="22"/>
        </w:rPr>
        <w:t xml:space="preserve">, </w:t>
      </w:r>
      <w:r w:rsidR="00D97C6F">
        <w:rPr>
          <w:color w:val="000000" w:themeColor="text1"/>
          <w:sz w:val="22"/>
          <w:szCs w:val="22"/>
        </w:rPr>
        <w:t xml:space="preserve">el mismo </w:t>
      </w:r>
      <w:r w:rsidR="00D97C6F">
        <w:rPr>
          <w:i/>
          <w:iCs/>
          <w:color w:val="000000" w:themeColor="text1"/>
          <w:sz w:val="22"/>
          <w:szCs w:val="22"/>
        </w:rPr>
        <w:t xml:space="preserve">s2, </w:t>
      </w:r>
      <w:r w:rsidR="00D97C6F">
        <w:rPr>
          <w:color w:val="000000" w:themeColor="text1"/>
          <w:sz w:val="22"/>
          <w:szCs w:val="22"/>
        </w:rPr>
        <w:t xml:space="preserve">y </w:t>
      </w:r>
      <w:r w:rsidR="00D97C6F">
        <w:rPr>
          <w:i/>
          <w:iCs/>
          <w:color w:val="000000" w:themeColor="text1"/>
          <w:sz w:val="22"/>
          <w:szCs w:val="22"/>
        </w:rPr>
        <w:t xml:space="preserve">start </w:t>
      </w:r>
      <w:r w:rsidR="00D97C6F">
        <w:rPr>
          <w:color w:val="000000" w:themeColor="text1"/>
          <w:sz w:val="22"/>
          <w:szCs w:val="22"/>
        </w:rPr>
        <w:t xml:space="preserve">más uno </w:t>
      </w:r>
      <w:r w:rsidR="00D97C6F" w:rsidRPr="00F50451">
        <w:rPr>
          <w:i/>
          <w:iCs/>
          <w:color w:val="000000" w:themeColor="text1"/>
          <w:sz w:val="22"/>
          <w:szCs w:val="22"/>
        </w:rPr>
        <w:t>split(nums, s1 + nums[start], s2, start + 1)</w:t>
      </w:r>
      <w:r w:rsidR="00D97C6F">
        <w:rPr>
          <w:i/>
          <w:iCs/>
          <w:color w:val="000000" w:themeColor="text1"/>
          <w:sz w:val="22"/>
          <w:szCs w:val="22"/>
        </w:rPr>
        <w:t xml:space="preserve">, </w:t>
      </w:r>
      <w:r w:rsidR="00D97C6F">
        <w:rPr>
          <w:color w:val="000000" w:themeColor="text1"/>
          <w:sz w:val="22"/>
          <w:szCs w:val="22"/>
        </w:rPr>
        <w:t xml:space="preserve">el segundo disyunto es un llamado recursivo de la función con el mismo </w:t>
      </w:r>
      <w:r w:rsidR="00D97C6F">
        <w:rPr>
          <w:i/>
          <w:iCs/>
          <w:color w:val="000000" w:themeColor="text1"/>
          <w:sz w:val="22"/>
          <w:szCs w:val="22"/>
        </w:rPr>
        <w:t xml:space="preserve">nums, </w:t>
      </w:r>
      <w:r w:rsidR="00D97C6F">
        <w:rPr>
          <w:color w:val="000000" w:themeColor="text1"/>
          <w:sz w:val="22"/>
          <w:szCs w:val="22"/>
        </w:rPr>
        <w:t xml:space="preserve"> el mismo </w:t>
      </w:r>
      <w:r w:rsidR="00D97C6F">
        <w:rPr>
          <w:i/>
          <w:iCs/>
          <w:color w:val="000000" w:themeColor="text1"/>
          <w:sz w:val="22"/>
          <w:szCs w:val="22"/>
        </w:rPr>
        <w:t>s1, s2</w:t>
      </w:r>
      <w:r w:rsidR="00D97C6F">
        <w:rPr>
          <w:color w:val="000000" w:themeColor="text1"/>
          <w:sz w:val="22"/>
          <w:szCs w:val="22"/>
        </w:rPr>
        <w:t xml:space="preserve"> más el elemento de </w:t>
      </w:r>
      <w:r w:rsidR="00D97C6F">
        <w:rPr>
          <w:i/>
          <w:iCs/>
          <w:color w:val="000000" w:themeColor="text1"/>
          <w:sz w:val="22"/>
          <w:szCs w:val="22"/>
        </w:rPr>
        <w:t xml:space="preserve">nums </w:t>
      </w:r>
      <w:r w:rsidR="00D97C6F">
        <w:rPr>
          <w:color w:val="000000" w:themeColor="text1"/>
          <w:sz w:val="22"/>
          <w:szCs w:val="22"/>
        </w:rPr>
        <w:t xml:space="preserve"> en la posición </w:t>
      </w:r>
      <w:r w:rsidR="00D97C6F" w:rsidRPr="00F50451">
        <w:rPr>
          <w:i/>
          <w:iCs/>
          <w:color w:val="000000" w:themeColor="text1"/>
          <w:sz w:val="22"/>
          <w:szCs w:val="22"/>
        </w:rPr>
        <w:t>star</w:t>
      </w:r>
      <w:r w:rsidR="00D97C6F">
        <w:rPr>
          <w:i/>
          <w:iCs/>
          <w:color w:val="000000" w:themeColor="text1"/>
          <w:sz w:val="22"/>
          <w:szCs w:val="22"/>
        </w:rPr>
        <w:t xml:space="preserve">t, </w:t>
      </w:r>
      <w:r w:rsidR="00D97C6F">
        <w:rPr>
          <w:color w:val="000000" w:themeColor="text1"/>
          <w:sz w:val="22"/>
          <w:szCs w:val="22"/>
        </w:rPr>
        <w:t xml:space="preserve">y </w:t>
      </w:r>
      <w:r w:rsidR="00D97C6F">
        <w:rPr>
          <w:i/>
          <w:iCs/>
          <w:color w:val="000000" w:themeColor="text1"/>
          <w:sz w:val="22"/>
          <w:szCs w:val="22"/>
        </w:rPr>
        <w:t xml:space="preserve">start </w:t>
      </w:r>
      <w:r w:rsidR="00D97C6F">
        <w:rPr>
          <w:color w:val="000000" w:themeColor="text1"/>
          <w:sz w:val="22"/>
          <w:szCs w:val="22"/>
        </w:rPr>
        <w:t xml:space="preserve">más uno </w:t>
      </w:r>
      <w:r w:rsidR="00D97C6F">
        <w:rPr>
          <w:i/>
          <w:iCs/>
          <w:color w:val="000000" w:themeColor="text1"/>
          <w:sz w:val="22"/>
          <w:szCs w:val="22"/>
        </w:rPr>
        <w:t>s</w:t>
      </w:r>
      <w:r w:rsidR="00D97C6F" w:rsidRPr="00F50451">
        <w:rPr>
          <w:i/>
          <w:iCs/>
          <w:color w:val="000000" w:themeColor="text1"/>
          <w:sz w:val="22"/>
          <w:szCs w:val="22"/>
        </w:rPr>
        <w:t>plit(nums, s1, s2 + nums[start], start + 1)</w:t>
      </w:r>
      <w:r w:rsidR="00D97C6F">
        <w:rPr>
          <w:i/>
          <w:iCs/>
          <w:color w:val="000000" w:themeColor="text1"/>
          <w:sz w:val="22"/>
          <w:szCs w:val="22"/>
        </w:rPr>
        <w:t xml:space="preserve">. </w:t>
      </w:r>
      <w:r w:rsidR="00D97C6F">
        <w:rPr>
          <w:color w:val="000000" w:themeColor="text1"/>
          <w:sz w:val="22"/>
          <w:szCs w:val="22"/>
        </w:rPr>
        <w:t xml:space="preserve">El principio en el que se basa el algoritmo es que para saber si es posible dividirlo en dos y que cada grupo sumen lo mismo, se deben comprobar todas las combinaciones posibles, en este orden de ideas debemos añadirle a </w:t>
      </w:r>
      <w:r w:rsidR="00D97C6F">
        <w:rPr>
          <w:i/>
          <w:iCs/>
          <w:color w:val="000000" w:themeColor="text1"/>
          <w:sz w:val="22"/>
          <w:szCs w:val="22"/>
        </w:rPr>
        <w:t xml:space="preserve">s1 </w:t>
      </w:r>
      <w:r w:rsidR="00D97C6F">
        <w:rPr>
          <w:color w:val="000000" w:themeColor="text1"/>
          <w:sz w:val="22"/>
          <w:szCs w:val="22"/>
        </w:rPr>
        <w:t xml:space="preserve">y a </w:t>
      </w:r>
      <w:r w:rsidR="00D97C6F" w:rsidRPr="00EC65E4">
        <w:rPr>
          <w:i/>
          <w:iCs/>
          <w:color w:val="000000" w:themeColor="text1"/>
          <w:sz w:val="22"/>
          <w:szCs w:val="22"/>
        </w:rPr>
        <w:t>s2</w:t>
      </w:r>
      <w:r w:rsidR="00D97C6F">
        <w:rPr>
          <w:i/>
          <w:iCs/>
          <w:color w:val="000000" w:themeColor="text1"/>
          <w:sz w:val="22"/>
          <w:szCs w:val="22"/>
        </w:rPr>
        <w:t xml:space="preserve"> </w:t>
      </w:r>
      <w:r w:rsidR="00D97C6F">
        <w:rPr>
          <w:color w:val="000000" w:themeColor="text1"/>
          <w:sz w:val="22"/>
          <w:szCs w:val="22"/>
        </w:rPr>
        <w:t xml:space="preserve">elementos de </w:t>
      </w:r>
      <w:r w:rsidR="00D97C6F" w:rsidRPr="00EC65E4">
        <w:rPr>
          <w:i/>
          <w:iCs/>
          <w:color w:val="000000" w:themeColor="text1"/>
          <w:sz w:val="22"/>
          <w:szCs w:val="22"/>
        </w:rPr>
        <w:t>nums</w:t>
      </w:r>
      <w:r w:rsidR="00D97C6F">
        <w:rPr>
          <w:i/>
          <w:iCs/>
          <w:color w:val="000000" w:themeColor="text1"/>
          <w:sz w:val="22"/>
          <w:szCs w:val="22"/>
        </w:rPr>
        <w:t xml:space="preserve"> </w:t>
      </w:r>
      <w:r w:rsidR="00D97C6F">
        <w:rPr>
          <w:color w:val="000000" w:themeColor="text1"/>
          <w:sz w:val="22"/>
          <w:szCs w:val="22"/>
        </w:rPr>
        <w:t xml:space="preserve">a cada uno por separado y cuando hayamos añadido todos los elementos ya sea a </w:t>
      </w:r>
      <w:r w:rsidR="00D97C6F" w:rsidRPr="00EC65E4">
        <w:rPr>
          <w:i/>
          <w:iCs/>
          <w:color w:val="000000" w:themeColor="text1"/>
          <w:sz w:val="22"/>
          <w:szCs w:val="22"/>
        </w:rPr>
        <w:t>s1</w:t>
      </w:r>
      <w:r w:rsidR="00D97C6F">
        <w:rPr>
          <w:i/>
          <w:iCs/>
          <w:color w:val="000000" w:themeColor="text1"/>
          <w:sz w:val="22"/>
          <w:szCs w:val="22"/>
        </w:rPr>
        <w:t xml:space="preserve">, </w:t>
      </w:r>
      <w:r w:rsidR="00D97C6F">
        <w:rPr>
          <w:color w:val="000000" w:themeColor="text1"/>
          <w:sz w:val="22"/>
          <w:szCs w:val="22"/>
        </w:rPr>
        <w:t xml:space="preserve">a </w:t>
      </w:r>
      <w:r w:rsidR="00D97C6F">
        <w:rPr>
          <w:i/>
          <w:iCs/>
          <w:color w:val="000000" w:themeColor="text1"/>
          <w:sz w:val="22"/>
          <w:szCs w:val="22"/>
        </w:rPr>
        <w:t>s2</w:t>
      </w:r>
      <w:r w:rsidR="00D97C6F">
        <w:rPr>
          <w:color w:val="000000" w:themeColor="text1"/>
          <w:sz w:val="22"/>
          <w:szCs w:val="22"/>
        </w:rPr>
        <w:t xml:space="preserve"> o a ambos, verificamos si son iguales.</w:t>
      </w:r>
    </w:p>
    <w:p w14:paraId="27FA6A2E" w14:textId="4CC83C94" w:rsidR="00D97C6F" w:rsidRDefault="00D97C6F" w:rsidP="007C13A6">
      <w:pPr>
        <w:pStyle w:val="Prrafodelista"/>
        <w:ind w:left="360"/>
        <w:jc w:val="both"/>
        <w:rPr>
          <w:color w:val="000000" w:themeColor="text1"/>
          <w:sz w:val="22"/>
          <w:szCs w:val="22"/>
        </w:rPr>
      </w:pPr>
    </w:p>
    <w:p w14:paraId="6544CB54" w14:textId="77777777" w:rsidR="00D97C6F" w:rsidRPr="00C73D6D" w:rsidRDefault="00D97C6F" w:rsidP="00D97C6F">
      <w:pPr>
        <w:pStyle w:val="Prrafodelista"/>
        <w:ind w:left="360"/>
        <w:jc w:val="both"/>
        <w:rPr>
          <w:color w:val="000000" w:themeColor="text1"/>
          <w:sz w:val="22"/>
          <w:szCs w:val="22"/>
          <w:lang w:val="es-CO"/>
        </w:rPr>
      </w:pPr>
      <w:r>
        <w:rPr>
          <w:color w:val="000000" w:themeColor="text1"/>
          <w:sz w:val="22"/>
          <w:szCs w:val="22"/>
        </w:rPr>
        <w:t xml:space="preserve">La complejidad del tiempo está dada por la función T(n), donde n es la diferencia entre la longitud del arreglo de enteros y </w:t>
      </w:r>
      <w:r>
        <w:rPr>
          <w:i/>
          <w:iCs/>
          <w:color w:val="000000" w:themeColor="text1"/>
          <w:sz w:val="22"/>
          <w:szCs w:val="22"/>
        </w:rPr>
        <w:t xml:space="preserve">start, </w:t>
      </w:r>
      <w:r>
        <w:rPr>
          <w:color w:val="000000" w:themeColor="text1"/>
          <w:sz w:val="22"/>
          <w:szCs w:val="22"/>
        </w:rPr>
        <w:t>es decir, lo que le falta a start para ser igual a la longitud</w:t>
      </w:r>
      <w:r>
        <w:rPr>
          <w:i/>
          <w:iCs/>
          <w:color w:val="000000" w:themeColor="text1"/>
          <w:sz w:val="22"/>
          <w:szCs w:val="22"/>
        </w:rPr>
        <w:t xml:space="preserve"> </w:t>
      </w:r>
      <w:r>
        <w:rPr>
          <w:color w:val="000000" w:themeColor="text1"/>
          <w:sz w:val="22"/>
          <w:szCs w:val="22"/>
        </w:rPr>
        <w:t>y C</w:t>
      </w:r>
      <w:r>
        <w:rPr>
          <w:color w:val="000000" w:themeColor="text1"/>
          <w:sz w:val="22"/>
          <w:szCs w:val="22"/>
          <w:vertAlign w:val="subscript"/>
        </w:rPr>
        <w:t xml:space="preserve">n </w:t>
      </w:r>
      <w:r>
        <w:rPr>
          <w:color w:val="000000" w:themeColor="text1"/>
          <w:sz w:val="22"/>
          <w:szCs w:val="22"/>
        </w:rPr>
        <w:t>son cantidades constantes de operaciones.</w:t>
      </w:r>
    </w:p>
    <w:p w14:paraId="1B3949E2" w14:textId="2835FECA" w:rsidR="00D97C6F" w:rsidRPr="00E35C19" w:rsidRDefault="00D97C6F" w:rsidP="00D97C6F">
      <w:pPr>
        <w:pStyle w:val="Prrafodelista"/>
        <w:ind w:left="360"/>
        <w:jc w:val="both"/>
        <w:rPr>
          <w:color w:val="595959" w:themeColor="text1" w:themeTint="A6"/>
          <w:sz w:val="22"/>
          <w:szCs w:val="22"/>
        </w:rPr>
      </w:pPr>
      <w:r w:rsidRPr="006B3E32">
        <w:rPr>
          <w:color w:val="595959" w:themeColor="text1" w:themeTint="A6"/>
          <w:sz w:val="22"/>
          <w:szCs w:val="22"/>
        </w:rPr>
        <w:t>C</w:t>
      </w:r>
      <w:r w:rsidRPr="006B3E32">
        <w:rPr>
          <w:color w:val="595959" w:themeColor="text1" w:themeTint="A6"/>
          <w:sz w:val="22"/>
          <w:szCs w:val="22"/>
          <w:vertAlign w:val="subscript"/>
        </w:rPr>
        <w:t>1</w:t>
      </w:r>
      <w:r w:rsidRPr="006B3E32">
        <w:rPr>
          <w:color w:val="595959" w:themeColor="text1" w:themeTint="A6"/>
          <w:sz w:val="22"/>
          <w:szCs w:val="22"/>
        </w:rPr>
        <w:t>=</w:t>
      </w:r>
      <w:r>
        <w:rPr>
          <w:color w:val="595959" w:themeColor="text1" w:themeTint="A6"/>
          <w:sz w:val="22"/>
          <w:szCs w:val="22"/>
        </w:rPr>
        <w:t>5</w:t>
      </w:r>
      <w:r w:rsidRPr="006B3E32">
        <w:rPr>
          <w:color w:val="595959" w:themeColor="text1" w:themeTint="A6"/>
          <w:sz w:val="22"/>
          <w:szCs w:val="22"/>
        </w:rPr>
        <w:t xml:space="preserve"> C</w:t>
      </w:r>
      <w:r w:rsidRPr="006B3E32">
        <w:rPr>
          <w:color w:val="595959" w:themeColor="text1" w:themeTint="A6"/>
          <w:sz w:val="22"/>
          <w:szCs w:val="22"/>
          <w:vertAlign w:val="subscript"/>
        </w:rPr>
        <w:t>2</w:t>
      </w:r>
      <w:r w:rsidRPr="006B3E32">
        <w:rPr>
          <w:color w:val="595959" w:themeColor="text1" w:themeTint="A6"/>
          <w:sz w:val="22"/>
          <w:szCs w:val="22"/>
        </w:rPr>
        <w:t>=</w:t>
      </w:r>
      <w:r>
        <w:rPr>
          <w:color w:val="595959" w:themeColor="text1" w:themeTint="A6"/>
          <w:sz w:val="22"/>
          <w:szCs w:val="22"/>
        </w:rPr>
        <w:t xml:space="preserve">8 </w:t>
      </w:r>
      <w:r w:rsidR="00E35C19">
        <w:rPr>
          <w:color w:val="595959" w:themeColor="text1" w:themeTint="A6"/>
          <w:sz w:val="22"/>
          <w:szCs w:val="22"/>
        </w:rPr>
        <w:t>C</w:t>
      </w:r>
      <w:r w:rsidR="00E35C19">
        <w:rPr>
          <w:color w:val="595959" w:themeColor="text1" w:themeTint="A6"/>
          <w:sz w:val="22"/>
          <w:szCs w:val="22"/>
          <w:vertAlign w:val="subscript"/>
        </w:rPr>
        <w:t>3</w:t>
      </w:r>
      <w:r w:rsidR="00E35C19">
        <w:rPr>
          <w:color w:val="595959" w:themeColor="text1" w:themeTint="A6"/>
          <w:sz w:val="22"/>
          <w:szCs w:val="22"/>
        </w:rPr>
        <w:t>=8 C</w:t>
      </w:r>
      <w:r w:rsidR="00E35C19">
        <w:rPr>
          <w:color w:val="595959" w:themeColor="text1" w:themeTint="A6"/>
          <w:sz w:val="22"/>
          <w:szCs w:val="22"/>
          <w:vertAlign w:val="subscript"/>
        </w:rPr>
        <w:t>4</w:t>
      </w:r>
      <w:r w:rsidR="00E35C19">
        <w:rPr>
          <w:color w:val="595959" w:themeColor="text1" w:themeTint="A6"/>
          <w:sz w:val="22"/>
          <w:szCs w:val="22"/>
        </w:rPr>
        <w:t>=8</w:t>
      </w:r>
    </w:p>
    <w:p w14:paraId="7FD419F2" w14:textId="77777777" w:rsidR="00D97C6F" w:rsidRDefault="00D97C6F" w:rsidP="00D97C6F">
      <w:pPr>
        <w:pStyle w:val="Prrafodelista"/>
        <w:ind w:left="360"/>
        <w:jc w:val="both"/>
        <w:rPr>
          <w:color w:val="595959" w:themeColor="text1" w:themeTint="A6"/>
          <w:sz w:val="22"/>
          <w:szCs w:val="22"/>
        </w:rPr>
      </w:pPr>
      <w:r>
        <w:rPr>
          <w:color w:val="595959" w:themeColor="text1" w:themeTint="A6"/>
          <w:sz w:val="22"/>
          <w:szCs w:val="22"/>
        </w:rPr>
        <w:t>T(n) = |C</w:t>
      </w:r>
      <w:r>
        <w:rPr>
          <w:color w:val="595959" w:themeColor="text1" w:themeTint="A6"/>
          <w:sz w:val="22"/>
          <w:szCs w:val="22"/>
          <w:vertAlign w:val="subscript"/>
        </w:rPr>
        <w:t>1</w:t>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t xml:space="preserve">           </w:t>
      </w:r>
      <w:r>
        <w:rPr>
          <w:color w:val="595959" w:themeColor="text1" w:themeTint="A6"/>
          <w:sz w:val="22"/>
          <w:szCs w:val="22"/>
        </w:rPr>
        <w:t>cuando n=0</w:t>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r>
        <w:rPr>
          <w:color w:val="595959" w:themeColor="text1" w:themeTint="A6"/>
          <w:sz w:val="22"/>
          <w:szCs w:val="22"/>
          <w:vertAlign w:val="subscript"/>
        </w:rPr>
        <w:tab/>
      </w:r>
    </w:p>
    <w:p w14:paraId="06F4579F" w14:textId="016FCCB4" w:rsidR="00D97C6F" w:rsidRDefault="00D97C6F" w:rsidP="00D97C6F">
      <w:pPr>
        <w:pStyle w:val="Prrafodelista"/>
        <w:ind w:left="360"/>
        <w:jc w:val="both"/>
        <w:rPr>
          <w:color w:val="595959" w:themeColor="text1" w:themeTint="A6"/>
          <w:sz w:val="22"/>
          <w:szCs w:val="22"/>
          <w:lang w:val="es-CO"/>
        </w:rPr>
      </w:pPr>
      <w:r>
        <w:rPr>
          <w:color w:val="595959" w:themeColor="text1" w:themeTint="A6"/>
          <w:sz w:val="22"/>
          <w:szCs w:val="22"/>
        </w:rPr>
        <w:tab/>
      </w:r>
      <w:r w:rsidRPr="00861C98">
        <w:rPr>
          <w:color w:val="595959" w:themeColor="text1" w:themeTint="A6"/>
          <w:sz w:val="22"/>
          <w:szCs w:val="22"/>
          <w:lang w:val="es-CO"/>
        </w:rPr>
        <w:t xml:space="preserve">     |C</w:t>
      </w:r>
      <w:r w:rsidRPr="00861C98">
        <w:rPr>
          <w:color w:val="595959" w:themeColor="text1" w:themeTint="A6"/>
          <w:sz w:val="22"/>
          <w:szCs w:val="22"/>
          <w:vertAlign w:val="subscript"/>
          <w:lang w:val="es-CO"/>
        </w:rPr>
        <w:t>2</w:t>
      </w:r>
      <w:r w:rsidRPr="00861C98">
        <w:rPr>
          <w:color w:val="595959" w:themeColor="text1" w:themeTint="A6"/>
          <w:sz w:val="22"/>
          <w:szCs w:val="22"/>
          <w:lang w:val="es-CO"/>
        </w:rPr>
        <w:t xml:space="preserve"> + T(n-1) </w:t>
      </w:r>
      <w:r w:rsidR="00E35C19">
        <w:rPr>
          <w:color w:val="595959" w:themeColor="text1" w:themeTint="A6"/>
          <w:sz w:val="22"/>
          <w:szCs w:val="22"/>
          <w:lang w:val="es-CO"/>
        </w:rPr>
        <w:t xml:space="preserve">                 </w:t>
      </w:r>
    </w:p>
    <w:p w14:paraId="390CC4F9" w14:textId="05348D82" w:rsidR="00E35C19" w:rsidRDefault="00E35C19" w:rsidP="00D97C6F">
      <w:pPr>
        <w:pStyle w:val="Prrafodelista"/>
        <w:ind w:left="360"/>
        <w:jc w:val="both"/>
        <w:rPr>
          <w:color w:val="595959" w:themeColor="text1" w:themeTint="A6"/>
          <w:sz w:val="22"/>
          <w:szCs w:val="22"/>
          <w:lang w:val="es-CO"/>
        </w:rPr>
      </w:pPr>
      <w:r>
        <w:rPr>
          <w:color w:val="595959" w:themeColor="text1" w:themeTint="A6"/>
          <w:sz w:val="22"/>
          <w:szCs w:val="22"/>
          <w:lang w:val="es-CO"/>
        </w:rPr>
        <w:tab/>
        <w:t xml:space="preserve">     |C</w:t>
      </w:r>
      <w:r>
        <w:rPr>
          <w:color w:val="595959" w:themeColor="text1" w:themeTint="A6"/>
          <w:sz w:val="22"/>
          <w:szCs w:val="22"/>
          <w:vertAlign w:val="subscript"/>
          <w:lang w:val="es-CO"/>
        </w:rPr>
        <w:t>3</w:t>
      </w:r>
      <w:r>
        <w:rPr>
          <w:color w:val="595959" w:themeColor="text1" w:themeTint="A6"/>
          <w:sz w:val="22"/>
          <w:szCs w:val="22"/>
          <w:lang w:val="es-CO"/>
        </w:rPr>
        <w:t xml:space="preserve"> + </w:t>
      </w:r>
      <w:r w:rsidRPr="00861C98">
        <w:rPr>
          <w:color w:val="595959" w:themeColor="text1" w:themeTint="A6"/>
          <w:sz w:val="22"/>
          <w:szCs w:val="22"/>
          <w:lang w:val="es-CO"/>
        </w:rPr>
        <w:t xml:space="preserve">T(n-1) </w:t>
      </w:r>
      <w:r>
        <w:rPr>
          <w:color w:val="595959" w:themeColor="text1" w:themeTint="A6"/>
          <w:sz w:val="22"/>
          <w:szCs w:val="22"/>
          <w:lang w:val="es-CO"/>
        </w:rPr>
        <w:t xml:space="preserve">                 </w:t>
      </w:r>
    </w:p>
    <w:p w14:paraId="4C25659B" w14:textId="7CA79927" w:rsidR="00E35C19" w:rsidRPr="00E35C19" w:rsidRDefault="00E35C19" w:rsidP="00D97C6F">
      <w:pPr>
        <w:pStyle w:val="Prrafodelista"/>
        <w:ind w:left="360"/>
        <w:jc w:val="both"/>
        <w:rPr>
          <w:color w:val="595959" w:themeColor="text1" w:themeTint="A6"/>
          <w:sz w:val="22"/>
          <w:szCs w:val="22"/>
          <w:lang w:val="es-CO"/>
        </w:rPr>
      </w:pPr>
      <w:r>
        <w:rPr>
          <w:color w:val="595959" w:themeColor="text1" w:themeTint="A6"/>
          <w:sz w:val="22"/>
          <w:szCs w:val="22"/>
          <w:lang w:val="es-CO"/>
        </w:rPr>
        <w:t xml:space="preserve">           |C</w:t>
      </w:r>
      <w:r>
        <w:rPr>
          <w:color w:val="595959" w:themeColor="text1" w:themeTint="A6"/>
          <w:sz w:val="22"/>
          <w:szCs w:val="22"/>
          <w:vertAlign w:val="subscript"/>
          <w:lang w:val="es-CO"/>
        </w:rPr>
        <w:t>4</w:t>
      </w:r>
      <w:r>
        <w:rPr>
          <w:color w:val="595959" w:themeColor="text1" w:themeTint="A6"/>
          <w:sz w:val="22"/>
          <w:szCs w:val="22"/>
          <w:lang w:val="es-CO"/>
        </w:rPr>
        <w:t xml:space="preserve"> + </w:t>
      </w:r>
      <w:r w:rsidRPr="00861C98">
        <w:rPr>
          <w:color w:val="595959" w:themeColor="text1" w:themeTint="A6"/>
          <w:sz w:val="22"/>
          <w:szCs w:val="22"/>
          <w:lang w:val="es-CO"/>
        </w:rPr>
        <w:t xml:space="preserve">T(n-1) </w:t>
      </w:r>
      <w:r>
        <w:rPr>
          <w:color w:val="595959" w:themeColor="text1" w:themeTint="A6"/>
          <w:sz w:val="22"/>
          <w:szCs w:val="22"/>
          <w:lang w:val="es-CO"/>
        </w:rPr>
        <w:t xml:space="preserve">+ </w:t>
      </w:r>
      <w:r w:rsidRPr="00861C98">
        <w:rPr>
          <w:color w:val="595959" w:themeColor="text1" w:themeTint="A6"/>
          <w:sz w:val="22"/>
          <w:szCs w:val="22"/>
          <w:lang w:val="es-CO"/>
        </w:rPr>
        <w:t xml:space="preserve">T(n-1) </w:t>
      </w:r>
      <w:r>
        <w:rPr>
          <w:color w:val="595959" w:themeColor="text1" w:themeTint="A6"/>
          <w:sz w:val="22"/>
          <w:szCs w:val="22"/>
          <w:lang w:val="es-CO"/>
        </w:rPr>
        <w:t xml:space="preserve">   cuando n&gt;0                               </w:t>
      </w:r>
    </w:p>
    <w:p w14:paraId="66D2283B" w14:textId="77777777" w:rsidR="00D97C6F" w:rsidRDefault="00D97C6F" w:rsidP="00D97C6F">
      <w:pPr>
        <w:pStyle w:val="Prrafodelista"/>
        <w:ind w:left="360"/>
        <w:jc w:val="both"/>
        <w:rPr>
          <w:color w:val="000000" w:themeColor="text1"/>
          <w:sz w:val="22"/>
          <w:szCs w:val="22"/>
        </w:rPr>
      </w:pPr>
      <w:r w:rsidRPr="00E23E5E">
        <w:rPr>
          <w:color w:val="000000" w:themeColor="text1"/>
          <w:sz w:val="22"/>
          <w:szCs w:val="22"/>
        </w:rPr>
        <w:t xml:space="preserve">La función recursiva </w:t>
      </w:r>
      <w:r>
        <w:rPr>
          <w:color w:val="000000" w:themeColor="text1"/>
          <w:sz w:val="22"/>
          <w:szCs w:val="22"/>
        </w:rPr>
        <w:t>está dada por:</w:t>
      </w:r>
    </w:p>
    <w:p w14:paraId="275E457D" w14:textId="77777777" w:rsidR="00D97C6F" w:rsidRDefault="00D97C6F" w:rsidP="00D97C6F">
      <w:pPr>
        <w:pStyle w:val="Prrafodelista"/>
        <w:ind w:left="360"/>
        <w:jc w:val="both"/>
        <w:rPr>
          <w:color w:val="595959" w:themeColor="text1" w:themeTint="A6"/>
          <w:sz w:val="22"/>
          <w:szCs w:val="22"/>
          <w:vertAlign w:val="superscript"/>
        </w:rPr>
      </w:pPr>
      <w:r w:rsidRPr="006B3E32">
        <w:rPr>
          <w:color w:val="595959" w:themeColor="text1" w:themeTint="A6"/>
          <w:sz w:val="22"/>
          <w:szCs w:val="22"/>
        </w:rPr>
        <w:t>T(n) = C</w:t>
      </w:r>
      <w:r>
        <w:rPr>
          <w:color w:val="595959" w:themeColor="text1" w:themeTint="A6"/>
          <w:sz w:val="22"/>
          <w:szCs w:val="22"/>
          <w:vertAlign w:val="subscript"/>
        </w:rPr>
        <w:t>2</w:t>
      </w:r>
      <w:r>
        <w:rPr>
          <w:color w:val="595959" w:themeColor="text1" w:themeTint="A6"/>
          <w:sz w:val="22"/>
          <w:szCs w:val="22"/>
        </w:rPr>
        <w:t>(2</w:t>
      </w:r>
      <w:r>
        <w:rPr>
          <w:color w:val="595959" w:themeColor="text1" w:themeTint="A6"/>
          <w:sz w:val="22"/>
          <w:szCs w:val="22"/>
          <w:vertAlign w:val="superscript"/>
        </w:rPr>
        <w:t>n</w:t>
      </w:r>
      <w:r>
        <w:rPr>
          <w:color w:val="595959" w:themeColor="text1" w:themeTint="A6"/>
          <w:sz w:val="22"/>
          <w:szCs w:val="22"/>
        </w:rPr>
        <w:t>-1) + C</w:t>
      </w:r>
      <w:r>
        <w:rPr>
          <w:color w:val="595959" w:themeColor="text1" w:themeTint="A6"/>
          <w:sz w:val="22"/>
          <w:szCs w:val="22"/>
          <w:vertAlign w:val="subscript"/>
        </w:rPr>
        <w:t>1</w:t>
      </w:r>
      <w:r>
        <w:rPr>
          <w:color w:val="595959" w:themeColor="text1" w:themeTint="A6"/>
          <w:sz w:val="22"/>
          <w:szCs w:val="22"/>
        </w:rPr>
        <w:t>2</w:t>
      </w:r>
      <w:r>
        <w:rPr>
          <w:color w:val="595959" w:themeColor="text1" w:themeTint="A6"/>
          <w:sz w:val="22"/>
          <w:szCs w:val="22"/>
          <w:vertAlign w:val="superscript"/>
        </w:rPr>
        <w:t>n-1</w:t>
      </w:r>
    </w:p>
    <w:p w14:paraId="669C8F05" w14:textId="77777777" w:rsidR="00D97C6F" w:rsidRPr="002257FB" w:rsidRDefault="00D97C6F" w:rsidP="00D97C6F">
      <w:pPr>
        <w:pStyle w:val="Prrafodelista"/>
        <w:ind w:left="360"/>
        <w:jc w:val="both"/>
        <w:rPr>
          <w:color w:val="000000" w:themeColor="text1"/>
          <w:sz w:val="22"/>
          <w:szCs w:val="22"/>
        </w:rPr>
      </w:pPr>
      <w:r>
        <w:rPr>
          <w:color w:val="000000" w:themeColor="text1"/>
          <w:sz w:val="22"/>
          <w:szCs w:val="22"/>
        </w:rPr>
        <w:t>Aplicando la notación O</w:t>
      </w:r>
    </w:p>
    <w:p w14:paraId="1F279F04" w14:textId="77777777" w:rsidR="00D97C6F" w:rsidRDefault="00D97C6F" w:rsidP="00D97C6F">
      <w:pPr>
        <w:pStyle w:val="Prrafodelista"/>
        <w:ind w:left="360"/>
        <w:jc w:val="both"/>
        <w:rPr>
          <w:color w:val="595959" w:themeColor="text1" w:themeTint="A6"/>
          <w:sz w:val="22"/>
          <w:szCs w:val="22"/>
        </w:rPr>
      </w:pPr>
      <w:r w:rsidRPr="006B3E32">
        <w:rPr>
          <w:color w:val="595959" w:themeColor="text1" w:themeTint="A6"/>
          <w:sz w:val="22"/>
          <w:szCs w:val="22"/>
        </w:rPr>
        <w:t xml:space="preserve">T(n) </w:t>
      </w:r>
      <w:r>
        <w:rPr>
          <w:color w:val="595959" w:themeColor="text1" w:themeTint="A6"/>
          <w:sz w:val="22"/>
          <w:szCs w:val="22"/>
        </w:rPr>
        <w:t>es O(</w:t>
      </w:r>
      <w:r w:rsidRPr="006B3E32">
        <w:rPr>
          <w:color w:val="595959" w:themeColor="text1" w:themeTint="A6"/>
          <w:sz w:val="22"/>
          <w:szCs w:val="22"/>
        </w:rPr>
        <w:t>C</w:t>
      </w:r>
      <w:r>
        <w:rPr>
          <w:color w:val="595959" w:themeColor="text1" w:themeTint="A6"/>
          <w:sz w:val="22"/>
          <w:szCs w:val="22"/>
          <w:vertAlign w:val="subscript"/>
        </w:rPr>
        <w:t>2</w:t>
      </w:r>
      <w:r>
        <w:rPr>
          <w:color w:val="595959" w:themeColor="text1" w:themeTint="A6"/>
          <w:sz w:val="22"/>
          <w:szCs w:val="22"/>
        </w:rPr>
        <w:t>(2</w:t>
      </w:r>
      <w:r>
        <w:rPr>
          <w:color w:val="595959" w:themeColor="text1" w:themeTint="A6"/>
          <w:sz w:val="22"/>
          <w:szCs w:val="22"/>
          <w:vertAlign w:val="superscript"/>
        </w:rPr>
        <w:t>n</w:t>
      </w:r>
      <w:r>
        <w:rPr>
          <w:color w:val="595959" w:themeColor="text1" w:themeTint="A6"/>
          <w:sz w:val="22"/>
          <w:szCs w:val="22"/>
        </w:rPr>
        <w:t>-1) + C</w:t>
      </w:r>
      <w:r>
        <w:rPr>
          <w:color w:val="595959" w:themeColor="text1" w:themeTint="A6"/>
          <w:sz w:val="22"/>
          <w:szCs w:val="22"/>
          <w:vertAlign w:val="subscript"/>
        </w:rPr>
        <w:t>1</w:t>
      </w:r>
      <w:r>
        <w:rPr>
          <w:color w:val="595959" w:themeColor="text1" w:themeTint="A6"/>
          <w:sz w:val="22"/>
          <w:szCs w:val="22"/>
        </w:rPr>
        <w:t>2</w:t>
      </w:r>
      <w:r>
        <w:rPr>
          <w:color w:val="595959" w:themeColor="text1" w:themeTint="A6"/>
          <w:sz w:val="22"/>
          <w:szCs w:val="22"/>
          <w:vertAlign w:val="superscript"/>
        </w:rPr>
        <w:t>n-1</w:t>
      </w:r>
      <w:r>
        <w:rPr>
          <w:color w:val="595959" w:themeColor="text1" w:themeTint="A6"/>
          <w:sz w:val="22"/>
          <w:szCs w:val="22"/>
        </w:rPr>
        <w:t>)</w:t>
      </w:r>
    </w:p>
    <w:p w14:paraId="4E0C1B05" w14:textId="77777777" w:rsidR="00D97C6F" w:rsidRDefault="00D97C6F" w:rsidP="00D97C6F">
      <w:pPr>
        <w:pStyle w:val="Prrafodelista"/>
        <w:ind w:left="360"/>
        <w:jc w:val="both"/>
        <w:rPr>
          <w:color w:val="000000" w:themeColor="text1"/>
          <w:sz w:val="22"/>
          <w:szCs w:val="22"/>
        </w:rPr>
      </w:pPr>
      <w:r>
        <w:rPr>
          <w:color w:val="000000" w:themeColor="text1"/>
          <w:sz w:val="22"/>
          <w:szCs w:val="22"/>
        </w:rPr>
        <w:t>Aplicando reglas de suma y producto</w:t>
      </w:r>
    </w:p>
    <w:p w14:paraId="38C8D9C0" w14:textId="41755BFE" w:rsidR="00D97C6F" w:rsidRPr="00D97C6F" w:rsidRDefault="00D97C6F" w:rsidP="00D97C6F">
      <w:pPr>
        <w:pStyle w:val="Prrafodelista"/>
        <w:ind w:left="360"/>
        <w:jc w:val="both"/>
        <w:rPr>
          <w:b/>
          <w:bCs/>
          <w:color w:val="000000" w:themeColor="text1"/>
          <w:sz w:val="22"/>
          <w:szCs w:val="22"/>
          <w:lang w:val="es-CO"/>
        </w:rPr>
      </w:pPr>
      <w:r w:rsidRPr="006B3E32">
        <w:rPr>
          <w:color w:val="595959" w:themeColor="text1" w:themeTint="A6"/>
          <w:sz w:val="22"/>
          <w:szCs w:val="22"/>
        </w:rPr>
        <w:t xml:space="preserve">T(n) </w:t>
      </w:r>
      <w:r>
        <w:rPr>
          <w:color w:val="595959" w:themeColor="text1" w:themeTint="A6"/>
          <w:sz w:val="22"/>
          <w:szCs w:val="22"/>
        </w:rPr>
        <w:t>es O(2</w:t>
      </w:r>
      <w:r>
        <w:rPr>
          <w:color w:val="595959" w:themeColor="text1" w:themeTint="A6"/>
          <w:sz w:val="22"/>
          <w:szCs w:val="22"/>
          <w:vertAlign w:val="superscript"/>
        </w:rPr>
        <w:t>n</w:t>
      </w:r>
      <w:r>
        <w:rPr>
          <w:color w:val="595959" w:themeColor="text1" w:themeTint="A6"/>
          <w:sz w:val="22"/>
          <w:szCs w:val="22"/>
        </w:rPr>
        <w:t>)</w:t>
      </w:r>
    </w:p>
    <w:p w14:paraId="5FB96C46" w14:textId="53362648" w:rsidR="00915AE9" w:rsidRPr="00861C98" w:rsidRDefault="00E35C19" w:rsidP="007C13A6">
      <w:pPr>
        <w:jc w:val="both"/>
        <w:rPr>
          <w:color w:val="000000" w:themeColor="text1"/>
          <w:sz w:val="22"/>
          <w:szCs w:val="22"/>
          <w:lang w:val="es-CO"/>
        </w:rPr>
      </w:pPr>
      <w:r>
        <w:rPr>
          <w:color w:val="000000" w:themeColor="text1"/>
          <w:sz w:val="22"/>
          <w:szCs w:val="22"/>
          <w:lang w:val="es-CO"/>
        </w:rPr>
        <w:tab/>
      </w:r>
    </w:p>
    <w:p w14:paraId="10EE1DB6" w14:textId="44AB56BE" w:rsidR="003F4C22" w:rsidRDefault="003F4C22" w:rsidP="00320EFF">
      <w:pPr>
        <w:pStyle w:val="Prrafodelista"/>
        <w:ind w:left="360"/>
        <w:jc w:val="both"/>
        <w:rPr>
          <w:b/>
          <w:bCs/>
          <w:color w:val="002060"/>
          <w:sz w:val="22"/>
          <w:szCs w:val="22"/>
        </w:rPr>
      </w:pPr>
      <w:r>
        <w:rPr>
          <w:b/>
          <w:bCs/>
          <w:color w:val="002060"/>
          <w:sz w:val="22"/>
          <w:szCs w:val="22"/>
        </w:rPr>
        <w:t>3.6</w:t>
      </w:r>
    </w:p>
    <w:p w14:paraId="7C2B8E50" w14:textId="4F315C37" w:rsidR="00E35C19" w:rsidRPr="00E35C19" w:rsidRDefault="00E35C19" w:rsidP="00320EFF">
      <w:pPr>
        <w:pStyle w:val="Prrafodelista"/>
        <w:ind w:left="360"/>
        <w:jc w:val="both"/>
        <w:rPr>
          <w:color w:val="000000" w:themeColor="text1"/>
          <w:sz w:val="22"/>
          <w:szCs w:val="22"/>
        </w:rPr>
      </w:pPr>
      <w:r>
        <w:rPr>
          <w:color w:val="000000" w:themeColor="text1"/>
          <w:sz w:val="22"/>
          <w:szCs w:val="22"/>
        </w:rPr>
        <w:t>Las variables n y m son aquellas con las que se representa y entiende el tamaño del problema, es decir, son las variables que aumentan o disminuyen la complejidad del algoritmo ya sea en tiempo o en memoria.</w:t>
      </w:r>
    </w:p>
    <w:p w14:paraId="6E1055A9" w14:textId="77777777" w:rsidR="006F47C4" w:rsidRPr="006F47C4" w:rsidRDefault="006F47C4" w:rsidP="00320EFF">
      <w:pPr>
        <w:jc w:val="both"/>
        <w:rPr>
          <w:b/>
          <w:bCs/>
          <w:sz w:val="22"/>
          <w:szCs w:val="22"/>
        </w:rPr>
      </w:pPr>
    </w:p>
    <w:p w14:paraId="03B32EFB" w14:textId="77777777" w:rsidR="006F47C4" w:rsidRPr="006F47C4" w:rsidRDefault="006F47C4" w:rsidP="006F47C4">
      <w:pPr>
        <w:ind w:left="720"/>
        <w:jc w:val="both"/>
        <w:rPr>
          <w:b/>
          <w:bCs/>
          <w:i/>
          <w:sz w:val="22"/>
          <w:szCs w:val="22"/>
        </w:rPr>
      </w:pPr>
    </w:p>
    <w:p w14:paraId="77E3C833" w14:textId="77777777" w:rsidR="006F47C4" w:rsidRPr="006F47C4" w:rsidRDefault="006F47C4" w:rsidP="006F47C4">
      <w:pPr>
        <w:jc w:val="both"/>
        <w:rPr>
          <w:sz w:val="22"/>
          <w:szCs w:val="22"/>
        </w:rPr>
      </w:pPr>
      <w:r w:rsidRPr="006F47C4">
        <w:rPr>
          <w:b/>
          <w:bCs/>
          <w:i/>
          <w:color w:val="002060"/>
          <w:sz w:val="22"/>
          <w:szCs w:val="22"/>
        </w:rPr>
        <w:t>4)</w:t>
      </w:r>
      <w:r w:rsidRPr="006F47C4">
        <w:rPr>
          <w:b/>
          <w:bCs/>
          <w:i/>
          <w:sz w:val="22"/>
          <w:szCs w:val="22"/>
        </w:rPr>
        <w:t xml:space="preserve"> Simulacro de Parcial</w:t>
      </w:r>
    </w:p>
    <w:p w14:paraId="78844B61" w14:textId="77777777" w:rsidR="006F47C4" w:rsidRPr="006F47C4" w:rsidRDefault="006F47C4" w:rsidP="006F47C4">
      <w:pPr>
        <w:jc w:val="both"/>
        <w:rPr>
          <w:b/>
          <w:bCs/>
          <w:i/>
          <w:sz w:val="22"/>
          <w:szCs w:val="22"/>
        </w:rPr>
      </w:pPr>
    </w:p>
    <w:p w14:paraId="08D4ED30" w14:textId="77777777" w:rsidR="009E0237" w:rsidRDefault="009E0237" w:rsidP="001321F7">
      <w:pPr>
        <w:pStyle w:val="Prrafodelista"/>
        <w:numPr>
          <w:ilvl w:val="1"/>
          <w:numId w:val="19"/>
        </w:numPr>
        <w:jc w:val="both"/>
        <w:rPr>
          <w:iCs/>
          <w:sz w:val="22"/>
          <w:szCs w:val="22"/>
        </w:rPr>
      </w:pPr>
    </w:p>
    <w:p w14:paraId="064CB603" w14:textId="24FAFF16" w:rsidR="006F47C4" w:rsidRDefault="009E0237" w:rsidP="009E0237">
      <w:pPr>
        <w:pStyle w:val="Prrafodelista"/>
        <w:numPr>
          <w:ilvl w:val="2"/>
          <w:numId w:val="19"/>
        </w:numPr>
        <w:jc w:val="both"/>
        <w:rPr>
          <w:iCs/>
          <w:sz w:val="22"/>
          <w:szCs w:val="22"/>
        </w:rPr>
      </w:pPr>
      <w:r w:rsidRPr="009E0237">
        <w:rPr>
          <w:iCs/>
          <w:sz w:val="22"/>
          <w:szCs w:val="22"/>
        </w:rPr>
        <w:t>A</w:t>
      </w:r>
    </w:p>
    <w:p w14:paraId="03013B02" w14:textId="4CC317D0" w:rsidR="009E0237" w:rsidRDefault="009E0237" w:rsidP="009E0237">
      <w:pPr>
        <w:pStyle w:val="Prrafodelista"/>
        <w:numPr>
          <w:ilvl w:val="2"/>
          <w:numId w:val="19"/>
        </w:numPr>
        <w:jc w:val="both"/>
        <w:rPr>
          <w:iCs/>
          <w:sz w:val="22"/>
          <w:szCs w:val="22"/>
        </w:rPr>
      </w:pPr>
      <w:r>
        <w:rPr>
          <w:iCs/>
          <w:sz w:val="22"/>
          <w:szCs w:val="22"/>
        </w:rPr>
        <w:t>C</w:t>
      </w:r>
    </w:p>
    <w:p w14:paraId="5E0A0C4E" w14:textId="095AB627" w:rsidR="009E0237" w:rsidRPr="009E0237" w:rsidRDefault="009E0237" w:rsidP="009E0237">
      <w:pPr>
        <w:pStyle w:val="Prrafodelista"/>
        <w:numPr>
          <w:ilvl w:val="2"/>
          <w:numId w:val="19"/>
        </w:numPr>
        <w:jc w:val="both"/>
        <w:rPr>
          <w:iCs/>
          <w:sz w:val="22"/>
          <w:szCs w:val="22"/>
        </w:rPr>
      </w:pPr>
      <w:r>
        <w:rPr>
          <w:iCs/>
          <w:sz w:val="22"/>
          <w:szCs w:val="22"/>
        </w:rPr>
        <w:t>A</w:t>
      </w:r>
    </w:p>
    <w:p w14:paraId="47EF489D" w14:textId="780AA43F" w:rsidR="006F47C4" w:rsidRPr="009E0237" w:rsidRDefault="006F47C4" w:rsidP="009E0237">
      <w:pPr>
        <w:pStyle w:val="Prrafodelista"/>
        <w:numPr>
          <w:ilvl w:val="1"/>
          <w:numId w:val="19"/>
        </w:numPr>
        <w:jc w:val="both"/>
        <w:rPr>
          <w:iCs/>
          <w:sz w:val="22"/>
          <w:szCs w:val="22"/>
        </w:rPr>
      </w:pPr>
    </w:p>
    <w:p w14:paraId="230B8B03" w14:textId="2147FCD5" w:rsidR="009E0237" w:rsidRDefault="009E0237" w:rsidP="009E0237">
      <w:pPr>
        <w:pStyle w:val="Prrafodelista"/>
        <w:numPr>
          <w:ilvl w:val="2"/>
          <w:numId w:val="19"/>
        </w:numPr>
        <w:jc w:val="both"/>
        <w:rPr>
          <w:iCs/>
          <w:sz w:val="22"/>
          <w:szCs w:val="22"/>
        </w:rPr>
      </w:pPr>
      <w:r>
        <w:rPr>
          <w:iCs/>
          <w:sz w:val="22"/>
          <w:szCs w:val="22"/>
        </w:rPr>
        <w:lastRenderedPageBreak/>
        <w:t>B</w:t>
      </w:r>
    </w:p>
    <w:p w14:paraId="3E12C3DE" w14:textId="2E9ACCDA" w:rsidR="009E0237" w:rsidRPr="00EC1A28" w:rsidRDefault="009E0237" w:rsidP="00EC1A28">
      <w:pPr>
        <w:pStyle w:val="Prrafodelista"/>
        <w:numPr>
          <w:ilvl w:val="2"/>
          <w:numId w:val="19"/>
        </w:numPr>
        <w:jc w:val="both"/>
        <w:rPr>
          <w:iCs/>
          <w:sz w:val="22"/>
          <w:szCs w:val="22"/>
        </w:rPr>
      </w:pPr>
      <w:r>
        <w:rPr>
          <w:iCs/>
          <w:sz w:val="22"/>
          <w:szCs w:val="22"/>
        </w:rPr>
        <w:t>A</w:t>
      </w:r>
      <w:r w:rsidR="00EC1A28">
        <w:rPr>
          <w:iCs/>
          <w:sz w:val="22"/>
          <w:szCs w:val="22"/>
        </w:rPr>
        <w:t xml:space="preserve"> y C</w:t>
      </w:r>
    </w:p>
    <w:p w14:paraId="3EB00421" w14:textId="21390E0F" w:rsidR="00EC1A28" w:rsidRDefault="00EC1A28" w:rsidP="00EC1A28">
      <w:pPr>
        <w:pStyle w:val="Prrafodelista"/>
        <w:numPr>
          <w:ilvl w:val="1"/>
          <w:numId w:val="19"/>
        </w:numPr>
        <w:jc w:val="both"/>
        <w:rPr>
          <w:iCs/>
          <w:sz w:val="22"/>
          <w:szCs w:val="22"/>
        </w:rPr>
      </w:pPr>
      <w:r>
        <w:rPr>
          <w:iCs/>
          <w:sz w:val="22"/>
          <w:szCs w:val="22"/>
        </w:rPr>
        <w:t>B</w:t>
      </w:r>
    </w:p>
    <w:p w14:paraId="7F6B7E42" w14:textId="56D0E7A3" w:rsidR="00EC1A28" w:rsidRDefault="00EC1A28" w:rsidP="00EC1A28">
      <w:pPr>
        <w:pStyle w:val="Prrafodelista"/>
        <w:numPr>
          <w:ilvl w:val="1"/>
          <w:numId w:val="19"/>
        </w:numPr>
        <w:jc w:val="both"/>
        <w:rPr>
          <w:iCs/>
          <w:sz w:val="22"/>
          <w:szCs w:val="22"/>
        </w:rPr>
      </w:pPr>
    </w:p>
    <w:p w14:paraId="1D58181D" w14:textId="72539FD4" w:rsidR="00184E6C" w:rsidRDefault="00184E6C" w:rsidP="00184E6C">
      <w:pPr>
        <w:pStyle w:val="Prrafodelista"/>
        <w:numPr>
          <w:ilvl w:val="2"/>
          <w:numId w:val="19"/>
        </w:numPr>
        <w:jc w:val="both"/>
        <w:rPr>
          <w:iCs/>
          <w:sz w:val="22"/>
          <w:szCs w:val="22"/>
        </w:rPr>
      </w:pPr>
      <w:r>
        <w:rPr>
          <w:iCs/>
          <w:sz w:val="22"/>
          <w:szCs w:val="22"/>
        </w:rPr>
        <w:t>C</w:t>
      </w:r>
    </w:p>
    <w:p w14:paraId="2395E3A3" w14:textId="64F162E6" w:rsidR="00184E6C" w:rsidRDefault="00184E6C" w:rsidP="00184E6C">
      <w:pPr>
        <w:pStyle w:val="Prrafodelista"/>
        <w:numPr>
          <w:ilvl w:val="1"/>
          <w:numId w:val="19"/>
        </w:numPr>
        <w:jc w:val="both"/>
        <w:rPr>
          <w:iCs/>
          <w:sz w:val="22"/>
          <w:szCs w:val="22"/>
        </w:rPr>
      </w:pPr>
    </w:p>
    <w:p w14:paraId="4A7149D7" w14:textId="1A6E029C" w:rsidR="00184E6C" w:rsidRDefault="00184E6C" w:rsidP="00184E6C">
      <w:pPr>
        <w:pStyle w:val="Prrafodelista"/>
        <w:numPr>
          <w:ilvl w:val="2"/>
          <w:numId w:val="19"/>
        </w:numPr>
        <w:jc w:val="both"/>
        <w:rPr>
          <w:iCs/>
          <w:sz w:val="22"/>
          <w:szCs w:val="22"/>
        </w:rPr>
      </w:pPr>
      <w:r>
        <w:rPr>
          <w:iCs/>
          <w:sz w:val="22"/>
          <w:szCs w:val="22"/>
        </w:rPr>
        <w:t>A</w:t>
      </w:r>
    </w:p>
    <w:p w14:paraId="0966E0F5" w14:textId="51044FB3" w:rsidR="00184E6C" w:rsidRDefault="00184E6C" w:rsidP="00184E6C">
      <w:pPr>
        <w:pStyle w:val="Prrafodelista"/>
        <w:numPr>
          <w:ilvl w:val="2"/>
          <w:numId w:val="19"/>
        </w:numPr>
        <w:jc w:val="both"/>
        <w:rPr>
          <w:iCs/>
          <w:sz w:val="22"/>
          <w:szCs w:val="22"/>
        </w:rPr>
      </w:pPr>
      <w:r>
        <w:rPr>
          <w:iCs/>
          <w:sz w:val="22"/>
          <w:szCs w:val="22"/>
        </w:rPr>
        <w:t>B</w:t>
      </w:r>
    </w:p>
    <w:p w14:paraId="4361953D" w14:textId="303C3A0F" w:rsidR="00184E6C" w:rsidRDefault="00184E6C" w:rsidP="00184E6C">
      <w:pPr>
        <w:pStyle w:val="Prrafodelista"/>
        <w:numPr>
          <w:ilvl w:val="1"/>
          <w:numId w:val="19"/>
        </w:numPr>
        <w:jc w:val="both"/>
        <w:rPr>
          <w:iCs/>
          <w:sz w:val="22"/>
          <w:szCs w:val="22"/>
        </w:rPr>
      </w:pPr>
      <w:r>
        <w:rPr>
          <w:iCs/>
          <w:sz w:val="22"/>
          <w:szCs w:val="22"/>
        </w:rPr>
        <w:t>[OPC]</w:t>
      </w:r>
    </w:p>
    <w:p w14:paraId="665B088E" w14:textId="45E78FC6" w:rsidR="00184E6C" w:rsidRDefault="00184E6C" w:rsidP="00184E6C">
      <w:pPr>
        <w:pStyle w:val="Prrafodelista"/>
        <w:numPr>
          <w:ilvl w:val="2"/>
          <w:numId w:val="19"/>
        </w:numPr>
        <w:jc w:val="both"/>
        <w:rPr>
          <w:iCs/>
          <w:sz w:val="22"/>
          <w:szCs w:val="22"/>
        </w:rPr>
      </w:pPr>
      <w:r>
        <w:rPr>
          <w:iCs/>
          <w:sz w:val="22"/>
          <w:szCs w:val="22"/>
        </w:rPr>
        <w:t>A</w:t>
      </w:r>
    </w:p>
    <w:p w14:paraId="5F8387FA" w14:textId="259742D7" w:rsidR="00184E6C" w:rsidRDefault="00184E6C" w:rsidP="00184E6C">
      <w:pPr>
        <w:pStyle w:val="Prrafodelista"/>
        <w:numPr>
          <w:ilvl w:val="1"/>
          <w:numId w:val="19"/>
        </w:numPr>
        <w:jc w:val="both"/>
        <w:rPr>
          <w:iCs/>
          <w:sz w:val="22"/>
          <w:szCs w:val="22"/>
        </w:rPr>
      </w:pPr>
      <w:r>
        <w:rPr>
          <w:iCs/>
          <w:sz w:val="22"/>
          <w:szCs w:val="22"/>
        </w:rPr>
        <w:t>[OPC]</w:t>
      </w:r>
    </w:p>
    <w:p w14:paraId="36EBFFF5" w14:textId="7187695F" w:rsidR="00184E6C" w:rsidRDefault="00184E6C" w:rsidP="00184E6C">
      <w:pPr>
        <w:pStyle w:val="Prrafodelista"/>
        <w:numPr>
          <w:ilvl w:val="2"/>
          <w:numId w:val="19"/>
        </w:numPr>
        <w:jc w:val="both"/>
        <w:rPr>
          <w:iCs/>
          <w:sz w:val="22"/>
          <w:szCs w:val="22"/>
        </w:rPr>
      </w:pPr>
      <w:r>
        <w:rPr>
          <w:iCs/>
          <w:sz w:val="22"/>
          <w:szCs w:val="22"/>
        </w:rPr>
        <w:t>E</w:t>
      </w:r>
    </w:p>
    <w:p w14:paraId="72E266E2" w14:textId="1BDF9DED" w:rsidR="00184E6C" w:rsidRDefault="00184E6C" w:rsidP="00184E6C">
      <w:pPr>
        <w:pStyle w:val="Prrafodelista"/>
        <w:numPr>
          <w:ilvl w:val="1"/>
          <w:numId w:val="19"/>
        </w:numPr>
        <w:jc w:val="both"/>
        <w:rPr>
          <w:iCs/>
          <w:sz w:val="22"/>
          <w:szCs w:val="22"/>
        </w:rPr>
      </w:pPr>
      <w:r>
        <w:rPr>
          <w:iCs/>
          <w:sz w:val="22"/>
          <w:szCs w:val="22"/>
        </w:rPr>
        <w:t>[OPC]</w:t>
      </w:r>
    </w:p>
    <w:p w14:paraId="6CBA3BDA" w14:textId="112862D9" w:rsidR="00184E6C" w:rsidRDefault="00184E6C" w:rsidP="00184E6C">
      <w:pPr>
        <w:pStyle w:val="Prrafodelista"/>
        <w:numPr>
          <w:ilvl w:val="2"/>
          <w:numId w:val="19"/>
        </w:numPr>
        <w:jc w:val="both"/>
        <w:rPr>
          <w:iCs/>
          <w:sz w:val="22"/>
          <w:szCs w:val="22"/>
        </w:rPr>
      </w:pPr>
      <w:r>
        <w:rPr>
          <w:iCs/>
          <w:sz w:val="22"/>
          <w:szCs w:val="22"/>
        </w:rPr>
        <w:t>No sabemos definir n en este problema, por lo tanto, no lo pudimos solucionar</w:t>
      </w:r>
    </w:p>
    <w:p w14:paraId="59FF84F7" w14:textId="7052AFFB" w:rsidR="00184E6C" w:rsidRPr="00184E6C" w:rsidRDefault="00184E6C" w:rsidP="00184E6C">
      <w:pPr>
        <w:jc w:val="both"/>
        <w:rPr>
          <w:b/>
          <w:bCs/>
          <w:iCs/>
          <w:sz w:val="22"/>
          <w:szCs w:val="22"/>
        </w:rPr>
      </w:pPr>
      <w:r>
        <w:rPr>
          <w:iCs/>
          <w:sz w:val="22"/>
          <w:szCs w:val="22"/>
        </w:rPr>
        <w:t xml:space="preserve">      </w:t>
      </w:r>
      <w:r w:rsidRPr="00184E6C">
        <w:rPr>
          <w:b/>
          <w:bCs/>
          <w:iCs/>
          <w:sz w:val="22"/>
          <w:szCs w:val="22"/>
        </w:rPr>
        <w:t xml:space="preserve">4.6 </w:t>
      </w:r>
      <w:r w:rsidRPr="00184E6C">
        <w:rPr>
          <w:b/>
          <w:bCs/>
          <w:iCs/>
          <w:sz w:val="22"/>
          <w:szCs w:val="22"/>
        </w:rPr>
        <w:tab/>
      </w:r>
    </w:p>
    <w:p w14:paraId="4EDBAEDE" w14:textId="0082D4CF" w:rsidR="00184E6C" w:rsidRPr="00184E6C" w:rsidRDefault="00184E6C" w:rsidP="00184E6C">
      <w:pPr>
        <w:jc w:val="both"/>
        <w:rPr>
          <w:iCs/>
          <w:sz w:val="22"/>
          <w:szCs w:val="22"/>
          <w:lang w:val="en-US"/>
        </w:rPr>
      </w:pPr>
      <w:r>
        <w:rPr>
          <w:iCs/>
          <w:sz w:val="22"/>
          <w:szCs w:val="22"/>
        </w:rPr>
        <w:tab/>
      </w:r>
      <w:r w:rsidRPr="00184E6C">
        <w:rPr>
          <w:iCs/>
          <w:sz w:val="22"/>
          <w:szCs w:val="22"/>
          <w:lang w:val="en-US"/>
        </w:rPr>
        <w:t>4.6.1 sumaAux (n, i+2)</w:t>
      </w:r>
    </w:p>
    <w:p w14:paraId="1ADBD03B" w14:textId="362AB209" w:rsidR="00184E6C" w:rsidRPr="00184E6C" w:rsidRDefault="00184E6C" w:rsidP="00184E6C">
      <w:pPr>
        <w:jc w:val="both"/>
        <w:rPr>
          <w:iCs/>
          <w:sz w:val="22"/>
          <w:szCs w:val="22"/>
          <w:lang w:val="en-US"/>
        </w:rPr>
      </w:pPr>
      <w:r w:rsidRPr="00184E6C">
        <w:rPr>
          <w:iCs/>
          <w:sz w:val="22"/>
          <w:szCs w:val="22"/>
          <w:lang w:val="en-US"/>
        </w:rPr>
        <w:tab/>
        <w:t>4.6.2 sumaAux (n, i+1)</w:t>
      </w:r>
    </w:p>
    <w:p w14:paraId="37FEC259" w14:textId="5838E558" w:rsidR="00184E6C" w:rsidRPr="00CD7EA6" w:rsidRDefault="00184E6C" w:rsidP="00184E6C">
      <w:pPr>
        <w:jc w:val="both"/>
        <w:rPr>
          <w:iCs/>
          <w:sz w:val="22"/>
          <w:szCs w:val="22"/>
          <w:lang w:val="en-US"/>
        </w:rPr>
      </w:pPr>
      <w:r w:rsidRPr="00184E6C">
        <w:rPr>
          <w:iCs/>
          <w:sz w:val="22"/>
          <w:szCs w:val="22"/>
          <w:lang w:val="en-US"/>
        </w:rPr>
        <w:t xml:space="preserve">      </w:t>
      </w:r>
      <w:r w:rsidRPr="00CD7EA6">
        <w:rPr>
          <w:b/>
          <w:bCs/>
          <w:iCs/>
          <w:sz w:val="22"/>
          <w:szCs w:val="22"/>
          <w:lang w:val="en-US"/>
        </w:rPr>
        <w:t>4.7</w:t>
      </w:r>
      <w:r w:rsidR="00CD7EA6">
        <w:rPr>
          <w:b/>
          <w:bCs/>
          <w:iCs/>
          <w:sz w:val="22"/>
          <w:szCs w:val="22"/>
          <w:lang w:val="en-US"/>
        </w:rPr>
        <w:t xml:space="preserve"> </w:t>
      </w:r>
      <w:r w:rsidR="00CD7EA6">
        <w:rPr>
          <w:iCs/>
          <w:sz w:val="22"/>
          <w:szCs w:val="22"/>
          <w:lang w:val="en-US"/>
        </w:rPr>
        <w:t>[OPC]</w:t>
      </w:r>
    </w:p>
    <w:p w14:paraId="04962E3A" w14:textId="4EA25F2F" w:rsidR="00184E6C" w:rsidRPr="00CD7EA6" w:rsidRDefault="00184E6C" w:rsidP="00184E6C">
      <w:pPr>
        <w:jc w:val="both"/>
        <w:rPr>
          <w:iCs/>
          <w:sz w:val="22"/>
          <w:szCs w:val="22"/>
          <w:lang w:val="en-US"/>
        </w:rPr>
      </w:pPr>
      <w:r w:rsidRPr="00CD7EA6">
        <w:rPr>
          <w:b/>
          <w:bCs/>
          <w:iCs/>
          <w:sz w:val="22"/>
          <w:szCs w:val="22"/>
          <w:lang w:val="en-US"/>
        </w:rPr>
        <w:tab/>
      </w:r>
      <w:r w:rsidRPr="00CD7EA6">
        <w:rPr>
          <w:iCs/>
          <w:sz w:val="22"/>
          <w:szCs w:val="22"/>
          <w:lang w:val="en-US"/>
        </w:rPr>
        <w:t xml:space="preserve">4.7.1 S, </w:t>
      </w:r>
      <w:proofErr w:type="spellStart"/>
      <w:r w:rsidRPr="00CD7EA6">
        <w:rPr>
          <w:iCs/>
          <w:sz w:val="22"/>
          <w:szCs w:val="22"/>
          <w:lang w:val="en-US"/>
        </w:rPr>
        <w:t>i</w:t>
      </w:r>
      <w:proofErr w:type="spellEnd"/>
      <w:r w:rsidRPr="00CD7EA6">
        <w:rPr>
          <w:iCs/>
          <w:sz w:val="22"/>
          <w:szCs w:val="22"/>
          <w:lang w:val="en-US"/>
        </w:rPr>
        <w:t xml:space="preserve"> + </w:t>
      </w:r>
      <w:r w:rsidR="00CD7EA6" w:rsidRPr="00CD7EA6">
        <w:rPr>
          <w:iCs/>
          <w:sz w:val="22"/>
          <w:szCs w:val="22"/>
          <w:lang w:val="en-US"/>
        </w:rPr>
        <w:t>1</w:t>
      </w:r>
      <w:r w:rsidRPr="00CD7EA6">
        <w:rPr>
          <w:iCs/>
          <w:sz w:val="22"/>
          <w:szCs w:val="22"/>
          <w:lang w:val="en-US"/>
        </w:rPr>
        <w:t>, t - S[</w:t>
      </w:r>
      <w:proofErr w:type="spellStart"/>
      <w:r w:rsidRPr="00CD7EA6">
        <w:rPr>
          <w:iCs/>
          <w:sz w:val="22"/>
          <w:szCs w:val="22"/>
          <w:lang w:val="en-US"/>
        </w:rPr>
        <w:t>i</w:t>
      </w:r>
      <w:proofErr w:type="spellEnd"/>
      <w:r w:rsidRPr="00CD7EA6">
        <w:rPr>
          <w:iCs/>
          <w:sz w:val="22"/>
          <w:szCs w:val="22"/>
          <w:lang w:val="en-US"/>
        </w:rPr>
        <w:t>]</w:t>
      </w:r>
    </w:p>
    <w:p w14:paraId="462A6BF6" w14:textId="6EAF447F" w:rsidR="00CD7EA6" w:rsidRPr="00CD7EA6" w:rsidRDefault="00CD7EA6" w:rsidP="00184E6C">
      <w:pPr>
        <w:jc w:val="both"/>
        <w:rPr>
          <w:iCs/>
          <w:sz w:val="22"/>
          <w:szCs w:val="22"/>
          <w:lang w:val="en-US"/>
        </w:rPr>
      </w:pPr>
      <w:r w:rsidRPr="00CD7EA6">
        <w:rPr>
          <w:iCs/>
          <w:sz w:val="22"/>
          <w:szCs w:val="22"/>
          <w:lang w:val="en-US"/>
        </w:rPr>
        <w:tab/>
        <w:t xml:space="preserve">4.7.2 S, </w:t>
      </w:r>
      <w:proofErr w:type="spellStart"/>
      <w:r w:rsidRPr="00CD7EA6">
        <w:rPr>
          <w:iCs/>
          <w:sz w:val="22"/>
          <w:szCs w:val="22"/>
          <w:lang w:val="en-US"/>
        </w:rPr>
        <w:t>i</w:t>
      </w:r>
      <w:proofErr w:type="spellEnd"/>
      <w:r w:rsidRPr="00CD7EA6">
        <w:rPr>
          <w:iCs/>
          <w:sz w:val="22"/>
          <w:szCs w:val="22"/>
          <w:lang w:val="en-US"/>
        </w:rPr>
        <w:t xml:space="preserve"> + 1, t - S[</w:t>
      </w:r>
      <w:proofErr w:type="spellStart"/>
      <w:r w:rsidRPr="00CD7EA6">
        <w:rPr>
          <w:iCs/>
          <w:sz w:val="22"/>
          <w:szCs w:val="22"/>
          <w:lang w:val="en-US"/>
        </w:rPr>
        <w:t>i</w:t>
      </w:r>
      <w:proofErr w:type="spellEnd"/>
      <w:r w:rsidRPr="00CD7EA6">
        <w:rPr>
          <w:iCs/>
          <w:sz w:val="22"/>
          <w:szCs w:val="22"/>
          <w:lang w:val="en-US"/>
        </w:rPr>
        <w:t>]</w:t>
      </w:r>
    </w:p>
    <w:p w14:paraId="68266321" w14:textId="700BABBB" w:rsidR="00184E6C" w:rsidRDefault="00CD7EA6" w:rsidP="00184E6C">
      <w:pPr>
        <w:jc w:val="both"/>
        <w:rPr>
          <w:iCs/>
          <w:sz w:val="22"/>
          <w:szCs w:val="22"/>
          <w:lang w:val="en-US"/>
        </w:rPr>
      </w:pPr>
      <w:r>
        <w:rPr>
          <w:iCs/>
          <w:sz w:val="22"/>
          <w:szCs w:val="22"/>
          <w:lang w:val="en-US"/>
        </w:rPr>
        <w:t xml:space="preserve">      </w:t>
      </w:r>
      <w:r w:rsidRPr="00CD7EA6">
        <w:rPr>
          <w:b/>
          <w:bCs/>
          <w:iCs/>
          <w:color w:val="000000" w:themeColor="text1"/>
          <w:sz w:val="22"/>
          <w:szCs w:val="22"/>
          <w:lang w:val="en-US"/>
        </w:rPr>
        <w:t>4.8</w:t>
      </w:r>
      <w:r>
        <w:rPr>
          <w:iCs/>
          <w:sz w:val="22"/>
          <w:szCs w:val="22"/>
          <w:lang w:val="en-US"/>
        </w:rPr>
        <w:t xml:space="preserve"> [OPC]</w:t>
      </w:r>
    </w:p>
    <w:p w14:paraId="0AC80598" w14:textId="1A7599FF" w:rsidR="00CD7EA6" w:rsidRDefault="00CD7EA6" w:rsidP="00184E6C">
      <w:pPr>
        <w:jc w:val="both"/>
        <w:rPr>
          <w:iCs/>
          <w:sz w:val="22"/>
          <w:szCs w:val="22"/>
          <w:lang w:val="en-US"/>
        </w:rPr>
      </w:pPr>
      <w:r>
        <w:rPr>
          <w:iCs/>
          <w:sz w:val="22"/>
          <w:szCs w:val="22"/>
          <w:lang w:val="en-US"/>
        </w:rPr>
        <w:tab/>
        <w:t>4.8.1 C</w:t>
      </w:r>
    </w:p>
    <w:p w14:paraId="2CA198F7" w14:textId="531008BE" w:rsidR="00CD7EA6" w:rsidRDefault="00CD7EA6" w:rsidP="00184E6C">
      <w:pPr>
        <w:jc w:val="both"/>
        <w:rPr>
          <w:iCs/>
          <w:sz w:val="22"/>
          <w:szCs w:val="22"/>
          <w:lang w:val="en-US"/>
        </w:rPr>
      </w:pPr>
      <w:r>
        <w:rPr>
          <w:iCs/>
          <w:sz w:val="22"/>
          <w:szCs w:val="22"/>
          <w:lang w:val="en-US"/>
        </w:rPr>
        <w:t xml:space="preserve">      </w:t>
      </w:r>
      <w:r w:rsidRPr="00CD7EA6">
        <w:rPr>
          <w:b/>
          <w:bCs/>
          <w:iCs/>
          <w:sz w:val="22"/>
          <w:szCs w:val="22"/>
          <w:lang w:val="en-US"/>
        </w:rPr>
        <w:t>4.9</w:t>
      </w:r>
      <w:r>
        <w:rPr>
          <w:iCs/>
          <w:sz w:val="22"/>
          <w:szCs w:val="22"/>
          <w:lang w:val="en-US"/>
        </w:rPr>
        <w:t xml:space="preserve"> [OPC]</w:t>
      </w:r>
    </w:p>
    <w:p w14:paraId="5F06E9E1" w14:textId="29CD312A" w:rsidR="00CD7EA6" w:rsidRDefault="00CD7EA6" w:rsidP="00184E6C">
      <w:pPr>
        <w:jc w:val="both"/>
        <w:rPr>
          <w:iCs/>
          <w:sz w:val="22"/>
          <w:szCs w:val="22"/>
          <w:lang w:val="en-US"/>
        </w:rPr>
      </w:pPr>
      <w:r>
        <w:rPr>
          <w:iCs/>
          <w:sz w:val="22"/>
          <w:szCs w:val="22"/>
          <w:lang w:val="en-US"/>
        </w:rPr>
        <w:tab/>
        <w:t>4.9.1 B</w:t>
      </w:r>
    </w:p>
    <w:p w14:paraId="3FE3D300" w14:textId="4D2B34A0" w:rsidR="00CD7EA6" w:rsidRDefault="00CD7EA6" w:rsidP="00184E6C">
      <w:pPr>
        <w:jc w:val="both"/>
        <w:rPr>
          <w:iCs/>
          <w:sz w:val="22"/>
          <w:szCs w:val="22"/>
          <w:lang w:val="en-US"/>
        </w:rPr>
      </w:pPr>
      <w:r>
        <w:rPr>
          <w:iCs/>
          <w:sz w:val="22"/>
          <w:szCs w:val="22"/>
          <w:lang w:val="en-US"/>
        </w:rPr>
        <w:t xml:space="preserve">      </w:t>
      </w:r>
      <w:r w:rsidRPr="00CD7EA6">
        <w:rPr>
          <w:b/>
          <w:bCs/>
          <w:iCs/>
          <w:sz w:val="22"/>
          <w:szCs w:val="22"/>
          <w:lang w:val="en-US"/>
        </w:rPr>
        <w:t>4.10</w:t>
      </w:r>
      <w:r>
        <w:rPr>
          <w:b/>
          <w:bCs/>
          <w:iCs/>
          <w:sz w:val="22"/>
          <w:szCs w:val="22"/>
          <w:lang w:val="en-US"/>
        </w:rPr>
        <w:t xml:space="preserve"> </w:t>
      </w:r>
      <w:r>
        <w:rPr>
          <w:iCs/>
          <w:sz w:val="22"/>
          <w:szCs w:val="22"/>
          <w:lang w:val="en-US"/>
        </w:rPr>
        <w:t>[OPC]</w:t>
      </w:r>
    </w:p>
    <w:p w14:paraId="0D8EC0A9" w14:textId="6146021C" w:rsidR="00CD7EA6" w:rsidRPr="00CD7EA6" w:rsidRDefault="00CD7EA6" w:rsidP="00184E6C">
      <w:pPr>
        <w:jc w:val="both"/>
        <w:rPr>
          <w:iCs/>
          <w:sz w:val="22"/>
          <w:szCs w:val="22"/>
          <w:lang w:val="en-US"/>
        </w:rPr>
      </w:pPr>
      <w:r>
        <w:rPr>
          <w:iCs/>
          <w:sz w:val="22"/>
          <w:szCs w:val="22"/>
          <w:lang w:val="en-US"/>
        </w:rPr>
        <w:tab/>
        <w:t>4.10.1 C</w:t>
      </w:r>
    </w:p>
    <w:p w14:paraId="7F1F4BCE" w14:textId="77777777" w:rsidR="003F4C22" w:rsidRPr="00CD7EA6" w:rsidRDefault="003F4C22" w:rsidP="003F4C22">
      <w:pPr>
        <w:ind w:left="360"/>
        <w:jc w:val="both"/>
        <w:rPr>
          <w:b/>
          <w:bCs/>
          <w:i/>
          <w:sz w:val="22"/>
          <w:szCs w:val="22"/>
          <w:lang w:val="en-US"/>
        </w:rPr>
      </w:pPr>
    </w:p>
    <w:p w14:paraId="77CF0E00" w14:textId="77777777" w:rsidR="006F47C4" w:rsidRPr="006F47C4" w:rsidRDefault="006F47C4" w:rsidP="006F47C4">
      <w:pPr>
        <w:jc w:val="both"/>
        <w:rPr>
          <w:sz w:val="22"/>
          <w:szCs w:val="22"/>
        </w:rPr>
      </w:pPr>
      <w:r w:rsidRPr="006F47C4">
        <w:rPr>
          <w:b/>
          <w:bCs/>
          <w:i/>
          <w:color w:val="002060"/>
          <w:sz w:val="22"/>
          <w:szCs w:val="22"/>
        </w:rPr>
        <w:t xml:space="preserve">5) </w:t>
      </w:r>
      <w:r w:rsidRPr="006F47C4">
        <w:rPr>
          <w:b/>
          <w:bCs/>
          <w:i/>
          <w:sz w:val="22"/>
          <w:szCs w:val="22"/>
        </w:rPr>
        <w:t xml:space="preserve"> Lectura recomendada (opcional</w:t>
      </w:r>
      <w:r w:rsidRPr="006F47C4">
        <w:rPr>
          <w:b/>
          <w:bCs/>
          <w:i/>
          <w:sz w:val="22"/>
          <w:szCs w:val="22"/>
          <w:lang w:val="es-CO"/>
        </w:rPr>
        <w:t>)</w:t>
      </w:r>
    </w:p>
    <w:p w14:paraId="5D590830" w14:textId="77777777" w:rsidR="006F47C4" w:rsidRPr="006F47C4" w:rsidRDefault="006F47C4" w:rsidP="006F47C4">
      <w:pPr>
        <w:jc w:val="both"/>
        <w:rPr>
          <w:b/>
          <w:bCs/>
          <w:i/>
          <w:sz w:val="22"/>
          <w:szCs w:val="22"/>
        </w:rPr>
      </w:pPr>
    </w:p>
    <w:p w14:paraId="1701093A" w14:textId="6B854C65" w:rsidR="006F47C4" w:rsidRDefault="00320EFF" w:rsidP="00320EFF">
      <w:pPr>
        <w:ind w:left="426"/>
        <w:jc w:val="both"/>
        <w:rPr>
          <w:sz w:val="22"/>
          <w:szCs w:val="22"/>
          <w:lang w:val="es-CO"/>
        </w:rPr>
      </w:pPr>
      <w:r>
        <w:rPr>
          <w:sz w:val="22"/>
          <w:szCs w:val="22"/>
          <w:lang w:val="es-CO"/>
        </w:rPr>
        <w:t>Mapa conceptual</w:t>
      </w:r>
    </w:p>
    <w:p w14:paraId="69F870FB" w14:textId="77777777" w:rsidR="00320EFF" w:rsidRPr="006F47C4" w:rsidRDefault="00320EFF" w:rsidP="006F47C4">
      <w:pPr>
        <w:ind w:left="720"/>
        <w:jc w:val="both"/>
        <w:rPr>
          <w:sz w:val="22"/>
          <w:szCs w:val="22"/>
          <w:lang w:val="es-CO"/>
        </w:rPr>
      </w:pPr>
    </w:p>
    <w:p w14:paraId="1DCBB384" w14:textId="77777777" w:rsidR="006F47C4" w:rsidRPr="006F47C4" w:rsidRDefault="006F47C4" w:rsidP="006F47C4">
      <w:pPr>
        <w:rPr>
          <w:sz w:val="22"/>
          <w:szCs w:val="22"/>
        </w:rPr>
      </w:pPr>
      <w:r w:rsidRPr="006F47C4">
        <w:rPr>
          <w:b/>
          <w:color w:val="002060"/>
          <w:sz w:val="22"/>
          <w:szCs w:val="22"/>
        </w:rPr>
        <w:t>6)</w:t>
      </w:r>
      <w:r w:rsidRPr="006F47C4">
        <w:rPr>
          <w:sz w:val="22"/>
          <w:szCs w:val="22"/>
        </w:rPr>
        <w:t xml:space="preserve"> </w:t>
      </w:r>
      <w:r w:rsidRPr="006F47C4">
        <w:rPr>
          <w:b/>
          <w:bCs/>
          <w:sz w:val="22"/>
          <w:szCs w:val="22"/>
        </w:rPr>
        <w:t>Trabajo en Equipo y Progreso Gradual (Opcional)</w:t>
      </w:r>
    </w:p>
    <w:p w14:paraId="2AB28055" w14:textId="77777777" w:rsidR="006F47C4" w:rsidRPr="006F47C4" w:rsidRDefault="006F47C4" w:rsidP="006F47C4">
      <w:pPr>
        <w:rPr>
          <w:b/>
          <w:bCs/>
          <w:i/>
          <w:sz w:val="22"/>
          <w:szCs w:val="22"/>
        </w:rPr>
      </w:pPr>
    </w:p>
    <w:p w14:paraId="60C061F2" w14:textId="533C4693" w:rsidR="007B5F04" w:rsidRDefault="003F4C22" w:rsidP="007B5F04">
      <w:pPr>
        <w:ind w:left="426"/>
        <w:jc w:val="both"/>
        <w:rPr>
          <w:i/>
          <w:sz w:val="22"/>
          <w:szCs w:val="22"/>
        </w:rPr>
      </w:pPr>
      <w:r>
        <w:rPr>
          <w:b/>
          <w:i/>
          <w:color w:val="002060"/>
          <w:sz w:val="22"/>
          <w:szCs w:val="22"/>
        </w:rPr>
        <w:t>6.1</w:t>
      </w:r>
      <w:r w:rsidR="007B5F04">
        <w:rPr>
          <w:i/>
          <w:sz w:val="22"/>
          <w:szCs w:val="22"/>
        </w:rPr>
        <w:t xml:space="preserve"> </w:t>
      </w:r>
      <w:r w:rsidR="006F47C4" w:rsidRPr="007B5F04">
        <w:rPr>
          <w:i/>
          <w:sz w:val="22"/>
          <w:szCs w:val="22"/>
        </w:rPr>
        <w:t>Actas de reunión</w:t>
      </w:r>
    </w:p>
    <w:p w14:paraId="73D53365" w14:textId="324A1AC3" w:rsidR="007B5F04" w:rsidRDefault="003F4C22" w:rsidP="007B5F04">
      <w:pPr>
        <w:ind w:left="426"/>
        <w:jc w:val="both"/>
        <w:rPr>
          <w:i/>
          <w:sz w:val="22"/>
          <w:szCs w:val="22"/>
        </w:rPr>
      </w:pPr>
      <w:r>
        <w:rPr>
          <w:b/>
          <w:i/>
          <w:color w:val="002060"/>
          <w:sz w:val="22"/>
          <w:szCs w:val="22"/>
        </w:rPr>
        <w:t xml:space="preserve">6.2 </w:t>
      </w:r>
      <w:r w:rsidR="006F47C4" w:rsidRPr="007B5F04">
        <w:rPr>
          <w:i/>
          <w:sz w:val="22"/>
          <w:szCs w:val="22"/>
        </w:rPr>
        <w:t>El reporte de cambios en el código</w:t>
      </w:r>
    </w:p>
    <w:p w14:paraId="77F18C54" w14:textId="56B0F897" w:rsidR="006F47C4" w:rsidRDefault="003F4C22" w:rsidP="007B5F04">
      <w:pPr>
        <w:ind w:left="426"/>
        <w:jc w:val="both"/>
        <w:rPr>
          <w:i/>
          <w:sz w:val="22"/>
          <w:szCs w:val="22"/>
        </w:rPr>
      </w:pPr>
      <w:r>
        <w:rPr>
          <w:b/>
          <w:i/>
          <w:color w:val="002060"/>
          <w:sz w:val="22"/>
          <w:szCs w:val="22"/>
        </w:rPr>
        <w:t xml:space="preserve">6.3 </w:t>
      </w:r>
      <w:r w:rsidR="006F47C4" w:rsidRPr="007B5F04">
        <w:rPr>
          <w:i/>
          <w:sz w:val="22"/>
          <w:szCs w:val="22"/>
        </w:rPr>
        <w:t xml:space="preserve">El reporte de cambios del informe de laboratorio </w:t>
      </w: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9"/>
      <w:footerReference w:type="default" r:id="rId10"/>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A06CC" w14:textId="77777777" w:rsidR="00282213" w:rsidRDefault="00282213" w:rsidP="004071A1">
      <w:r>
        <w:separator/>
      </w:r>
    </w:p>
  </w:endnote>
  <w:endnote w:type="continuationSeparator" w:id="0">
    <w:p w14:paraId="43B39D38" w14:textId="77777777" w:rsidR="00282213" w:rsidRDefault="00282213"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1817" w14:textId="77777777" w:rsidR="00D97C6F" w:rsidRPr="00E66804" w:rsidRDefault="00D97C6F"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D97C6F" w:rsidRDefault="00D97C6F">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B700D" w14:textId="77777777" w:rsidR="00282213" w:rsidRDefault="00282213" w:rsidP="004071A1">
      <w:r>
        <w:separator/>
      </w:r>
    </w:p>
  </w:footnote>
  <w:footnote w:type="continuationSeparator" w:id="0">
    <w:p w14:paraId="0387DFE2" w14:textId="77777777" w:rsidR="00282213" w:rsidRDefault="00282213"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445694"/>
      <w:docPartObj>
        <w:docPartGallery w:val="Page Numbers (Top of Page)"/>
        <w:docPartUnique/>
      </w:docPartObj>
    </w:sdtPr>
    <w:sdtEndPr>
      <w:rPr>
        <w:color w:val="002060"/>
        <w:sz w:val="20"/>
      </w:rPr>
    </w:sdtEndPr>
    <w:sdtContent>
      <w:p w14:paraId="7BD1E8F5" w14:textId="5B9D053E" w:rsidR="00D97C6F" w:rsidRPr="00CE77D7" w:rsidRDefault="00D97C6F">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Pr="003F4C22">
          <w:rPr>
            <w:noProof/>
            <w:color w:val="002060"/>
            <w:sz w:val="20"/>
            <w:lang w:val="es-ES"/>
          </w:rPr>
          <w:t>1</w:t>
        </w:r>
        <w:r w:rsidRPr="00CE77D7">
          <w:rPr>
            <w:color w:val="002060"/>
            <w:sz w:val="20"/>
          </w:rPr>
          <w:fldChar w:fldCharType="end"/>
        </w:r>
      </w:p>
    </w:sdtContent>
  </w:sdt>
  <w:p w14:paraId="3EE2F8C3" w14:textId="4180ECAD" w:rsidR="00D97C6F" w:rsidRPr="003B3DCD" w:rsidRDefault="00D97C6F"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ESTRUCTURA DE DATOS 1</w:t>
    </w:r>
    <w:r w:rsidRPr="003B3DCD">
      <w:rPr>
        <w:rFonts w:ascii="Arial" w:hAnsi="Arial" w:cs="Arial"/>
        <w:b/>
        <w:color w:val="002060"/>
        <w:sz w:val="20"/>
        <w:szCs w:val="32"/>
      </w:rPr>
      <w:br/>
      <w:t>Código ST024</w:t>
    </w:r>
    <w:r>
      <w:rPr>
        <w:rFonts w:ascii="Arial" w:hAnsi="Arial" w:cs="Arial"/>
        <w:b/>
        <w:color w:val="002060"/>
        <w:sz w:val="20"/>
        <w:szCs w:val="32"/>
      </w:rPr>
      <w:t>5</w:t>
    </w:r>
  </w:p>
  <w:p w14:paraId="246E3120" w14:textId="77777777" w:rsidR="00D97C6F" w:rsidRPr="00E3599E" w:rsidRDefault="00D97C6F"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5E6A97D4"/>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0000" w:themeColor="text1"/>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5"/>
  </w:num>
  <w:num w:numId="4">
    <w:abstractNumId w:val="12"/>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4"/>
  </w:num>
  <w:num w:numId="14">
    <w:abstractNumId w:val="0"/>
  </w:num>
  <w:num w:numId="15">
    <w:abstractNumId w:val="1"/>
  </w:num>
  <w:num w:numId="16">
    <w:abstractNumId w:val="2"/>
  </w:num>
  <w:num w:numId="17">
    <w:abstractNumId w:val="13"/>
  </w:num>
  <w:num w:numId="18">
    <w:abstractNumId w:val="16"/>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2AA"/>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1F7"/>
    <w:rsid w:val="001326E9"/>
    <w:rsid w:val="00136B5D"/>
    <w:rsid w:val="00142687"/>
    <w:rsid w:val="00144E01"/>
    <w:rsid w:val="0014752A"/>
    <w:rsid w:val="00154A2D"/>
    <w:rsid w:val="00154EBC"/>
    <w:rsid w:val="001661E5"/>
    <w:rsid w:val="0016693B"/>
    <w:rsid w:val="00167309"/>
    <w:rsid w:val="00167401"/>
    <w:rsid w:val="001679A7"/>
    <w:rsid w:val="00170347"/>
    <w:rsid w:val="0017229C"/>
    <w:rsid w:val="00176DE2"/>
    <w:rsid w:val="00184E6C"/>
    <w:rsid w:val="00184F26"/>
    <w:rsid w:val="0018505B"/>
    <w:rsid w:val="0018691A"/>
    <w:rsid w:val="00187430"/>
    <w:rsid w:val="00190DD2"/>
    <w:rsid w:val="00191D14"/>
    <w:rsid w:val="00193B73"/>
    <w:rsid w:val="00195BA1"/>
    <w:rsid w:val="001A43D4"/>
    <w:rsid w:val="001A5EAF"/>
    <w:rsid w:val="001B3B66"/>
    <w:rsid w:val="001B483F"/>
    <w:rsid w:val="001C389A"/>
    <w:rsid w:val="001C4DCB"/>
    <w:rsid w:val="001C594C"/>
    <w:rsid w:val="001D1DC4"/>
    <w:rsid w:val="001D3FF4"/>
    <w:rsid w:val="001E27ED"/>
    <w:rsid w:val="001E4BA9"/>
    <w:rsid w:val="001E50A8"/>
    <w:rsid w:val="001E63CA"/>
    <w:rsid w:val="001E6E90"/>
    <w:rsid w:val="001E7C4A"/>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257FB"/>
    <w:rsid w:val="00225D51"/>
    <w:rsid w:val="00234806"/>
    <w:rsid w:val="002353F8"/>
    <w:rsid w:val="00242ACD"/>
    <w:rsid w:val="00246C8D"/>
    <w:rsid w:val="00251377"/>
    <w:rsid w:val="0025165C"/>
    <w:rsid w:val="002530AE"/>
    <w:rsid w:val="002569E3"/>
    <w:rsid w:val="002649A9"/>
    <w:rsid w:val="00265CE1"/>
    <w:rsid w:val="0027710A"/>
    <w:rsid w:val="00282213"/>
    <w:rsid w:val="00282F2A"/>
    <w:rsid w:val="002907D1"/>
    <w:rsid w:val="00295341"/>
    <w:rsid w:val="00295BD1"/>
    <w:rsid w:val="002A0A74"/>
    <w:rsid w:val="002A2EE4"/>
    <w:rsid w:val="002A56F7"/>
    <w:rsid w:val="002A7E4F"/>
    <w:rsid w:val="002B36CC"/>
    <w:rsid w:val="002B732E"/>
    <w:rsid w:val="002C1284"/>
    <w:rsid w:val="002C26AF"/>
    <w:rsid w:val="002C2D90"/>
    <w:rsid w:val="002C6C1A"/>
    <w:rsid w:val="002D19C5"/>
    <w:rsid w:val="002E0115"/>
    <w:rsid w:val="002E1D87"/>
    <w:rsid w:val="002E24CF"/>
    <w:rsid w:val="002E285C"/>
    <w:rsid w:val="002E4233"/>
    <w:rsid w:val="002E5A9D"/>
    <w:rsid w:val="002E68E2"/>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ED4"/>
    <w:rsid w:val="00365FEE"/>
    <w:rsid w:val="00374C55"/>
    <w:rsid w:val="00375FF9"/>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69C"/>
    <w:rsid w:val="003D2BA8"/>
    <w:rsid w:val="003D6563"/>
    <w:rsid w:val="003D6D44"/>
    <w:rsid w:val="003D79A2"/>
    <w:rsid w:val="003E3A3D"/>
    <w:rsid w:val="003E3CA4"/>
    <w:rsid w:val="003F1432"/>
    <w:rsid w:val="003F3F50"/>
    <w:rsid w:val="003F4C22"/>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37E17"/>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0E90"/>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6624"/>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26F06"/>
    <w:rsid w:val="00631D9B"/>
    <w:rsid w:val="00633044"/>
    <w:rsid w:val="0063461E"/>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3E32"/>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1DE"/>
    <w:rsid w:val="007329A4"/>
    <w:rsid w:val="00733BA4"/>
    <w:rsid w:val="00736877"/>
    <w:rsid w:val="00736919"/>
    <w:rsid w:val="00737081"/>
    <w:rsid w:val="00746DDD"/>
    <w:rsid w:val="00751891"/>
    <w:rsid w:val="00752AAD"/>
    <w:rsid w:val="0076050A"/>
    <w:rsid w:val="00764322"/>
    <w:rsid w:val="00772720"/>
    <w:rsid w:val="00773070"/>
    <w:rsid w:val="00775556"/>
    <w:rsid w:val="00777EDC"/>
    <w:rsid w:val="00780B4E"/>
    <w:rsid w:val="00782F62"/>
    <w:rsid w:val="00791CD9"/>
    <w:rsid w:val="00795A67"/>
    <w:rsid w:val="007A1E6B"/>
    <w:rsid w:val="007A23A5"/>
    <w:rsid w:val="007A6D13"/>
    <w:rsid w:val="007B5F04"/>
    <w:rsid w:val="007C13A6"/>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1C98"/>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05E1C"/>
    <w:rsid w:val="00912516"/>
    <w:rsid w:val="00915AE9"/>
    <w:rsid w:val="009169D6"/>
    <w:rsid w:val="00932264"/>
    <w:rsid w:val="00933693"/>
    <w:rsid w:val="0093465C"/>
    <w:rsid w:val="00934BEC"/>
    <w:rsid w:val="00935F16"/>
    <w:rsid w:val="00950A24"/>
    <w:rsid w:val="00961431"/>
    <w:rsid w:val="009640A8"/>
    <w:rsid w:val="0096450F"/>
    <w:rsid w:val="00964CD0"/>
    <w:rsid w:val="00965420"/>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5048"/>
    <w:rsid w:val="009B7D9D"/>
    <w:rsid w:val="009C1203"/>
    <w:rsid w:val="009C4B23"/>
    <w:rsid w:val="009D252A"/>
    <w:rsid w:val="009D40D2"/>
    <w:rsid w:val="009E0237"/>
    <w:rsid w:val="009E31EF"/>
    <w:rsid w:val="009F2C7C"/>
    <w:rsid w:val="009F3DD4"/>
    <w:rsid w:val="009F6974"/>
    <w:rsid w:val="009F79EA"/>
    <w:rsid w:val="00A00AE3"/>
    <w:rsid w:val="00A02602"/>
    <w:rsid w:val="00A039B0"/>
    <w:rsid w:val="00A03B82"/>
    <w:rsid w:val="00A049EF"/>
    <w:rsid w:val="00A0714B"/>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5A6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D7E36"/>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0FA9"/>
    <w:rsid w:val="00B3142E"/>
    <w:rsid w:val="00B3250B"/>
    <w:rsid w:val="00B3316C"/>
    <w:rsid w:val="00B36F7B"/>
    <w:rsid w:val="00B37CD3"/>
    <w:rsid w:val="00B4089E"/>
    <w:rsid w:val="00B42349"/>
    <w:rsid w:val="00B448F3"/>
    <w:rsid w:val="00B51748"/>
    <w:rsid w:val="00B5258C"/>
    <w:rsid w:val="00B56935"/>
    <w:rsid w:val="00B57320"/>
    <w:rsid w:val="00B57B61"/>
    <w:rsid w:val="00B62227"/>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2A81"/>
    <w:rsid w:val="00BB2C29"/>
    <w:rsid w:val="00BB673D"/>
    <w:rsid w:val="00BB7E6D"/>
    <w:rsid w:val="00BC741D"/>
    <w:rsid w:val="00BD18F0"/>
    <w:rsid w:val="00BD3E61"/>
    <w:rsid w:val="00BD4A91"/>
    <w:rsid w:val="00BE0477"/>
    <w:rsid w:val="00BE08CF"/>
    <w:rsid w:val="00BE0E43"/>
    <w:rsid w:val="00BE5717"/>
    <w:rsid w:val="00BE7A1B"/>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3D6D"/>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D7EA6"/>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27338"/>
    <w:rsid w:val="00D30018"/>
    <w:rsid w:val="00D30BA5"/>
    <w:rsid w:val="00D32D43"/>
    <w:rsid w:val="00D3393F"/>
    <w:rsid w:val="00D34C39"/>
    <w:rsid w:val="00D35924"/>
    <w:rsid w:val="00D37E51"/>
    <w:rsid w:val="00D407D6"/>
    <w:rsid w:val="00D53E46"/>
    <w:rsid w:val="00D570D6"/>
    <w:rsid w:val="00D66BC5"/>
    <w:rsid w:val="00D675F0"/>
    <w:rsid w:val="00D67DA7"/>
    <w:rsid w:val="00D70888"/>
    <w:rsid w:val="00D7220A"/>
    <w:rsid w:val="00D7347B"/>
    <w:rsid w:val="00D74CA3"/>
    <w:rsid w:val="00D76D1E"/>
    <w:rsid w:val="00D80ED1"/>
    <w:rsid w:val="00D8392C"/>
    <w:rsid w:val="00D84066"/>
    <w:rsid w:val="00D84EF7"/>
    <w:rsid w:val="00D870CF"/>
    <w:rsid w:val="00D933D0"/>
    <w:rsid w:val="00D954AC"/>
    <w:rsid w:val="00D95D42"/>
    <w:rsid w:val="00D97C6F"/>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1DFC"/>
    <w:rsid w:val="00DF3E32"/>
    <w:rsid w:val="00DF731B"/>
    <w:rsid w:val="00E00EEB"/>
    <w:rsid w:val="00E03F80"/>
    <w:rsid w:val="00E042CA"/>
    <w:rsid w:val="00E06EE5"/>
    <w:rsid w:val="00E06F1A"/>
    <w:rsid w:val="00E11DED"/>
    <w:rsid w:val="00E128AC"/>
    <w:rsid w:val="00E23027"/>
    <w:rsid w:val="00E237FC"/>
    <w:rsid w:val="00E23E5E"/>
    <w:rsid w:val="00E30087"/>
    <w:rsid w:val="00E309DD"/>
    <w:rsid w:val="00E31335"/>
    <w:rsid w:val="00E329CF"/>
    <w:rsid w:val="00E32D15"/>
    <w:rsid w:val="00E34906"/>
    <w:rsid w:val="00E34E37"/>
    <w:rsid w:val="00E35178"/>
    <w:rsid w:val="00E3599E"/>
    <w:rsid w:val="00E35C19"/>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B7"/>
    <w:rsid w:val="00EB24E1"/>
    <w:rsid w:val="00EB28C4"/>
    <w:rsid w:val="00EB3F4E"/>
    <w:rsid w:val="00EB5362"/>
    <w:rsid w:val="00EB60FC"/>
    <w:rsid w:val="00EB775D"/>
    <w:rsid w:val="00EC160B"/>
    <w:rsid w:val="00EC1A28"/>
    <w:rsid w:val="00EC381E"/>
    <w:rsid w:val="00EC3AFE"/>
    <w:rsid w:val="00EC44B7"/>
    <w:rsid w:val="00EC56DA"/>
    <w:rsid w:val="00EC6579"/>
    <w:rsid w:val="00EC65E4"/>
    <w:rsid w:val="00EC67D9"/>
    <w:rsid w:val="00EC73CE"/>
    <w:rsid w:val="00EC7BCD"/>
    <w:rsid w:val="00ED13BB"/>
    <w:rsid w:val="00ED168A"/>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2D4"/>
    <w:rsid w:val="00F15FBE"/>
    <w:rsid w:val="00F17816"/>
    <w:rsid w:val="00F2761E"/>
    <w:rsid w:val="00F3338C"/>
    <w:rsid w:val="00F3508F"/>
    <w:rsid w:val="00F4306B"/>
    <w:rsid w:val="00F43333"/>
    <w:rsid w:val="00F44FD7"/>
    <w:rsid w:val="00F46A21"/>
    <w:rsid w:val="00F50451"/>
    <w:rsid w:val="00F51FBC"/>
    <w:rsid w:val="00F546FE"/>
    <w:rsid w:val="00F552C6"/>
    <w:rsid w:val="00F5565F"/>
    <w:rsid w:val="00F56115"/>
    <w:rsid w:val="00F568FD"/>
    <w:rsid w:val="00F60B88"/>
    <w:rsid w:val="00F67323"/>
    <w:rsid w:val="00F7202F"/>
    <w:rsid w:val="00F7242C"/>
    <w:rsid w:val="00F72798"/>
    <w:rsid w:val="00F73135"/>
    <w:rsid w:val="00F75308"/>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1D60"/>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05074200">
      <w:bodyDiv w:val="1"/>
      <w:marLeft w:val="0"/>
      <w:marRight w:val="0"/>
      <w:marTop w:val="0"/>
      <w:marBottom w:val="0"/>
      <w:divBdr>
        <w:top w:val="none" w:sz="0" w:space="0" w:color="auto"/>
        <w:left w:val="none" w:sz="0" w:space="0" w:color="auto"/>
        <w:bottom w:val="none" w:sz="0" w:space="0" w:color="auto"/>
        <w:right w:val="none" w:sz="0" w:space="0" w:color="auto"/>
      </w:divBdr>
      <w:divsChild>
        <w:div w:id="792403391">
          <w:marLeft w:val="0"/>
          <w:marRight w:val="0"/>
          <w:marTop w:val="0"/>
          <w:marBottom w:val="0"/>
          <w:divBdr>
            <w:top w:val="none" w:sz="0" w:space="0" w:color="auto"/>
            <w:left w:val="none" w:sz="0" w:space="0" w:color="auto"/>
            <w:bottom w:val="none" w:sz="0" w:space="0" w:color="auto"/>
            <w:right w:val="none" w:sz="0" w:space="0" w:color="auto"/>
          </w:divBdr>
          <w:divsChild>
            <w:div w:id="249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479037115">
      <w:bodyDiv w:val="1"/>
      <w:marLeft w:val="0"/>
      <w:marRight w:val="0"/>
      <w:marTop w:val="0"/>
      <w:marBottom w:val="0"/>
      <w:divBdr>
        <w:top w:val="none" w:sz="0" w:space="0" w:color="auto"/>
        <w:left w:val="none" w:sz="0" w:space="0" w:color="auto"/>
        <w:bottom w:val="none" w:sz="0" w:space="0" w:color="auto"/>
        <w:right w:val="none" w:sz="0" w:space="0" w:color="auto"/>
      </w:divBdr>
      <w:divsChild>
        <w:div w:id="1014188059">
          <w:marLeft w:val="0"/>
          <w:marRight w:val="0"/>
          <w:marTop w:val="0"/>
          <w:marBottom w:val="0"/>
          <w:divBdr>
            <w:top w:val="none" w:sz="0" w:space="0" w:color="auto"/>
            <w:left w:val="none" w:sz="0" w:space="0" w:color="auto"/>
            <w:bottom w:val="none" w:sz="0" w:space="0" w:color="auto"/>
            <w:right w:val="none" w:sz="0" w:space="0" w:color="auto"/>
          </w:divBdr>
          <w:divsChild>
            <w:div w:id="14068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F0FBA-C6D2-4FFB-8ACF-BC372043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10</Pages>
  <Words>3599</Words>
  <Characters>19800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CRISTIAN ALZATE URREA</cp:lastModifiedBy>
  <cp:revision>290</cp:revision>
  <cp:lastPrinted>2019-01-22T00:16:00Z</cp:lastPrinted>
  <dcterms:created xsi:type="dcterms:W3CDTF">2019-01-17T22:16:00Z</dcterms:created>
  <dcterms:modified xsi:type="dcterms:W3CDTF">2020-08-24T01:47:00Z</dcterms:modified>
</cp:coreProperties>
</file>